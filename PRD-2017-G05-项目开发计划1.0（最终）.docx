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D0" w:rsidRDefault="007A4118" w:rsidP="00F94C76">
      <w:pPr>
        <w:jc w:val="center"/>
        <w:rPr>
          <w:rFonts w:ascii="宋体" w:hAnsi="宋体"/>
          <w:b/>
          <w:bCs/>
          <w:sz w:val="44"/>
          <w:szCs w:val="44"/>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59pt;height:159pt">
            <v:imagedata r:id="rId7" o:title=""/>
          </v:shape>
        </w:pict>
      </w:r>
    </w:p>
    <w:p w:rsidR="001803D0" w:rsidRDefault="007A4118" w:rsidP="00435F4A">
      <w:pPr>
        <w:jc w:val="center"/>
        <w:rPr>
          <w:rFonts w:ascii="宋体" w:hAnsi="宋体"/>
          <w:b/>
          <w:bCs/>
          <w:sz w:val="44"/>
          <w:szCs w:val="44"/>
        </w:rPr>
      </w:pPr>
      <w:r>
        <w:pict>
          <v:shape id="图片 4" o:spid="_x0000_i1026" type="#_x0000_t75" style="width:231pt;height:277.2pt">
            <v:imagedata r:id="rId8" o:title=""/>
          </v:shape>
        </w:pict>
      </w:r>
    </w:p>
    <w:p w:rsidR="00435F4A" w:rsidRDefault="00435F4A" w:rsidP="00435F4A">
      <w:pPr>
        <w:jc w:val="center"/>
        <w:rPr>
          <w:rFonts w:ascii="宋体" w:hAnsi="宋体"/>
          <w:b/>
          <w:bCs/>
          <w:sz w:val="44"/>
          <w:szCs w:val="44"/>
        </w:rPr>
      </w:pPr>
    </w:p>
    <w:p w:rsidR="001803D0" w:rsidRDefault="00B550CB">
      <w:pPr>
        <w:jc w:val="center"/>
        <w:rPr>
          <w:rFonts w:ascii="宋体" w:hAnsi="宋体"/>
          <w:b/>
          <w:bCs/>
          <w:sz w:val="44"/>
          <w:szCs w:val="44"/>
        </w:rPr>
      </w:pPr>
      <w:r>
        <w:rPr>
          <w:rFonts w:ascii="宋体" w:hAnsi="宋体" w:hint="eastAsia"/>
          <w:b/>
          <w:bCs/>
          <w:sz w:val="44"/>
          <w:szCs w:val="44"/>
        </w:rPr>
        <w:t>软件工程系列课程教学辅助网站</w:t>
      </w:r>
    </w:p>
    <w:p w:rsidR="00F94C76" w:rsidRDefault="00F94C76" w:rsidP="00435F4A">
      <w:pPr>
        <w:jc w:val="center"/>
        <w:rPr>
          <w:rFonts w:ascii="宋体" w:hAnsi="宋体"/>
          <w:b/>
          <w:bCs/>
          <w:sz w:val="28"/>
          <w:szCs w:val="28"/>
        </w:rPr>
      </w:pPr>
      <w:r>
        <w:rPr>
          <w:rFonts w:ascii="宋体" w:hAnsi="宋体" w:hint="eastAsia"/>
          <w:b/>
          <w:bCs/>
          <w:sz w:val="28"/>
          <w:szCs w:val="28"/>
        </w:rPr>
        <w:t>项目开发计划（正式</w:t>
      </w:r>
      <w:r w:rsidR="00B550CB">
        <w:rPr>
          <w:rFonts w:ascii="宋体" w:hAnsi="宋体" w:hint="eastAsia"/>
          <w:b/>
          <w:bCs/>
          <w:sz w:val="28"/>
          <w:szCs w:val="28"/>
        </w:rPr>
        <w:t>）</w:t>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1803D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1803D0" w:rsidRDefault="00B550CB">
            <w:pPr>
              <w:spacing w:line="239" w:lineRule="exact"/>
              <w:ind w:left="120"/>
              <w:rPr>
                <w:rFonts w:ascii="宋体" w:hAnsi="宋体"/>
              </w:rPr>
            </w:pPr>
            <w:r>
              <w:rPr>
                <w:rFonts w:ascii="宋体" w:hAnsi="宋体"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803D0" w:rsidRDefault="00B550CB">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1803D0" w:rsidRDefault="00B550CB">
            <w:pPr>
              <w:spacing w:line="0" w:lineRule="atLeast"/>
              <w:ind w:left="80"/>
            </w:pPr>
            <w:r>
              <w:rPr>
                <w:rFonts w:hint="eastAsia"/>
              </w:rPr>
              <w:t>PRD-</w:t>
            </w:r>
            <w:r>
              <w:t>2017-G05</w:t>
            </w:r>
          </w:p>
        </w:tc>
      </w:tr>
      <w:tr w:rsidR="001803D0">
        <w:trPr>
          <w:trHeight w:val="309"/>
        </w:trPr>
        <w:tc>
          <w:tcPr>
            <w:tcW w:w="2720" w:type="dxa"/>
            <w:tcBorders>
              <w:top w:val="nil"/>
              <w:left w:val="single" w:sz="8" w:space="0" w:color="auto"/>
              <w:bottom w:val="nil"/>
              <w:right w:val="single" w:sz="8" w:space="0" w:color="auto"/>
            </w:tcBorders>
            <w:shd w:val="clear" w:color="auto" w:fill="auto"/>
            <w:vAlign w:val="bottom"/>
          </w:tcPr>
          <w:p w:rsidR="001803D0" w:rsidRDefault="00B550CB">
            <w:pPr>
              <w:spacing w:line="234" w:lineRule="exact"/>
              <w:rPr>
                <w:rFonts w:ascii="宋体" w:hAnsi="宋体"/>
              </w:rPr>
            </w:pPr>
            <w:r>
              <w:rPr>
                <w:rFonts w:ascii="宋体" w:hAnsi="宋体" w:hint="eastAsia"/>
              </w:rPr>
              <w:t xml:space="preserve">   [</w:t>
            </w:r>
            <w:r w:rsidR="009072C8">
              <w:rPr>
                <w:rFonts w:ascii="宋体" w:hAnsi="宋体" w:hint="eastAsia"/>
              </w:rPr>
              <w:t xml:space="preserve">  </w:t>
            </w:r>
            <w:r>
              <w:rPr>
                <w:rFonts w:ascii="宋体" w:hAnsi="宋体" w:hint="eastAsia"/>
              </w:rPr>
              <w:t>]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803D0" w:rsidRDefault="00B550CB">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1803D0" w:rsidRDefault="009072C8">
            <w:pPr>
              <w:spacing w:line="0" w:lineRule="atLeast"/>
              <w:ind w:left="80"/>
            </w:pPr>
            <w:r>
              <w:rPr>
                <w:rFonts w:hint="eastAsia"/>
              </w:rPr>
              <w:t>1.0</w:t>
            </w:r>
          </w:p>
        </w:tc>
      </w:tr>
      <w:tr w:rsidR="001803D0">
        <w:trPr>
          <w:trHeight w:val="303"/>
        </w:trPr>
        <w:tc>
          <w:tcPr>
            <w:tcW w:w="2720" w:type="dxa"/>
            <w:tcBorders>
              <w:top w:val="nil"/>
              <w:left w:val="single" w:sz="8" w:space="0" w:color="auto"/>
              <w:bottom w:val="nil"/>
              <w:right w:val="single" w:sz="8" w:space="0" w:color="auto"/>
            </w:tcBorders>
            <w:shd w:val="clear" w:color="auto" w:fill="auto"/>
            <w:vAlign w:val="bottom"/>
          </w:tcPr>
          <w:p w:rsidR="001803D0" w:rsidRDefault="00B550CB">
            <w:pPr>
              <w:spacing w:line="217" w:lineRule="exact"/>
              <w:rPr>
                <w:rFonts w:ascii="宋体" w:hAnsi="宋体"/>
              </w:rPr>
            </w:pPr>
            <w:r>
              <w:rPr>
                <w:rFonts w:ascii="宋体" w:hAnsi="宋体" w:hint="eastAsia"/>
              </w:rPr>
              <w:t xml:space="preserve">   [</w:t>
            </w:r>
            <w:r w:rsidR="009072C8">
              <w:rPr>
                <w:rFonts w:ascii="宋体" w:hAnsi="宋体" w:hint="eastAsia"/>
              </w:rPr>
              <w:t>√</w:t>
            </w:r>
            <w:r>
              <w:rPr>
                <w:rFonts w:ascii="宋体" w:hAnsi="宋体"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1803D0" w:rsidRDefault="00B550CB">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1803D0" w:rsidRDefault="00B550CB">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vAlign w:val="bottom"/>
          </w:tcPr>
          <w:p w:rsidR="001803D0" w:rsidRDefault="00B550CB" w:rsidP="009072C8">
            <w:pPr>
              <w:spacing w:line="0" w:lineRule="atLeast"/>
              <w:ind w:left="80"/>
              <w:rPr>
                <w:rFonts w:ascii="宋体" w:hAnsi="宋体"/>
              </w:rPr>
            </w:pPr>
            <w:r>
              <w:rPr>
                <w:rFonts w:ascii="宋体" w:hAnsi="宋体" w:hint="eastAsia"/>
              </w:rPr>
              <w:t>杨</w:t>
            </w:r>
            <w:r>
              <w:rPr>
                <w:rFonts w:ascii="宋体" w:hAnsi="宋体"/>
              </w:rPr>
              <w:t>珂</w:t>
            </w:r>
            <w:r>
              <w:rPr>
                <w:rFonts w:ascii="宋体" w:hAnsi="宋体" w:hint="eastAsia"/>
              </w:rPr>
              <w:t>、赵宇斌、郑宏鉴</w:t>
            </w:r>
          </w:p>
        </w:tc>
      </w:tr>
      <w:tr w:rsidR="001803D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1803D0" w:rsidRDefault="00B550CB">
            <w:pPr>
              <w:spacing w:line="206" w:lineRule="exact"/>
              <w:rPr>
                <w:rFonts w:ascii="宋体" w:hAnsi="宋体"/>
              </w:rPr>
            </w:pPr>
            <w:r>
              <w:rPr>
                <w:rFonts w:ascii="宋体" w:hAnsi="宋体" w:hint="eastAsia"/>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1803D0" w:rsidRDefault="00B550CB">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1803D0" w:rsidRDefault="00B550CB">
            <w:pPr>
              <w:spacing w:line="0" w:lineRule="atLeast"/>
              <w:ind w:left="80"/>
            </w:pPr>
            <w:r>
              <w:rPr>
                <w:rFonts w:eastAsia="Times New Roman"/>
              </w:rPr>
              <w:t>2017</w:t>
            </w:r>
            <w:r w:rsidR="009072C8">
              <w:rPr>
                <w:rFonts w:hint="eastAsia"/>
              </w:rPr>
              <w:t>-10-21</w:t>
            </w:r>
          </w:p>
        </w:tc>
      </w:tr>
    </w:tbl>
    <w:p w:rsidR="001803D0" w:rsidRDefault="00435F4A" w:rsidP="00435F4A">
      <w:pPr>
        <w:spacing w:line="0" w:lineRule="atLeast"/>
        <w:outlineLvl w:val="1"/>
        <w:rPr>
          <w:rFonts w:ascii="宋体" w:hAnsi="宋体"/>
          <w:b/>
          <w:bCs/>
          <w:sz w:val="32"/>
          <w:szCs w:val="32"/>
        </w:rPr>
      </w:pPr>
      <w:bookmarkStart w:id="0" w:name="_Toc448170228"/>
      <w:bookmarkStart w:id="1" w:name="_Toc448162930"/>
      <w:bookmarkStart w:id="2" w:name="_Toc13474"/>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p>
    <w:p w:rsidR="001803D0" w:rsidRDefault="001803D0">
      <w:pPr>
        <w:spacing w:line="0" w:lineRule="atLeast"/>
        <w:jc w:val="center"/>
        <w:outlineLvl w:val="1"/>
        <w:rPr>
          <w:rFonts w:ascii="宋体" w:hAnsi="宋体"/>
          <w:b/>
          <w:bCs/>
          <w:sz w:val="32"/>
          <w:szCs w:val="32"/>
        </w:rPr>
      </w:pPr>
    </w:p>
    <w:p w:rsidR="001803D0" w:rsidRDefault="00B550CB">
      <w:pPr>
        <w:spacing w:line="0" w:lineRule="atLeast"/>
        <w:ind w:left="3400"/>
        <w:outlineLvl w:val="1"/>
        <w:rPr>
          <w:rFonts w:ascii="宋体" w:hAnsi="宋体"/>
          <w:b/>
          <w:bCs/>
          <w:sz w:val="32"/>
          <w:szCs w:val="32"/>
        </w:rPr>
      </w:pPr>
      <w:bookmarkStart w:id="3" w:name="_Toc496451763"/>
      <w:r>
        <w:rPr>
          <w:rFonts w:ascii="宋体" w:hAnsi="宋体" w:hint="eastAsia"/>
          <w:b/>
          <w:bCs/>
          <w:sz w:val="32"/>
          <w:szCs w:val="32"/>
        </w:rPr>
        <w:t>版 本 历 史</w:t>
      </w:r>
      <w:bookmarkEnd w:id="0"/>
      <w:bookmarkEnd w:id="1"/>
      <w:bookmarkEnd w:id="2"/>
      <w:bookmarkEnd w:id="3"/>
    </w:p>
    <w:p w:rsidR="001803D0" w:rsidRDefault="00B550CB">
      <w:pPr>
        <w:spacing w:line="192" w:lineRule="exact"/>
      </w:pPr>
      <w:r>
        <w:t xml:space="preserve"> </w:t>
      </w:r>
    </w:p>
    <w:tbl>
      <w:tblPr>
        <w:tblW w:w="8266" w:type="dxa"/>
        <w:tblInd w:w="122" w:type="dxa"/>
        <w:tblLayout w:type="fixed"/>
        <w:tblLook w:val="04A0" w:firstRow="1" w:lastRow="0" w:firstColumn="1" w:lastColumn="0" w:noHBand="0" w:noVBand="1"/>
      </w:tblPr>
      <w:tblGrid>
        <w:gridCol w:w="1133"/>
        <w:gridCol w:w="1553"/>
        <w:gridCol w:w="1620"/>
        <w:gridCol w:w="1260"/>
        <w:gridCol w:w="2700"/>
      </w:tblGrid>
      <w:tr w:rsidR="001803D0">
        <w:trPr>
          <w:trHeight w:val="160"/>
        </w:trPr>
        <w:tc>
          <w:tcPr>
            <w:tcW w:w="1133" w:type="dxa"/>
            <w:tcBorders>
              <w:top w:val="single" w:sz="4" w:space="0" w:color="auto"/>
              <w:left w:val="single" w:sz="4" w:space="0" w:color="auto"/>
              <w:bottom w:val="single" w:sz="4" w:space="0" w:color="auto"/>
              <w:right w:val="single" w:sz="4" w:space="0" w:color="auto"/>
            </w:tcBorders>
          </w:tcPr>
          <w:p w:rsidR="001803D0" w:rsidRDefault="00B550CB">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1553" w:type="dxa"/>
            <w:tcBorders>
              <w:top w:val="single" w:sz="4" w:space="0" w:color="auto"/>
              <w:left w:val="nil"/>
              <w:bottom w:val="single" w:sz="4" w:space="0" w:color="auto"/>
              <w:right w:val="single" w:sz="4" w:space="0" w:color="auto"/>
            </w:tcBorders>
          </w:tcPr>
          <w:p w:rsidR="001803D0" w:rsidRDefault="00B550CB">
            <w:pPr>
              <w:jc w:val="left"/>
              <w:rPr>
                <w:rFonts w:ascii="宋体_x0003_.吊" w:hAnsi="宋体_x0003_.吊"/>
                <w:color w:val="000000"/>
              </w:rPr>
            </w:pPr>
            <w:r>
              <w:rPr>
                <w:rFonts w:ascii="宋体_x0003_.吊" w:hAnsi="宋体_x0003_.吊"/>
                <w:color w:val="000000"/>
              </w:rPr>
              <w:t>作者</w:t>
            </w:r>
            <w:r>
              <w:rPr>
                <w:rFonts w:ascii="宋体_x0003_.吊" w:hAnsi="宋体_x0003_.吊"/>
                <w:color w:val="000000"/>
              </w:rPr>
              <w:t xml:space="preserve"> </w:t>
            </w:r>
          </w:p>
        </w:tc>
        <w:tc>
          <w:tcPr>
            <w:tcW w:w="1620" w:type="dxa"/>
            <w:tcBorders>
              <w:top w:val="single" w:sz="4" w:space="0" w:color="auto"/>
              <w:left w:val="nil"/>
              <w:bottom w:val="single" w:sz="4" w:space="0" w:color="auto"/>
              <w:right w:val="single" w:sz="4" w:space="0" w:color="auto"/>
            </w:tcBorders>
          </w:tcPr>
          <w:p w:rsidR="001803D0" w:rsidRDefault="00B550CB">
            <w:pPr>
              <w:jc w:val="left"/>
              <w:rPr>
                <w:rFonts w:ascii="宋体_x0003_.吊" w:hAnsi="宋体_x0003_.吊"/>
                <w:color w:val="000000"/>
              </w:rPr>
            </w:pPr>
            <w:r>
              <w:rPr>
                <w:rFonts w:ascii="宋体_x0003_.吊" w:hAnsi="宋体_x0003_.吊"/>
                <w:color w:val="000000"/>
              </w:rPr>
              <w:t>参与者</w:t>
            </w:r>
            <w:r>
              <w:rPr>
                <w:rFonts w:ascii="宋体_x0003_.吊" w:hAnsi="宋体_x0003_.吊"/>
                <w:color w:val="000000"/>
              </w:rPr>
              <w:t xml:space="preserve"> </w:t>
            </w:r>
          </w:p>
        </w:tc>
        <w:tc>
          <w:tcPr>
            <w:tcW w:w="1260" w:type="dxa"/>
            <w:tcBorders>
              <w:top w:val="single" w:sz="4" w:space="0" w:color="auto"/>
              <w:left w:val="nil"/>
              <w:bottom w:val="single" w:sz="4" w:space="0" w:color="auto"/>
              <w:right w:val="single" w:sz="4" w:space="0" w:color="auto"/>
            </w:tcBorders>
          </w:tcPr>
          <w:p w:rsidR="001803D0" w:rsidRDefault="00B550CB">
            <w:pPr>
              <w:jc w:val="left"/>
              <w:rPr>
                <w:rFonts w:ascii="宋体_x0003_.吊" w:hAnsi="宋体_x0003_.吊"/>
                <w:color w:val="000000"/>
              </w:rPr>
            </w:pPr>
            <w:r>
              <w:rPr>
                <w:rFonts w:ascii="宋体_x0003_.吊" w:hAnsi="宋体_x0003_.吊"/>
                <w:color w:val="000000"/>
              </w:rPr>
              <w:t>起止日期</w:t>
            </w:r>
            <w:r>
              <w:rPr>
                <w:rFonts w:ascii="宋体_x0003_.吊" w:hAnsi="宋体_x0003_.吊"/>
                <w:color w:val="000000"/>
              </w:rPr>
              <w:t xml:space="preserve"> </w:t>
            </w:r>
          </w:p>
        </w:tc>
        <w:tc>
          <w:tcPr>
            <w:tcW w:w="2700" w:type="dxa"/>
            <w:tcBorders>
              <w:top w:val="single" w:sz="4" w:space="0" w:color="auto"/>
              <w:left w:val="nil"/>
              <w:bottom w:val="single" w:sz="4" w:space="0" w:color="auto"/>
              <w:right w:val="single" w:sz="4" w:space="0" w:color="auto"/>
            </w:tcBorders>
          </w:tcPr>
          <w:p w:rsidR="001803D0" w:rsidRDefault="00B550CB">
            <w:pPr>
              <w:jc w:val="left"/>
              <w:rPr>
                <w:rFonts w:ascii="宋体_x0003_.吊" w:hAnsi="宋体_x0003_.吊"/>
                <w:color w:val="000000"/>
              </w:rPr>
            </w:pPr>
            <w:r>
              <w:rPr>
                <w:rFonts w:ascii="宋体_x0003_.吊" w:hAnsi="宋体_x0003_.吊"/>
                <w:color w:val="000000"/>
              </w:rPr>
              <w:t>备注</w:t>
            </w:r>
            <w:r>
              <w:rPr>
                <w:rFonts w:ascii="宋体_x0003_.吊" w:hAnsi="宋体_x0003_.吊"/>
                <w:color w:val="000000"/>
              </w:rPr>
              <w:t xml:space="preserve"> </w:t>
            </w:r>
          </w:p>
        </w:tc>
      </w:tr>
      <w:tr w:rsidR="001803D0">
        <w:trPr>
          <w:trHeight w:val="430"/>
        </w:trPr>
        <w:tc>
          <w:tcPr>
            <w:tcW w:w="1133" w:type="dxa"/>
            <w:tcBorders>
              <w:top w:val="single" w:sz="4" w:space="0" w:color="auto"/>
              <w:left w:val="single" w:sz="4" w:space="0" w:color="auto"/>
              <w:bottom w:val="single" w:sz="4" w:space="0" w:color="auto"/>
              <w:right w:val="single" w:sz="4" w:space="0" w:color="auto"/>
            </w:tcBorders>
          </w:tcPr>
          <w:p w:rsidR="001803D0" w:rsidRDefault="00B550CB">
            <w:pPr>
              <w:jc w:val="left"/>
              <w:rPr>
                <w:color w:val="000000"/>
                <w:sz w:val="18"/>
                <w:szCs w:val="18"/>
              </w:rPr>
            </w:pPr>
            <w:r>
              <w:rPr>
                <w:rFonts w:hint="eastAsia"/>
                <w:color w:val="000000"/>
                <w:sz w:val="18"/>
                <w:szCs w:val="18"/>
              </w:rPr>
              <w:t>0.1</w:t>
            </w:r>
          </w:p>
        </w:tc>
        <w:tc>
          <w:tcPr>
            <w:tcW w:w="1553" w:type="dxa"/>
            <w:tcBorders>
              <w:top w:val="single" w:sz="4" w:space="0" w:color="auto"/>
              <w:left w:val="nil"/>
              <w:bottom w:val="single" w:sz="4" w:space="0" w:color="auto"/>
              <w:right w:val="single" w:sz="4" w:space="0" w:color="auto"/>
            </w:tcBorders>
          </w:tcPr>
          <w:p w:rsidR="001803D0" w:rsidRDefault="00B550CB">
            <w:pPr>
              <w:jc w:val="left"/>
              <w:rPr>
                <w:rFonts w:ascii="宋体_x0003_.吊" w:hAnsi="宋体_x0003_.吊"/>
                <w:color w:val="000000"/>
              </w:rPr>
            </w:pPr>
            <w:r>
              <w:rPr>
                <w:rFonts w:ascii="宋体" w:hAnsi="宋体" w:hint="eastAsia"/>
              </w:rPr>
              <w:t>赵宇斌</w:t>
            </w:r>
          </w:p>
        </w:tc>
        <w:tc>
          <w:tcPr>
            <w:tcW w:w="1620" w:type="dxa"/>
            <w:tcBorders>
              <w:top w:val="single" w:sz="4" w:space="0" w:color="auto"/>
              <w:left w:val="nil"/>
              <w:bottom w:val="single" w:sz="4" w:space="0" w:color="auto"/>
              <w:right w:val="single" w:sz="4" w:space="0" w:color="auto"/>
            </w:tcBorders>
          </w:tcPr>
          <w:p w:rsidR="001803D0" w:rsidRDefault="00B550CB" w:rsidP="009072C8">
            <w:pPr>
              <w:jc w:val="left"/>
              <w:rPr>
                <w:rFonts w:ascii="宋体_x0003_.吊" w:hAnsi="宋体_x0003_.吊"/>
                <w:color w:val="000000"/>
              </w:rPr>
            </w:pPr>
            <w:r>
              <w:rPr>
                <w:rFonts w:ascii="宋体" w:hAnsi="宋体" w:hint="eastAsia"/>
              </w:rPr>
              <w:t>杨</w:t>
            </w:r>
            <w:r>
              <w:rPr>
                <w:rFonts w:ascii="宋体" w:hAnsi="宋体"/>
              </w:rPr>
              <w:t>珂</w:t>
            </w:r>
            <w:r>
              <w:rPr>
                <w:rFonts w:ascii="宋体" w:hAnsi="宋体" w:hint="eastAsia"/>
              </w:rPr>
              <w:t>、赵宇斌、郑宏鉴</w:t>
            </w:r>
          </w:p>
        </w:tc>
        <w:tc>
          <w:tcPr>
            <w:tcW w:w="1260" w:type="dxa"/>
            <w:tcBorders>
              <w:top w:val="single" w:sz="4" w:space="0" w:color="auto"/>
              <w:left w:val="nil"/>
              <w:bottom w:val="single" w:sz="4" w:space="0" w:color="auto"/>
              <w:right w:val="single" w:sz="4" w:space="0" w:color="auto"/>
            </w:tcBorders>
          </w:tcPr>
          <w:p w:rsidR="001803D0" w:rsidRDefault="00B550CB">
            <w:pPr>
              <w:jc w:val="left"/>
              <w:rPr>
                <w:color w:val="000000"/>
                <w:sz w:val="18"/>
                <w:szCs w:val="18"/>
              </w:rPr>
            </w:pPr>
            <w:r>
              <w:rPr>
                <w:color w:val="000000"/>
                <w:sz w:val="18"/>
                <w:szCs w:val="18"/>
              </w:rPr>
              <w:t>2017</w:t>
            </w:r>
            <w:r>
              <w:rPr>
                <w:rFonts w:hint="eastAsia"/>
                <w:color w:val="000000"/>
                <w:sz w:val="18"/>
                <w:szCs w:val="18"/>
              </w:rPr>
              <w:t>-1</w:t>
            </w:r>
            <w:r>
              <w:rPr>
                <w:color w:val="000000"/>
                <w:sz w:val="18"/>
                <w:szCs w:val="18"/>
              </w:rPr>
              <w:t>0</w:t>
            </w:r>
            <w:r>
              <w:rPr>
                <w:rFonts w:hint="eastAsia"/>
                <w:color w:val="000000"/>
                <w:sz w:val="18"/>
                <w:szCs w:val="18"/>
              </w:rPr>
              <w:t>-1</w:t>
            </w:r>
            <w:r>
              <w:rPr>
                <w:color w:val="000000"/>
                <w:sz w:val="18"/>
                <w:szCs w:val="18"/>
              </w:rPr>
              <w:t>4</w:t>
            </w:r>
          </w:p>
          <w:p w:rsidR="001803D0" w:rsidRDefault="00B550CB">
            <w:pPr>
              <w:jc w:val="left"/>
              <w:rPr>
                <w:rFonts w:ascii="宋体_x0003_.吊" w:hAnsi="宋体_x0003_.吊"/>
                <w:color w:val="000000"/>
                <w:sz w:val="18"/>
                <w:szCs w:val="18"/>
              </w:rPr>
            </w:pPr>
            <w:r>
              <w:rPr>
                <w:rFonts w:ascii="宋体_x0003_.吊" w:hAnsi="宋体_x0003_.吊"/>
                <w:color w:val="000000"/>
                <w:sz w:val="18"/>
                <w:szCs w:val="18"/>
              </w:rPr>
              <w:t>至</w:t>
            </w:r>
          </w:p>
          <w:p w:rsidR="001803D0" w:rsidRDefault="00B550CB">
            <w:pPr>
              <w:jc w:val="left"/>
              <w:rPr>
                <w:color w:val="000000"/>
                <w:sz w:val="18"/>
                <w:szCs w:val="18"/>
              </w:rPr>
            </w:pPr>
            <w:r>
              <w:rPr>
                <w:color w:val="000000"/>
                <w:sz w:val="18"/>
                <w:szCs w:val="18"/>
              </w:rPr>
              <w:t>2017</w:t>
            </w:r>
            <w:r>
              <w:rPr>
                <w:rFonts w:hint="eastAsia"/>
                <w:color w:val="000000"/>
                <w:sz w:val="18"/>
                <w:szCs w:val="18"/>
              </w:rPr>
              <w:t>-1</w:t>
            </w:r>
            <w:r>
              <w:rPr>
                <w:color w:val="000000"/>
                <w:sz w:val="18"/>
                <w:szCs w:val="18"/>
              </w:rPr>
              <w:t>0</w:t>
            </w:r>
            <w:r>
              <w:rPr>
                <w:rFonts w:hint="eastAsia"/>
                <w:color w:val="000000"/>
                <w:sz w:val="18"/>
                <w:szCs w:val="18"/>
              </w:rPr>
              <w:t>-1</w:t>
            </w:r>
            <w:r>
              <w:rPr>
                <w:color w:val="000000"/>
                <w:sz w:val="18"/>
                <w:szCs w:val="18"/>
              </w:rPr>
              <w:t>5</w:t>
            </w:r>
          </w:p>
        </w:tc>
        <w:tc>
          <w:tcPr>
            <w:tcW w:w="2700" w:type="dxa"/>
            <w:tcBorders>
              <w:top w:val="single" w:sz="4" w:space="0" w:color="auto"/>
              <w:left w:val="nil"/>
              <w:bottom w:val="single" w:sz="4" w:space="0" w:color="auto"/>
              <w:right w:val="single" w:sz="4" w:space="0" w:color="auto"/>
            </w:tcBorders>
          </w:tcPr>
          <w:p w:rsidR="001803D0" w:rsidRDefault="001803D0">
            <w:pPr>
              <w:pStyle w:val="Default"/>
              <w:jc w:val="right"/>
              <w:rPr>
                <w:sz w:val="18"/>
                <w:szCs w:val="18"/>
              </w:rPr>
            </w:pPr>
          </w:p>
          <w:p w:rsidR="001803D0" w:rsidRDefault="00B550CB">
            <w:pPr>
              <w:pStyle w:val="Default"/>
              <w:rPr>
                <w:b/>
                <w:sz w:val="18"/>
                <w:szCs w:val="18"/>
              </w:rPr>
            </w:pPr>
            <w:r>
              <w:rPr>
                <w:rFonts w:hint="eastAsia"/>
                <w:b/>
                <w:sz w:val="18"/>
                <w:szCs w:val="18"/>
              </w:rPr>
              <w:t>对项目做出初步的计划，</w:t>
            </w:r>
            <w:r>
              <w:rPr>
                <w:b/>
                <w:sz w:val="18"/>
                <w:szCs w:val="18"/>
              </w:rPr>
              <w:t>并同</w:t>
            </w:r>
          </w:p>
          <w:p w:rsidR="001803D0" w:rsidRDefault="00B550CB">
            <w:pPr>
              <w:pStyle w:val="Default"/>
              <w:rPr>
                <w:sz w:val="18"/>
                <w:szCs w:val="18"/>
              </w:rPr>
            </w:pPr>
            <w:r>
              <w:rPr>
                <w:b/>
                <w:sz w:val="18"/>
                <w:szCs w:val="18"/>
              </w:rPr>
              <w:t>期编写可行性分析报告</w:t>
            </w:r>
            <w:r>
              <w:rPr>
                <w:sz w:val="18"/>
                <w:szCs w:val="18"/>
              </w:rPr>
              <w:t>。</w:t>
            </w:r>
          </w:p>
        </w:tc>
      </w:tr>
      <w:tr w:rsidR="009072C8">
        <w:trPr>
          <w:trHeight w:val="430"/>
        </w:trPr>
        <w:tc>
          <w:tcPr>
            <w:tcW w:w="1133" w:type="dxa"/>
            <w:tcBorders>
              <w:top w:val="single" w:sz="4" w:space="0" w:color="auto"/>
              <w:left w:val="single" w:sz="4" w:space="0" w:color="auto"/>
              <w:bottom w:val="single" w:sz="4" w:space="0" w:color="auto"/>
              <w:right w:val="single" w:sz="4" w:space="0" w:color="auto"/>
            </w:tcBorders>
          </w:tcPr>
          <w:p w:rsidR="009072C8" w:rsidRDefault="009072C8">
            <w:pPr>
              <w:jc w:val="left"/>
              <w:rPr>
                <w:color w:val="000000"/>
                <w:sz w:val="18"/>
                <w:szCs w:val="18"/>
              </w:rPr>
            </w:pPr>
            <w:r>
              <w:rPr>
                <w:rFonts w:hint="eastAsia"/>
                <w:color w:val="000000"/>
                <w:sz w:val="18"/>
                <w:szCs w:val="18"/>
              </w:rPr>
              <w:t>1.0</w:t>
            </w:r>
          </w:p>
        </w:tc>
        <w:tc>
          <w:tcPr>
            <w:tcW w:w="1553" w:type="dxa"/>
            <w:tcBorders>
              <w:top w:val="single" w:sz="4" w:space="0" w:color="auto"/>
              <w:left w:val="nil"/>
              <w:bottom w:val="single" w:sz="4" w:space="0" w:color="auto"/>
              <w:right w:val="single" w:sz="4" w:space="0" w:color="auto"/>
            </w:tcBorders>
          </w:tcPr>
          <w:p w:rsidR="009072C8" w:rsidRDefault="009072C8">
            <w:pPr>
              <w:jc w:val="left"/>
              <w:rPr>
                <w:rFonts w:ascii="宋体" w:hAnsi="宋体"/>
              </w:rPr>
            </w:pPr>
            <w:r>
              <w:rPr>
                <w:rFonts w:ascii="宋体" w:hAnsi="宋体" w:hint="eastAsia"/>
              </w:rPr>
              <w:t>赵宇斌</w:t>
            </w:r>
          </w:p>
        </w:tc>
        <w:tc>
          <w:tcPr>
            <w:tcW w:w="1620" w:type="dxa"/>
            <w:tcBorders>
              <w:top w:val="single" w:sz="4" w:space="0" w:color="auto"/>
              <w:left w:val="nil"/>
              <w:bottom w:val="single" w:sz="4" w:space="0" w:color="auto"/>
              <w:right w:val="single" w:sz="4" w:space="0" w:color="auto"/>
            </w:tcBorders>
          </w:tcPr>
          <w:p w:rsidR="009072C8" w:rsidRDefault="009072C8" w:rsidP="009072C8">
            <w:pPr>
              <w:jc w:val="left"/>
              <w:rPr>
                <w:rFonts w:ascii="宋体" w:hAnsi="宋体"/>
              </w:rPr>
            </w:pPr>
            <w:r>
              <w:rPr>
                <w:rFonts w:ascii="宋体" w:hAnsi="宋体" w:hint="eastAsia"/>
              </w:rPr>
              <w:t>杨</w:t>
            </w:r>
            <w:r>
              <w:rPr>
                <w:rFonts w:ascii="宋体" w:hAnsi="宋体"/>
              </w:rPr>
              <w:t>珂</w:t>
            </w:r>
            <w:r>
              <w:rPr>
                <w:rFonts w:ascii="宋体" w:hAnsi="宋体" w:hint="eastAsia"/>
              </w:rPr>
              <w:t>、赵宇斌、郑宏鉴</w:t>
            </w:r>
          </w:p>
        </w:tc>
        <w:tc>
          <w:tcPr>
            <w:tcW w:w="1260" w:type="dxa"/>
            <w:tcBorders>
              <w:top w:val="single" w:sz="4" w:space="0" w:color="auto"/>
              <w:left w:val="nil"/>
              <w:bottom w:val="single" w:sz="4" w:space="0" w:color="auto"/>
              <w:right w:val="single" w:sz="4" w:space="0" w:color="auto"/>
            </w:tcBorders>
          </w:tcPr>
          <w:p w:rsidR="009072C8" w:rsidRDefault="009072C8">
            <w:pPr>
              <w:jc w:val="left"/>
              <w:rPr>
                <w:color w:val="000000"/>
                <w:sz w:val="18"/>
                <w:szCs w:val="18"/>
              </w:rPr>
            </w:pPr>
            <w:r>
              <w:rPr>
                <w:rFonts w:hint="eastAsia"/>
                <w:color w:val="000000"/>
                <w:sz w:val="18"/>
                <w:szCs w:val="18"/>
              </w:rPr>
              <w:t>2017-10-19</w:t>
            </w:r>
          </w:p>
          <w:p w:rsidR="009072C8" w:rsidRDefault="009072C8">
            <w:pPr>
              <w:jc w:val="left"/>
              <w:rPr>
                <w:color w:val="000000"/>
                <w:sz w:val="18"/>
                <w:szCs w:val="18"/>
              </w:rPr>
            </w:pPr>
            <w:r>
              <w:rPr>
                <w:rFonts w:hint="eastAsia"/>
                <w:color w:val="000000"/>
                <w:sz w:val="18"/>
                <w:szCs w:val="18"/>
              </w:rPr>
              <w:t>至</w:t>
            </w:r>
          </w:p>
          <w:p w:rsidR="009072C8" w:rsidRDefault="009072C8">
            <w:pPr>
              <w:jc w:val="left"/>
              <w:rPr>
                <w:color w:val="000000"/>
                <w:sz w:val="18"/>
                <w:szCs w:val="18"/>
              </w:rPr>
            </w:pPr>
            <w:r>
              <w:rPr>
                <w:rFonts w:hint="eastAsia"/>
                <w:color w:val="000000"/>
                <w:sz w:val="18"/>
                <w:szCs w:val="18"/>
              </w:rPr>
              <w:t>2017-10-21</w:t>
            </w:r>
          </w:p>
        </w:tc>
        <w:tc>
          <w:tcPr>
            <w:tcW w:w="2700" w:type="dxa"/>
            <w:tcBorders>
              <w:top w:val="single" w:sz="4" w:space="0" w:color="auto"/>
              <w:left w:val="nil"/>
              <w:bottom w:val="single" w:sz="4" w:space="0" w:color="auto"/>
              <w:right w:val="single" w:sz="4" w:space="0" w:color="auto"/>
            </w:tcBorders>
          </w:tcPr>
          <w:p w:rsidR="009072C8" w:rsidRDefault="009072C8" w:rsidP="009072C8">
            <w:pPr>
              <w:pStyle w:val="Default"/>
              <w:rPr>
                <w:b/>
                <w:sz w:val="18"/>
                <w:szCs w:val="18"/>
              </w:rPr>
            </w:pPr>
          </w:p>
          <w:p w:rsidR="009072C8" w:rsidRPr="009072C8" w:rsidRDefault="009072C8" w:rsidP="009072C8">
            <w:pPr>
              <w:pStyle w:val="Default"/>
              <w:rPr>
                <w:b/>
                <w:sz w:val="18"/>
                <w:szCs w:val="18"/>
              </w:rPr>
            </w:pPr>
            <w:r w:rsidRPr="009072C8">
              <w:rPr>
                <w:rFonts w:hint="eastAsia"/>
                <w:b/>
                <w:sz w:val="18"/>
                <w:szCs w:val="18"/>
              </w:rPr>
              <w:t>完成项目开发计划最终版本，之后将不发生大改。</w:t>
            </w:r>
          </w:p>
        </w:tc>
      </w:tr>
    </w:tbl>
    <w:p w:rsidR="001803D0" w:rsidRDefault="001803D0">
      <w:pPr>
        <w:spacing w:line="200" w:lineRule="exact"/>
        <w:rPr>
          <w:rFonts w:ascii="宋体" w:hAnsi="宋体"/>
          <w:b/>
          <w:bCs/>
          <w:sz w:val="28"/>
          <w:szCs w:val="28"/>
        </w:rPr>
      </w:pPr>
    </w:p>
    <w:sdt>
      <w:sdtPr>
        <w:rPr>
          <w:rFonts w:ascii="Calibri" w:eastAsia="宋体" w:hAnsi="Calibri" w:cs="宋体"/>
          <w:color w:val="auto"/>
          <w:kern w:val="2"/>
          <w:sz w:val="21"/>
          <w:szCs w:val="21"/>
          <w:lang w:val="zh-CN"/>
        </w:rPr>
        <w:id w:val="775761979"/>
        <w:docPartObj>
          <w:docPartGallery w:val="Table of Contents"/>
          <w:docPartUnique/>
        </w:docPartObj>
      </w:sdtPr>
      <w:sdtEndPr>
        <w:rPr>
          <w:b/>
          <w:bCs/>
        </w:rPr>
      </w:sdtEndPr>
      <w:sdtContent>
        <w:p w:rsidR="00434B69" w:rsidRDefault="00434B69">
          <w:pPr>
            <w:pStyle w:val="TOC"/>
          </w:pPr>
          <w:r>
            <w:rPr>
              <w:lang w:val="zh-CN"/>
            </w:rPr>
            <w:t>目录</w:t>
          </w:r>
        </w:p>
        <w:p w:rsidR="002272DD" w:rsidRDefault="00434B69">
          <w:pPr>
            <w:pStyle w:val="20"/>
            <w:tabs>
              <w:tab w:val="right" w:leader="dot" w:pos="839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451763" w:history="1">
            <w:r w:rsidR="002272DD" w:rsidRPr="004B2B9F">
              <w:rPr>
                <w:rStyle w:val="a5"/>
                <w:rFonts w:ascii="宋体" w:hAnsi="宋体" w:hint="eastAsia"/>
                <w:b/>
                <w:bCs/>
                <w:noProof/>
              </w:rPr>
              <w:t>版</w:t>
            </w:r>
            <w:r w:rsidR="002272DD" w:rsidRPr="004B2B9F">
              <w:rPr>
                <w:rStyle w:val="a5"/>
                <w:rFonts w:ascii="宋体" w:hAnsi="宋体"/>
                <w:b/>
                <w:bCs/>
                <w:noProof/>
              </w:rPr>
              <w:t xml:space="preserve"> </w:t>
            </w:r>
            <w:r w:rsidR="002272DD" w:rsidRPr="004B2B9F">
              <w:rPr>
                <w:rStyle w:val="a5"/>
                <w:rFonts w:ascii="宋体" w:hAnsi="宋体" w:hint="eastAsia"/>
                <w:b/>
                <w:bCs/>
                <w:noProof/>
              </w:rPr>
              <w:t>本</w:t>
            </w:r>
            <w:r w:rsidR="002272DD" w:rsidRPr="004B2B9F">
              <w:rPr>
                <w:rStyle w:val="a5"/>
                <w:rFonts w:ascii="宋体" w:hAnsi="宋体"/>
                <w:b/>
                <w:bCs/>
                <w:noProof/>
              </w:rPr>
              <w:t xml:space="preserve"> </w:t>
            </w:r>
            <w:r w:rsidR="002272DD" w:rsidRPr="004B2B9F">
              <w:rPr>
                <w:rStyle w:val="a5"/>
                <w:rFonts w:ascii="宋体" w:hAnsi="宋体" w:hint="eastAsia"/>
                <w:b/>
                <w:bCs/>
                <w:noProof/>
              </w:rPr>
              <w:t>历</w:t>
            </w:r>
            <w:r w:rsidR="002272DD" w:rsidRPr="004B2B9F">
              <w:rPr>
                <w:rStyle w:val="a5"/>
                <w:rFonts w:ascii="宋体" w:hAnsi="宋体"/>
                <w:b/>
                <w:bCs/>
                <w:noProof/>
              </w:rPr>
              <w:t xml:space="preserve"> </w:t>
            </w:r>
            <w:r w:rsidR="002272DD" w:rsidRPr="004B2B9F">
              <w:rPr>
                <w:rStyle w:val="a5"/>
                <w:rFonts w:ascii="宋体" w:hAnsi="宋体" w:hint="eastAsia"/>
                <w:b/>
                <w:bCs/>
                <w:noProof/>
              </w:rPr>
              <w:t>史</w:t>
            </w:r>
            <w:r w:rsidR="002272DD">
              <w:rPr>
                <w:noProof/>
                <w:webHidden/>
              </w:rPr>
              <w:tab/>
            </w:r>
            <w:r w:rsidR="002272DD">
              <w:rPr>
                <w:noProof/>
                <w:webHidden/>
              </w:rPr>
              <w:fldChar w:fldCharType="begin"/>
            </w:r>
            <w:r w:rsidR="002272DD">
              <w:rPr>
                <w:noProof/>
                <w:webHidden/>
              </w:rPr>
              <w:instrText xml:space="preserve"> PAGEREF _Toc496451763 \h </w:instrText>
            </w:r>
            <w:r w:rsidR="002272DD">
              <w:rPr>
                <w:noProof/>
                <w:webHidden/>
              </w:rPr>
            </w:r>
            <w:r w:rsidR="002272DD">
              <w:rPr>
                <w:noProof/>
                <w:webHidden/>
              </w:rPr>
              <w:fldChar w:fldCharType="separate"/>
            </w:r>
            <w:r w:rsidR="002272DD">
              <w:rPr>
                <w:noProof/>
                <w:webHidden/>
              </w:rPr>
              <w:t>1</w:t>
            </w:r>
            <w:r w:rsidR="002272DD">
              <w:rPr>
                <w:noProof/>
                <w:webHidden/>
              </w:rPr>
              <w:fldChar w:fldCharType="end"/>
            </w:r>
          </w:hyperlink>
        </w:p>
        <w:p w:rsidR="002272DD" w:rsidRDefault="007A4118">
          <w:pPr>
            <w:pStyle w:val="10"/>
            <w:tabs>
              <w:tab w:val="right" w:leader="dot" w:pos="8390"/>
            </w:tabs>
            <w:rPr>
              <w:rFonts w:asciiTheme="minorHAnsi" w:eastAsiaTheme="minorEastAsia" w:hAnsiTheme="minorHAnsi" w:cstheme="minorBidi"/>
              <w:noProof/>
              <w:szCs w:val="22"/>
            </w:rPr>
          </w:pPr>
          <w:hyperlink w:anchor="_Toc496451764" w:history="1">
            <w:r w:rsidR="002272DD" w:rsidRPr="004B2B9F">
              <w:rPr>
                <w:rStyle w:val="a5"/>
                <w:rFonts w:hint="eastAsia"/>
                <w:noProof/>
              </w:rPr>
              <w:t>一、概述</w:t>
            </w:r>
            <w:r w:rsidR="002272DD">
              <w:rPr>
                <w:noProof/>
                <w:webHidden/>
              </w:rPr>
              <w:tab/>
            </w:r>
            <w:r w:rsidR="002272DD">
              <w:rPr>
                <w:noProof/>
                <w:webHidden/>
              </w:rPr>
              <w:fldChar w:fldCharType="begin"/>
            </w:r>
            <w:r w:rsidR="002272DD">
              <w:rPr>
                <w:noProof/>
                <w:webHidden/>
              </w:rPr>
              <w:instrText xml:space="preserve"> PAGEREF _Toc496451764 \h </w:instrText>
            </w:r>
            <w:r w:rsidR="002272DD">
              <w:rPr>
                <w:noProof/>
                <w:webHidden/>
              </w:rPr>
            </w:r>
            <w:r w:rsidR="002272DD">
              <w:rPr>
                <w:noProof/>
                <w:webHidden/>
              </w:rPr>
              <w:fldChar w:fldCharType="separate"/>
            </w:r>
            <w:r w:rsidR="002272DD">
              <w:rPr>
                <w:noProof/>
                <w:webHidden/>
              </w:rPr>
              <w:t>3</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65" w:history="1">
            <w:r w:rsidR="002272DD" w:rsidRPr="004B2B9F">
              <w:rPr>
                <w:rStyle w:val="a5"/>
                <w:noProof/>
              </w:rPr>
              <w:t xml:space="preserve">1.1 </w:t>
            </w:r>
            <w:r w:rsidR="002272DD" w:rsidRPr="004B2B9F">
              <w:rPr>
                <w:rStyle w:val="a5"/>
                <w:rFonts w:hint="eastAsia"/>
                <w:noProof/>
              </w:rPr>
              <w:t>编写目的</w:t>
            </w:r>
            <w:r w:rsidR="002272DD">
              <w:rPr>
                <w:noProof/>
                <w:webHidden/>
              </w:rPr>
              <w:tab/>
            </w:r>
            <w:r w:rsidR="002272DD">
              <w:rPr>
                <w:noProof/>
                <w:webHidden/>
              </w:rPr>
              <w:fldChar w:fldCharType="begin"/>
            </w:r>
            <w:r w:rsidR="002272DD">
              <w:rPr>
                <w:noProof/>
                <w:webHidden/>
              </w:rPr>
              <w:instrText xml:space="preserve"> PAGEREF _Toc496451765 \h </w:instrText>
            </w:r>
            <w:r w:rsidR="002272DD">
              <w:rPr>
                <w:noProof/>
                <w:webHidden/>
              </w:rPr>
            </w:r>
            <w:r w:rsidR="002272DD">
              <w:rPr>
                <w:noProof/>
                <w:webHidden/>
              </w:rPr>
              <w:fldChar w:fldCharType="separate"/>
            </w:r>
            <w:r w:rsidR="002272DD">
              <w:rPr>
                <w:noProof/>
                <w:webHidden/>
              </w:rPr>
              <w:t>3</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66" w:history="1">
            <w:r w:rsidR="002272DD" w:rsidRPr="004B2B9F">
              <w:rPr>
                <w:rStyle w:val="a5"/>
                <w:noProof/>
              </w:rPr>
              <w:t xml:space="preserve">1.2 </w:t>
            </w:r>
            <w:r w:rsidR="002272DD" w:rsidRPr="004B2B9F">
              <w:rPr>
                <w:rStyle w:val="a5"/>
                <w:rFonts w:hint="eastAsia"/>
                <w:noProof/>
              </w:rPr>
              <w:t>背景</w:t>
            </w:r>
            <w:r w:rsidR="002272DD">
              <w:rPr>
                <w:noProof/>
                <w:webHidden/>
              </w:rPr>
              <w:tab/>
            </w:r>
            <w:r w:rsidR="002272DD">
              <w:rPr>
                <w:noProof/>
                <w:webHidden/>
              </w:rPr>
              <w:fldChar w:fldCharType="begin"/>
            </w:r>
            <w:r w:rsidR="002272DD">
              <w:rPr>
                <w:noProof/>
                <w:webHidden/>
              </w:rPr>
              <w:instrText xml:space="preserve"> PAGEREF _Toc496451766 \h </w:instrText>
            </w:r>
            <w:r w:rsidR="002272DD">
              <w:rPr>
                <w:noProof/>
                <w:webHidden/>
              </w:rPr>
            </w:r>
            <w:r w:rsidR="002272DD">
              <w:rPr>
                <w:noProof/>
                <w:webHidden/>
              </w:rPr>
              <w:fldChar w:fldCharType="separate"/>
            </w:r>
            <w:r w:rsidR="002272DD">
              <w:rPr>
                <w:noProof/>
                <w:webHidden/>
              </w:rPr>
              <w:t>3</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767" w:history="1">
            <w:r w:rsidR="002272DD" w:rsidRPr="004B2B9F">
              <w:rPr>
                <w:rStyle w:val="a5"/>
                <w:noProof/>
              </w:rPr>
              <w:t>1.2.1</w:t>
            </w:r>
            <w:r w:rsidR="002272DD">
              <w:rPr>
                <w:rFonts w:asciiTheme="minorHAnsi" w:eastAsiaTheme="minorEastAsia" w:hAnsiTheme="minorHAnsi" w:cstheme="minorBidi"/>
                <w:noProof/>
                <w:szCs w:val="22"/>
              </w:rPr>
              <w:t xml:space="preserve"> </w:t>
            </w:r>
            <w:r w:rsidR="002272DD" w:rsidRPr="004B2B9F">
              <w:rPr>
                <w:rStyle w:val="a5"/>
                <w:rFonts w:ascii="宋体" w:hAnsi="宋体" w:hint="eastAsia"/>
                <w:noProof/>
              </w:rPr>
              <w:t>项目名称</w:t>
            </w:r>
            <w:r w:rsidR="002272DD">
              <w:rPr>
                <w:noProof/>
                <w:webHidden/>
              </w:rPr>
              <w:tab/>
            </w:r>
            <w:r w:rsidR="002272DD">
              <w:rPr>
                <w:noProof/>
                <w:webHidden/>
              </w:rPr>
              <w:fldChar w:fldCharType="begin"/>
            </w:r>
            <w:r w:rsidR="002272DD">
              <w:rPr>
                <w:noProof/>
                <w:webHidden/>
              </w:rPr>
              <w:instrText xml:space="preserve"> PAGEREF _Toc496451767 \h </w:instrText>
            </w:r>
            <w:r w:rsidR="002272DD">
              <w:rPr>
                <w:noProof/>
                <w:webHidden/>
              </w:rPr>
            </w:r>
            <w:r w:rsidR="002272DD">
              <w:rPr>
                <w:noProof/>
                <w:webHidden/>
              </w:rPr>
              <w:fldChar w:fldCharType="separate"/>
            </w:r>
            <w:r w:rsidR="002272DD">
              <w:rPr>
                <w:noProof/>
                <w:webHidden/>
              </w:rPr>
              <w:t>3</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768" w:history="1">
            <w:r w:rsidR="002272DD" w:rsidRPr="004B2B9F">
              <w:rPr>
                <w:rStyle w:val="a5"/>
                <w:noProof/>
              </w:rPr>
              <w:t>1.2.2</w:t>
            </w:r>
            <w:r w:rsidR="002272DD">
              <w:rPr>
                <w:rFonts w:asciiTheme="minorHAnsi" w:eastAsiaTheme="minorEastAsia" w:hAnsiTheme="minorHAnsi" w:cstheme="minorBidi"/>
                <w:noProof/>
                <w:szCs w:val="22"/>
              </w:rPr>
              <w:t xml:space="preserve"> </w:t>
            </w:r>
            <w:r w:rsidR="002272DD" w:rsidRPr="004B2B9F">
              <w:rPr>
                <w:rStyle w:val="a5"/>
                <w:rFonts w:hint="eastAsia"/>
                <w:noProof/>
              </w:rPr>
              <w:t>项目委托单位</w:t>
            </w:r>
            <w:r w:rsidR="002272DD">
              <w:rPr>
                <w:noProof/>
                <w:webHidden/>
              </w:rPr>
              <w:tab/>
            </w:r>
            <w:r w:rsidR="002272DD">
              <w:rPr>
                <w:noProof/>
                <w:webHidden/>
              </w:rPr>
              <w:fldChar w:fldCharType="begin"/>
            </w:r>
            <w:r w:rsidR="002272DD">
              <w:rPr>
                <w:noProof/>
                <w:webHidden/>
              </w:rPr>
              <w:instrText xml:space="preserve"> PAGEREF _Toc496451768 \h </w:instrText>
            </w:r>
            <w:r w:rsidR="002272DD">
              <w:rPr>
                <w:noProof/>
                <w:webHidden/>
              </w:rPr>
            </w:r>
            <w:r w:rsidR="002272DD">
              <w:rPr>
                <w:noProof/>
                <w:webHidden/>
              </w:rPr>
              <w:fldChar w:fldCharType="separate"/>
            </w:r>
            <w:r w:rsidR="002272DD">
              <w:rPr>
                <w:noProof/>
                <w:webHidden/>
              </w:rPr>
              <w:t>3</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769" w:history="1">
            <w:r w:rsidR="002272DD" w:rsidRPr="004B2B9F">
              <w:rPr>
                <w:rStyle w:val="a5"/>
                <w:noProof/>
              </w:rPr>
              <w:t>1.2.3</w:t>
            </w:r>
            <w:r w:rsidR="002272DD">
              <w:rPr>
                <w:rFonts w:asciiTheme="minorHAnsi" w:eastAsiaTheme="minorEastAsia" w:hAnsiTheme="minorHAnsi" w:cstheme="minorBidi"/>
                <w:noProof/>
                <w:szCs w:val="22"/>
              </w:rPr>
              <w:t xml:space="preserve"> </w:t>
            </w:r>
            <w:r w:rsidR="002272DD" w:rsidRPr="004B2B9F">
              <w:rPr>
                <w:rStyle w:val="a5"/>
                <w:rFonts w:hint="eastAsia"/>
                <w:noProof/>
              </w:rPr>
              <w:t>项目的用户</w:t>
            </w:r>
            <w:r w:rsidR="002272DD">
              <w:rPr>
                <w:noProof/>
                <w:webHidden/>
              </w:rPr>
              <w:tab/>
            </w:r>
            <w:r w:rsidR="002272DD">
              <w:rPr>
                <w:noProof/>
                <w:webHidden/>
              </w:rPr>
              <w:fldChar w:fldCharType="begin"/>
            </w:r>
            <w:r w:rsidR="002272DD">
              <w:rPr>
                <w:noProof/>
                <w:webHidden/>
              </w:rPr>
              <w:instrText xml:space="preserve"> PAGEREF _Toc496451769 \h </w:instrText>
            </w:r>
            <w:r w:rsidR="002272DD">
              <w:rPr>
                <w:noProof/>
                <w:webHidden/>
              </w:rPr>
            </w:r>
            <w:r w:rsidR="002272DD">
              <w:rPr>
                <w:noProof/>
                <w:webHidden/>
              </w:rPr>
              <w:fldChar w:fldCharType="separate"/>
            </w:r>
            <w:r w:rsidR="002272DD">
              <w:rPr>
                <w:noProof/>
                <w:webHidden/>
              </w:rPr>
              <w:t>3</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770" w:history="1">
            <w:r w:rsidR="002272DD" w:rsidRPr="004B2B9F">
              <w:rPr>
                <w:rStyle w:val="a5"/>
                <w:noProof/>
              </w:rPr>
              <w:t>1.2.4</w:t>
            </w:r>
            <w:r w:rsidR="002272DD">
              <w:rPr>
                <w:rFonts w:asciiTheme="minorHAnsi" w:eastAsiaTheme="minorEastAsia" w:hAnsiTheme="minorHAnsi" w:cstheme="minorBidi"/>
                <w:noProof/>
                <w:szCs w:val="22"/>
              </w:rPr>
              <w:t xml:space="preserve"> </w:t>
            </w:r>
            <w:r w:rsidR="002272DD" w:rsidRPr="004B2B9F">
              <w:rPr>
                <w:rStyle w:val="a5"/>
                <w:rFonts w:hint="eastAsia"/>
                <w:noProof/>
              </w:rPr>
              <w:t>任务提出者</w:t>
            </w:r>
            <w:r w:rsidR="002272DD">
              <w:rPr>
                <w:noProof/>
                <w:webHidden/>
              </w:rPr>
              <w:tab/>
            </w:r>
            <w:r w:rsidR="002272DD">
              <w:rPr>
                <w:noProof/>
                <w:webHidden/>
              </w:rPr>
              <w:fldChar w:fldCharType="begin"/>
            </w:r>
            <w:r w:rsidR="002272DD">
              <w:rPr>
                <w:noProof/>
                <w:webHidden/>
              </w:rPr>
              <w:instrText xml:space="preserve"> PAGEREF _Toc496451770 \h </w:instrText>
            </w:r>
            <w:r w:rsidR="002272DD">
              <w:rPr>
                <w:noProof/>
                <w:webHidden/>
              </w:rPr>
            </w:r>
            <w:r w:rsidR="002272DD">
              <w:rPr>
                <w:noProof/>
                <w:webHidden/>
              </w:rPr>
              <w:fldChar w:fldCharType="separate"/>
            </w:r>
            <w:r w:rsidR="002272DD">
              <w:rPr>
                <w:noProof/>
                <w:webHidden/>
              </w:rPr>
              <w:t>3</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771" w:history="1">
            <w:r w:rsidR="002272DD" w:rsidRPr="004B2B9F">
              <w:rPr>
                <w:rStyle w:val="a5"/>
                <w:noProof/>
              </w:rPr>
              <w:t>1.2.5</w:t>
            </w:r>
            <w:r w:rsidR="002272DD">
              <w:rPr>
                <w:rFonts w:asciiTheme="minorHAnsi" w:eastAsiaTheme="minorEastAsia" w:hAnsiTheme="minorHAnsi" w:cstheme="minorBidi"/>
                <w:noProof/>
                <w:szCs w:val="22"/>
              </w:rPr>
              <w:t xml:space="preserve"> </w:t>
            </w:r>
            <w:r w:rsidR="002272DD" w:rsidRPr="004B2B9F">
              <w:rPr>
                <w:rStyle w:val="a5"/>
                <w:rFonts w:hint="eastAsia"/>
                <w:noProof/>
              </w:rPr>
              <w:t>项目主要承担部门</w:t>
            </w:r>
            <w:r w:rsidR="002272DD">
              <w:rPr>
                <w:noProof/>
                <w:webHidden/>
              </w:rPr>
              <w:tab/>
            </w:r>
            <w:r w:rsidR="002272DD">
              <w:rPr>
                <w:noProof/>
                <w:webHidden/>
              </w:rPr>
              <w:fldChar w:fldCharType="begin"/>
            </w:r>
            <w:r w:rsidR="002272DD">
              <w:rPr>
                <w:noProof/>
                <w:webHidden/>
              </w:rPr>
              <w:instrText xml:space="preserve"> PAGEREF _Toc496451771 \h </w:instrText>
            </w:r>
            <w:r w:rsidR="002272DD">
              <w:rPr>
                <w:noProof/>
                <w:webHidden/>
              </w:rPr>
            </w:r>
            <w:r w:rsidR="002272DD">
              <w:rPr>
                <w:noProof/>
                <w:webHidden/>
              </w:rPr>
              <w:fldChar w:fldCharType="separate"/>
            </w:r>
            <w:r w:rsidR="002272DD">
              <w:rPr>
                <w:noProof/>
                <w:webHidden/>
              </w:rPr>
              <w:t>3</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772" w:history="1">
            <w:r w:rsidR="002272DD" w:rsidRPr="004B2B9F">
              <w:rPr>
                <w:rStyle w:val="a5"/>
                <w:noProof/>
              </w:rPr>
              <w:t>1.2.6</w:t>
            </w:r>
            <w:r w:rsidR="002272DD">
              <w:rPr>
                <w:rFonts w:asciiTheme="minorHAnsi" w:eastAsiaTheme="minorEastAsia" w:hAnsiTheme="minorHAnsi" w:cstheme="minorBidi"/>
                <w:noProof/>
                <w:szCs w:val="22"/>
              </w:rPr>
              <w:t xml:space="preserve"> </w:t>
            </w:r>
            <w:r w:rsidR="002272DD" w:rsidRPr="004B2B9F">
              <w:rPr>
                <w:rStyle w:val="a5"/>
                <w:rFonts w:hint="eastAsia"/>
                <w:noProof/>
              </w:rPr>
              <w:t>项目建设背景</w:t>
            </w:r>
            <w:r w:rsidR="002272DD">
              <w:rPr>
                <w:noProof/>
                <w:webHidden/>
              </w:rPr>
              <w:tab/>
            </w:r>
            <w:r w:rsidR="002272DD">
              <w:rPr>
                <w:noProof/>
                <w:webHidden/>
              </w:rPr>
              <w:fldChar w:fldCharType="begin"/>
            </w:r>
            <w:r w:rsidR="002272DD">
              <w:rPr>
                <w:noProof/>
                <w:webHidden/>
              </w:rPr>
              <w:instrText xml:space="preserve"> PAGEREF _Toc496451772 \h </w:instrText>
            </w:r>
            <w:r w:rsidR="002272DD">
              <w:rPr>
                <w:noProof/>
                <w:webHidden/>
              </w:rPr>
            </w:r>
            <w:r w:rsidR="002272DD">
              <w:rPr>
                <w:noProof/>
                <w:webHidden/>
              </w:rPr>
              <w:fldChar w:fldCharType="separate"/>
            </w:r>
            <w:r w:rsidR="002272DD">
              <w:rPr>
                <w:noProof/>
                <w:webHidden/>
              </w:rPr>
              <w:t>4</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73" w:history="1">
            <w:r w:rsidR="002272DD" w:rsidRPr="004B2B9F">
              <w:rPr>
                <w:rStyle w:val="a5"/>
                <w:noProof/>
              </w:rPr>
              <w:t xml:space="preserve">1.3 </w:t>
            </w:r>
            <w:r w:rsidR="002272DD" w:rsidRPr="004B2B9F">
              <w:rPr>
                <w:rStyle w:val="a5"/>
                <w:rFonts w:hint="eastAsia"/>
                <w:noProof/>
              </w:rPr>
              <w:t>定义</w:t>
            </w:r>
            <w:r w:rsidR="002272DD">
              <w:rPr>
                <w:noProof/>
                <w:webHidden/>
              </w:rPr>
              <w:tab/>
            </w:r>
            <w:r w:rsidR="002272DD">
              <w:rPr>
                <w:noProof/>
                <w:webHidden/>
              </w:rPr>
              <w:fldChar w:fldCharType="begin"/>
            </w:r>
            <w:r w:rsidR="002272DD">
              <w:rPr>
                <w:noProof/>
                <w:webHidden/>
              </w:rPr>
              <w:instrText xml:space="preserve"> PAGEREF _Toc496451773 \h </w:instrText>
            </w:r>
            <w:r w:rsidR="002272DD">
              <w:rPr>
                <w:noProof/>
                <w:webHidden/>
              </w:rPr>
            </w:r>
            <w:r w:rsidR="002272DD">
              <w:rPr>
                <w:noProof/>
                <w:webHidden/>
              </w:rPr>
              <w:fldChar w:fldCharType="separate"/>
            </w:r>
            <w:r w:rsidR="002272DD">
              <w:rPr>
                <w:noProof/>
                <w:webHidden/>
              </w:rPr>
              <w:t>4</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74" w:history="1">
            <w:r w:rsidR="002272DD" w:rsidRPr="004B2B9F">
              <w:rPr>
                <w:rStyle w:val="a5"/>
                <w:noProof/>
              </w:rPr>
              <w:t xml:space="preserve">1.4 </w:t>
            </w:r>
            <w:r w:rsidR="002272DD" w:rsidRPr="004B2B9F">
              <w:rPr>
                <w:rStyle w:val="a5"/>
                <w:rFonts w:hint="eastAsia"/>
                <w:noProof/>
              </w:rPr>
              <w:t>参考资料</w:t>
            </w:r>
            <w:r w:rsidR="002272DD">
              <w:rPr>
                <w:noProof/>
                <w:webHidden/>
              </w:rPr>
              <w:tab/>
            </w:r>
            <w:r w:rsidR="002272DD">
              <w:rPr>
                <w:noProof/>
                <w:webHidden/>
              </w:rPr>
              <w:fldChar w:fldCharType="begin"/>
            </w:r>
            <w:r w:rsidR="002272DD">
              <w:rPr>
                <w:noProof/>
                <w:webHidden/>
              </w:rPr>
              <w:instrText xml:space="preserve"> PAGEREF _Toc496451774 \h </w:instrText>
            </w:r>
            <w:r w:rsidR="002272DD">
              <w:rPr>
                <w:noProof/>
                <w:webHidden/>
              </w:rPr>
            </w:r>
            <w:r w:rsidR="002272DD">
              <w:rPr>
                <w:noProof/>
                <w:webHidden/>
              </w:rPr>
              <w:fldChar w:fldCharType="separate"/>
            </w:r>
            <w:r w:rsidR="002272DD">
              <w:rPr>
                <w:noProof/>
                <w:webHidden/>
              </w:rPr>
              <w:t>6</w:t>
            </w:r>
            <w:r w:rsidR="002272DD">
              <w:rPr>
                <w:noProof/>
                <w:webHidden/>
              </w:rPr>
              <w:fldChar w:fldCharType="end"/>
            </w:r>
          </w:hyperlink>
        </w:p>
        <w:p w:rsidR="002272DD" w:rsidRDefault="007A4118">
          <w:pPr>
            <w:pStyle w:val="10"/>
            <w:tabs>
              <w:tab w:val="right" w:leader="dot" w:pos="8390"/>
            </w:tabs>
            <w:rPr>
              <w:rFonts w:asciiTheme="minorHAnsi" w:eastAsiaTheme="minorEastAsia" w:hAnsiTheme="minorHAnsi" w:cstheme="minorBidi"/>
              <w:noProof/>
              <w:szCs w:val="22"/>
            </w:rPr>
          </w:pPr>
          <w:hyperlink w:anchor="_Toc496451775" w:history="1">
            <w:r w:rsidR="002272DD" w:rsidRPr="004B2B9F">
              <w:rPr>
                <w:rStyle w:val="a5"/>
                <w:rFonts w:hint="eastAsia"/>
                <w:noProof/>
              </w:rPr>
              <w:t>二、项目概述</w:t>
            </w:r>
            <w:r w:rsidR="002272DD">
              <w:rPr>
                <w:noProof/>
                <w:webHidden/>
              </w:rPr>
              <w:tab/>
            </w:r>
            <w:r w:rsidR="002272DD">
              <w:rPr>
                <w:noProof/>
                <w:webHidden/>
              </w:rPr>
              <w:fldChar w:fldCharType="begin"/>
            </w:r>
            <w:r w:rsidR="002272DD">
              <w:rPr>
                <w:noProof/>
                <w:webHidden/>
              </w:rPr>
              <w:instrText xml:space="preserve"> PAGEREF _Toc496451775 \h </w:instrText>
            </w:r>
            <w:r w:rsidR="002272DD">
              <w:rPr>
                <w:noProof/>
                <w:webHidden/>
              </w:rPr>
            </w:r>
            <w:r w:rsidR="002272DD">
              <w:rPr>
                <w:noProof/>
                <w:webHidden/>
              </w:rPr>
              <w:fldChar w:fldCharType="separate"/>
            </w:r>
            <w:r w:rsidR="002272DD">
              <w:rPr>
                <w:noProof/>
                <w:webHidden/>
              </w:rPr>
              <w:t>7</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76" w:history="1">
            <w:r w:rsidR="002272DD" w:rsidRPr="004B2B9F">
              <w:rPr>
                <w:rStyle w:val="a5"/>
                <w:noProof/>
              </w:rPr>
              <w:t>2.1</w:t>
            </w:r>
            <w:r w:rsidR="002272DD" w:rsidRPr="004B2B9F">
              <w:rPr>
                <w:rStyle w:val="a5"/>
                <w:rFonts w:hint="eastAsia"/>
                <w:noProof/>
              </w:rPr>
              <w:t>工作内容</w:t>
            </w:r>
            <w:r w:rsidR="002272DD">
              <w:rPr>
                <w:noProof/>
                <w:webHidden/>
              </w:rPr>
              <w:tab/>
            </w:r>
            <w:r w:rsidR="002272DD">
              <w:rPr>
                <w:noProof/>
                <w:webHidden/>
              </w:rPr>
              <w:fldChar w:fldCharType="begin"/>
            </w:r>
            <w:r w:rsidR="002272DD">
              <w:rPr>
                <w:noProof/>
                <w:webHidden/>
              </w:rPr>
              <w:instrText xml:space="preserve"> PAGEREF _Toc496451776 \h </w:instrText>
            </w:r>
            <w:r w:rsidR="002272DD">
              <w:rPr>
                <w:noProof/>
                <w:webHidden/>
              </w:rPr>
            </w:r>
            <w:r w:rsidR="002272DD">
              <w:rPr>
                <w:noProof/>
                <w:webHidden/>
              </w:rPr>
              <w:fldChar w:fldCharType="separate"/>
            </w:r>
            <w:r w:rsidR="002272DD">
              <w:rPr>
                <w:noProof/>
                <w:webHidden/>
              </w:rPr>
              <w:t>7</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77" w:history="1">
            <w:r w:rsidR="002272DD" w:rsidRPr="004B2B9F">
              <w:rPr>
                <w:rStyle w:val="a5"/>
                <w:noProof/>
              </w:rPr>
              <w:t>2.2</w:t>
            </w:r>
            <w:r w:rsidR="002272DD" w:rsidRPr="004B2B9F">
              <w:rPr>
                <w:rStyle w:val="a5"/>
                <w:rFonts w:hint="eastAsia"/>
                <w:noProof/>
              </w:rPr>
              <w:t>主要参加人员</w:t>
            </w:r>
            <w:r w:rsidR="002272DD">
              <w:rPr>
                <w:noProof/>
                <w:webHidden/>
              </w:rPr>
              <w:tab/>
            </w:r>
            <w:r w:rsidR="002272DD">
              <w:rPr>
                <w:noProof/>
                <w:webHidden/>
              </w:rPr>
              <w:fldChar w:fldCharType="begin"/>
            </w:r>
            <w:r w:rsidR="002272DD">
              <w:rPr>
                <w:noProof/>
                <w:webHidden/>
              </w:rPr>
              <w:instrText xml:space="preserve"> PAGEREF _Toc496451777 \h </w:instrText>
            </w:r>
            <w:r w:rsidR="002272DD">
              <w:rPr>
                <w:noProof/>
                <w:webHidden/>
              </w:rPr>
            </w:r>
            <w:r w:rsidR="002272DD">
              <w:rPr>
                <w:noProof/>
                <w:webHidden/>
              </w:rPr>
              <w:fldChar w:fldCharType="separate"/>
            </w:r>
            <w:r w:rsidR="002272DD">
              <w:rPr>
                <w:noProof/>
                <w:webHidden/>
              </w:rPr>
              <w:t>7</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778" w:history="1">
            <w:r w:rsidR="002272DD" w:rsidRPr="004B2B9F">
              <w:rPr>
                <w:rStyle w:val="a5"/>
                <w:noProof/>
              </w:rPr>
              <w:t>2.2.1</w:t>
            </w:r>
            <w:r w:rsidR="002272DD" w:rsidRPr="004B2B9F">
              <w:rPr>
                <w:rStyle w:val="a5"/>
                <w:rFonts w:hint="eastAsia"/>
                <w:noProof/>
              </w:rPr>
              <w:t>项目用户方</w:t>
            </w:r>
            <w:r w:rsidR="002272DD">
              <w:rPr>
                <w:noProof/>
                <w:webHidden/>
              </w:rPr>
              <w:tab/>
            </w:r>
            <w:r w:rsidR="002272DD">
              <w:rPr>
                <w:noProof/>
                <w:webHidden/>
              </w:rPr>
              <w:fldChar w:fldCharType="begin"/>
            </w:r>
            <w:r w:rsidR="002272DD">
              <w:rPr>
                <w:noProof/>
                <w:webHidden/>
              </w:rPr>
              <w:instrText xml:space="preserve"> PAGEREF _Toc496451778 \h </w:instrText>
            </w:r>
            <w:r w:rsidR="002272DD">
              <w:rPr>
                <w:noProof/>
                <w:webHidden/>
              </w:rPr>
            </w:r>
            <w:r w:rsidR="002272DD">
              <w:rPr>
                <w:noProof/>
                <w:webHidden/>
              </w:rPr>
              <w:fldChar w:fldCharType="separate"/>
            </w:r>
            <w:r w:rsidR="002272DD">
              <w:rPr>
                <w:noProof/>
                <w:webHidden/>
              </w:rPr>
              <w:t>7</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779" w:history="1">
            <w:r w:rsidR="002272DD" w:rsidRPr="004B2B9F">
              <w:rPr>
                <w:rStyle w:val="a5"/>
                <w:noProof/>
              </w:rPr>
              <w:t>2.2.2</w:t>
            </w:r>
            <w:r w:rsidR="002272DD" w:rsidRPr="004B2B9F">
              <w:rPr>
                <w:rStyle w:val="a5"/>
                <w:rFonts w:hint="eastAsia"/>
                <w:noProof/>
              </w:rPr>
              <w:t>项目开发方</w:t>
            </w:r>
            <w:r w:rsidR="002272DD">
              <w:rPr>
                <w:noProof/>
                <w:webHidden/>
              </w:rPr>
              <w:tab/>
            </w:r>
            <w:r w:rsidR="002272DD">
              <w:rPr>
                <w:noProof/>
                <w:webHidden/>
              </w:rPr>
              <w:fldChar w:fldCharType="begin"/>
            </w:r>
            <w:r w:rsidR="002272DD">
              <w:rPr>
                <w:noProof/>
                <w:webHidden/>
              </w:rPr>
              <w:instrText xml:space="preserve"> PAGEREF _Toc496451779 \h </w:instrText>
            </w:r>
            <w:r w:rsidR="002272DD">
              <w:rPr>
                <w:noProof/>
                <w:webHidden/>
              </w:rPr>
            </w:r>
            <w:r w:rsidR="002272DD">
              <w:rPr>
                <w:noProof/>
                <w:webHidden/>
              </w:rPr>
              <w:fldChar w:fldCharType="separate"/>
            </w:r>
            <w:r w:rsidR="002272DD">
              <w:rPr>
                <w:noProof/>
                <w:webHidden/>
              </w:rPr>
              <w:t>7</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80" w:history="1">
            <w:r w:rsidR="002272DD" w:rsidRPr="004B2B9F">
              <w:rPr>
                <w:rStyle w:val="a5"/>
                <w:noProof/>
              </w:rPr>
              <w:t>2.3</w:t>
            </w:r>
            <w:r w:rsidR="002272DD" w:rsidRPr="004B2B9F">
              <w:rPr>
                <w:rStyle w:val="a5"/>
                <w:rFonts w:hint="eastAsia"/>
                <w:noProof/>
              </w:rPr>
              <w:t>产品</w:t>
            </w:r>
            <w:r w:rsidR="002272DD">
              <w:rPr>
                <w:noProof/>
                <w:webHidden/>
              </w:rPr>
              <w:tab/>
            </w:r>
            <w:r w:rsidR="002272DD">
              <w:rPr>
                <w:noProof/>
                <w:webHidden/>
              </w:rPr>
              <w:fldChar w:fldCharType="begin"/>
            </w:r>
            <w:r w:rsidR="002272DD">
              <w:rPr>
                <w:noProof/>
                <w:webHidden/>
              </w:rPr>
              <w:instrText xml:space="preserve"> PAGEREF _Toc496451780 \h </w:instrText>
            </w:r>
            <w:r w:rsidR="002272DD">
              <w:rPr>
                <w:noProof/>
                <w:webHidden/>
              </w:rPr>
            </w:r>
            <w:r w:rsidR="002272DD">
              <w:rPr>
                <w:noProof/>
                <w:webHidden/>
              </w:rPr>
              <w:fldChar w:fldCharType="separate"/>
            </w:r>
            <w:r w:rsidR="002272DD">
              <w:rPr>
                <w:noProof/>
                <w:webHidden/>
              </w:rPr>
              <w:t>7</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781" w:history="1">
            <w:r w:rsidR="002272DD" w:rsidRPr="004B2B9F">
              <w:rPr>
                <w:rStyle w:val="a5"/>
                <w:noProof/>
              </w:rPr>
              <w:t>2.3.1</w:t>
            </w:r>
            <w:r w:rsidR="002272DD" w:rsidRPr="004B2B9F">
              <w:rPr>
                <w:rStyle w:val="a5"/>
                <w:rFonts w:ascii="宋体" w:hAnsi="宋体" w:hint="eastAsia"/>
                <w:noProof/>
              </w:rPr>
              <w:t>程序</w:t>
            </w:r>
            <w:r w:rsidR="002272DD">
              <w:rPr>
                <w:noProof/>
                <w:webHidden/>
              </w:rPr>
              <w:tab/>
            </w:r>
            <w:r w:rsidR="002272DD">
              <w:rPr>
                <w:noProof/>
                <w:webHidden/>
              </w:rPr>
              <w:fldChar w:fldCharType="begin"/>
            </w:r>
            <w:r w:rsidR="002272DD">
              <w:rPr>
                <w:noProof/>
                <w:webHidden/>
              </w:rPr>
              <w:instrText xml:space="preserve"> PAGEREF _Toc496451781 \h </w:instrText>
            </w:r>
            <w:r w:rsidR="002272DD">
              <w:rPr>
                <w:noProof/>
                <w:webHidden/>
              </w:rPr>
            </w:r>
            <w:r w:rsidR="002272DD">
              <w:rPr>
                <w:noProof/>
                <w:webHidden/>
              </w:rPr>
              <w:fldChar w:fldCharType="separate"/>
            </w:r>
            <w:r w:rsidR="002272DD">
              <w:rPr>
                <w:noProof/>
                <w:webHidden/>
              </w:rPr>
              <w:t>7</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782" w:history="1">
            <w:r w:rsidR="002272DD" w:rsidRPr="004B2B9F">
              <w:rPr>
                <w:rStyle w:val="a5"/>
                <w:noProof/>
              </w:rPr>
              <w:t>2.3.2</w:t>
            </w:r>
            <w:r w:rsidR="002272DD" w:rsidRPr="004B2B9F">
              <w:rPr>
                <w:rStyle w:val="a5"/>
                <w:rFonts w:hint="eastAsia"/>
                <w:noProof/>
              </w:rPr>
              <w:t>文件</w:t>
            </w:r>
            <w:r w:rsidR="002272DD">
              <w:rPr>
                <w:noProof/>
                <w:webHidden/>
              </w:rPr>
              <w:tab/>
            </w:r>
            <w:r w:rsidR="002272DD">
              <w:rPr>
                <w:noProof/>
                <w:webHidden/>
              </w:rPr>
              <w:fldChar w:fldCharType="begin"/>
            </w:r>
            <w:r w:rsidR="002272DD">
              <w:rPr>
                <w:noProof/>
                <w:webHidden/>
              </w:rPr>
              <w:instrText xml:space="preserve"> PAGEREF _Toc496451782 \h </w:instrText>
            </w:r>
            <w:r w:rsidR="002272DD">
              <w:rPr>
                <w:noProof/>
                <w:webHidden/>
              </w:rPr>
            </w:r>
            <w:r w:rsidR="002272DD">
              <w:rPr>
                <w:noProof/>
                <w:webHidden/>
              </w:rPr>
              <w:fldChar w:fldCharType="separate"/>
            </w:r>
            <w:r w:rsidR="002272DD">
              <w:rPr>
                <w:noProof/>
                <w:webHidden/>
              </w:rPr>
              <w:t>8</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783" w:history="1">
            <w:r w:rsidR="002272DD" w:rsidRPr="004B2B9F">
              <w:rPr>
                <w:rStyle w:val="a5"/>
                <w:noProof/>
              </w:rPr>
              <w:t>2.3.3</w:t>
            </w:r>
            <w:r w:rsidR="002272DD" w:rsidRPr="004B2B9F">
              <w:rPr>
                <w:rStyle w:val="a5"/>
                <w:rFonts w:hint="eastAsia"/>
                <w:noProof/>
              </w:rPr>
              <w:t>非移交的产品</w:t>
            </w:r>
            <w:r w:rsidR="002272DD">
              <w:rPr>
                <w:noProof/>
                <w:webHidden/>
              </w:rPr>
              <w:tab/>
            </w:r>
            <w:r w:rsidR="002272DD">
              <w:rPr>
                <w:noProof/>
                <w:webHidden/>
              </w:rPr>
              <w:fldChar w:fldCharType="begin"/>
            </w:r>
            <w:r w:rsidR="002272DD">
              <w:rPr>
                <w:noProof/>
                <w:webHidden/>
              </w:rPr>
              <w:instrText xml:space="preserve"> PAGEREF _Toc496451783 \h </w:instrText>
            </w:r>
            <w:r w:rsidR="002272DD">
              <w:rPr>
                <w:noProof/>
                <w:webHidden/>
              </w:rPr>
            </w:r>
            <w:r w:rsidR="002272DD">
              <w:rPr>
                <w:noProof/>
                <w:webHidden/>
              </w:rPr>
              <w:fldChar w:fldCharType="separate"/>
            </w:r>
            <w:r w:rsidR="002272DD">
              <w:rPr>
                <w:noProof/>
                <w:webHidden/>
              </w:rPr>
              <w:t>8</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84" w:history="1">
            <w:r w:rsidR="002272DD" w:rsidRPr="004B2B9F">
              <w:rPr>
                <w:rStyle w:val="a5"/>
                <w:noProof/>
              </w:rPr>
              <w:t xml:space="preserve">2.4 </w:t>
            </w:r>
            <w:r w:rsidR="002272DD" w:rsidRPr="004B2B9F">
              <w:rPr>
                <w:rStyle w:val="a5"/>
                <w:rFonts w:hint="eastAsia"/>
                <w:noProof/>
              </w:rPr>
              <w:t>验收标准</w:t>
            </w:r>
            <w:r w:rsidR="002272DD">
              <w:rPr>
                <w:noProof/>
                <w:webHidden/>
              </w:rPr>
              <w:tab/>
            </w:r>
            <w:r w:rsidR="002272DD">
              <w:rPr>
                <w:noProof/>
                <w:webHidden/>
              </w:rPr>
              <w:fldChar w:fldCharType="begin"/>
            </w:r>
            <w:r w:rsidR="002272DD">
              <w:rPr>
                <w:noProof/>
                <w:webHidden/>
              </w:rPr>
              <w:instrText xml:space="preserve"> PAGEREF _Toc496451784 \h </w:instrText>
            </w:r>
            <w:r w:rsidR="002272DD">
              <w:rPr>
                <w:noProof/>
                <w:webHidden/>
              </w:rPr>
            </w:r>
            <w:r w:rsidR="002272DD">
              <w:rPr>
                <w:noProof/>
                <w:webHidden/>
              </w:rPr>
              <w:fldChar w:fldCharType="separate"/>
            </w:r>
            <w:r w:rsidR="002272DD">
              <w:rPr>
                <w:noProof/>
                <w:webHidden/>
              </w:rPr>
              <w:t>9</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785" w:history="1">
            <w:r w:rsidR="002272DD" w:rsidRPr="004B2B9F">
              <w:rPr>
                <w:rStyle w:val="a5"/>
                <w:noProof/>
              </w:rPr>
              <w:t xml:space="preserve">2.4.1 </w:t>
            </w:r>
            <w:r w:rsidR="002272DD">
              <w:rPr>
                <w:rStyle w:val="a5"/>
                <w:rFonts w:hint="eastAsia"/>
                <w:noProof/>
              </w:rPr>
              <w:t>验收方式</w:t>
            </w:r>
            <w:r w:rsidR="002272DD">
              <w:rPr>
                <w:noProof/>
                <w:webHidden/>
              </w:rPr>
              <w:tab/>
            </w:r>
            <w:r w:rsidR="002272DD">
              <w:rPr>
                <w:noProof/>
                <w:webHidden/>
              </w:rPr>
              <w:fldChar w:fldCharType="begin"/>
            </w:r>
            <w:r w:rsidR="002272DD">
              <w:rPr>
                <w:noProof/>
                <w:webHidden/>
              </w:rPr>
              <w:instrText xml:space="preserve"> PAGEREF _Toc496451785 \h </w:instrText>
            </w:r>
            <w:r w:rsidR="002272DD">
              <w:rPr>
                <w:noProof/>
                <w:webHidden/>
              </w:rPr>
            </w:r>
            <w:r w:rsidR="002272DD">
              <w:rPr>
                <w:noProof/>
                <w:webHidden/>
              </w:rPr>
              <w:fldChar w:fldCharType="separate"/>
            </w:r>
            <w:r w:rsidR="002272DD">
              <w:rPr>
                <w:noProof/>
                <w:webHidden/>
              </w:rPr>
              <w:t>9</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786" w:history="1">
            <w:r w:rsidR="002272DD" w:rsidRPr="004B2B9F">
              <w:rPr>
                <w:rStyle w:val="a5"/>
                <w:noProof/>
              </w:rPr>
              <w:t>2.4.2</w:t>
            </w:r>
            <w:r w:rsidR="002272DD">
              <w:rPr>
                <w:rStyle w:val="a5"/>
                <w:noProof/>
              </w:rPr>
              <w:t xml:space="preserve"> </w:t>
            </w:r>
            <w:r w:rsidR="002272DD">
              <w:rPr>
                <w:rStyle w:val="a5"/>
                <w:rFonts w:hint="eastAsia"/>
                <w:noProof/>
              </w:rPr>
              <w:t>验收标准</w:t>
            </w:r>
            <w:r w:rsidR="002272DD">
              <w:rPr>
                <w:noProof/>
                <w:webHidden/>
              </w:rPr>
              <w:tab/>
            </w:r>
            <w:r w:rsidR="002272DD">
              <w:rPr>
                <w:noProof/>
                <w:webHidden/>
              </w:rPr>
              <w:fldChar w:fldCharType="begin"/>
            </w:r>
            <w:r w:rsidR="002272DD">
              <w:rPr>
                <w:noProof/>
                <w:webHidden/>
              </w:rPr>
              <w:instrText xml:space="preserve"> PAGEREF _Toc496451786 \h </w:instrText>
            </w:r>
            <w:r w:rsidR="002272DD">
              <w:rPr>
                <w:noProof/>
                <w:webHidden/>
              </w:rPr>
            </w:r>
            <w:r w:rsidR="002272DD">
              <w:rPr>
                <w:noProof/>
                <w:webHidden/>
              </w:rPr>
              <w:fldChar w:fldCharType="separate"/>
            </w:r>
            <w:r w:rsidR="002272DD">
              <w:rPr>
                <w:noProof/>
                <w:webHidden/>
              </w:rPr>
              <w:t>9</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87" w:history="1">
            <w:r w:rsidR="002272DD" w:rsidRPr="004B2B9F">
              <w:rPr>
                <w:rStyle w:val="a5"/>
                <w:noProof/>
              </w:rPr>
              <w:t xml:space="preserve">2.5 </w:t>
            </w:r>
            <w:r w:rsidR="002272DD" w:rsidRPr="004B2B9F">
              <w:rPr>
                <w:rStyle w:val="a5"/>
                <w:rFonts w:hint="eastAsia"/>
                <w:noProof/>
              </w:rPr>
              <w:t>完成项目的最迟期限</w:t>
            </w:r>
            <w:r w:rsidR="002272DD">
              <w:rPr>
                <w:noProof/>
                <w:webHidden/>
              </w:rPr>
              <w:tab/>
            </w:r>
            <w:r w:rsidR="002272DD">
              <w:rPr>
                <w:noProof/>
                <w:webHidden/>
              </w:rPr>
              <w:fldChar w:fldCharType="begin"/>
            </w:r>
            <w:r w:rsidR="002272DD">
              <w:rPr>
                <w:noProof/>
                <w:webHidden/>
              </w:rPr>
              <w:instrText xml:space="preserve"> PAGEREF _Toc496451787 \h </w:instrText>
            </w:r>
            <w:r w:rsidR="002272DD">
              <w:rPr>
                <w:noProof/>
                <w:webHidden/>
              </w:rPr>
            </w:r>
            <w:r w:rsidR="002272DD">
              <w:rPr>
                <w:noProof/>
                <w:webHidden/>
              </w:rPr>
              <w:fldChar w:fldCharType="separate"/>
            </w:r>
            <w:r w:rsidR="002272DD">
              <w:rPr>
                <w:noProof/>
                <w:webHidden/>
              </w:rPr>
              <w:t>9</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88" w:history="1">
            <w:r w:rsidR="002272DD" w:rsidRPr="004B2B9F">
              <w:rPr>
                <w:rStyle w:val="a5"/>
                <w:noProof/>
              </w:rPr>
              <w:t xml:space="preserve">2.6 </w:t>
            </w:r>
            <w:r w:rsidR="002272DD" w:rsidRPr="004B2B9F">
              <w:rPr>
                <w:rStyle w:val="a5"/>
                <w:rFonts w:hint="eastAsia"/>
                <w:noProof/>
              </w:rPr>
              <w:t>本计划的批准者和批准日期</w:t>
            </w:r>
            <w:r w:rsidR="002272DD">
              <w:rPr>
                <w:noProof/>
                <w:webHidden/>
              </w:rPr>
              <w:tab/>
            </w:r>
            <w:r w:rsidR="002272DD">
              <w:rPr>
                <w:noProof/>
                <w:webHidden/>
              </w:rPr>
              <w:fldChar w:fldCharType="begin"/>
            </w:r>
            <w:r w:rsidR="002272DD">
              <w:rPr>
                <w:noProof/>
                <w:webHidden/>
              </w:rPr>
              <w:instrText xml:space="preserve"> PAGEREF _Toc496451788 \h </w:instrText>
            </w:r>
            <w:r w:rsidR="002272DD">
              <w:rPr>
                <w:noProof/>
                <w:webHidden/>
              </w:rPr>
            </w:r>
            <w:r w:rsidR="002272DD">
              <w:rPr>
                <w:noProof/>
                <w:webHidden/>
              </w:rPr>
              <w:fldChar w:fldCharType="separate"/>
            </w:r>
            <w:r w:rsidR="002272DD">
              <w:rPr>
                <w:noProof/>
                <w:webHidden/>
              </w:rPr>
              <w:t>9</w:t>
            </w:r>
            <w:r w:rsidR="002272DD">
              <w:rPr>
                <w:noProof/>
                <w:webHidden/>
              </w:rPr>
              <w:fldChar w:fldCharType="end"/>
            </w:r>
          </w:hyperlink>
        </w:p>
        <w:p w:rsidR="002272DD" w:rsidRDefault="007A4118">
          <w:pPr>
            <w:pStyle w:val="10"/>
            <w:tabs>
              <w:tab w:val="right" w:leader="dot" w:pos="8390"/>
            </w:tabs>
            <w:rPr>
              <w:rFonts w:asciiTheme="minorHAnsi" w:eastAsiaTheme="minorEastAsia" w:hAnsiTheme="minorHAnsi" w:cstheme="minorBidi"/>
              <w:noProof/>
              <w:szCs w:val="22"/>
            </w:rPr>
          </w:pPr>
          <w:hyperlink w:anchor="_Toc496451789" w:history="1">
            <w:r w:rsidR="002272DD" w:rsidRPr="004B2B9F">
              <w:rPr>
                <w:rStyle w:val="a5"/>
                <w:rFonts w:hint="eastAsia"/>
                <w:noProof/>
              </w:rPr>
              <w:t>三、实施计划</w:t>
            </w:r>
            <w:r w:rsidR="002272DD">
              <w:rPr>
                <w:noProof/>
                <w:webHidden/>
              </w:rPr>
              <w:tab/>
            </w:r>
            <w:r w:rsidR="002272DD">
              <w:rPr>
                <w:noProof/>
                <w:webHidden/>
              </w:rPr>
              <w:fldChar w:fldCharType="begin"/>
            </w:r>
            <w:r w:rsidR="002272DD">
              <w:rPr>
                <w:noProof/>
                <w:webHidden/>
              </w:rPr>
              <w:instrText xml:space="preserve"> PAGEREF _Toc496451789 \h </w:instrText>
            </w:r>
            <w:r w:rsidR="002272DD">
              <w:rPr>
                <w:noProof/>
                <w:webHidden/>
              </w:rPr>
            </w:r>
            <w:r w:rsidR="002272DD">
              <w:rPr>
                <w:noProof/>
                <w:webHidden/>
              </w:rPr>
              <w:fldChar w:fldCharType="separate"/>
            </w:r>
            <w:r w:rsidR="002272DD">
              <w:rPr>
                <w:noProof/>
                <w:webHidden/>
              </w:rPr>
              <w:t>10</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90" w:history="1">
            <w:r w:rsidR="002272DD" w:rsidRPr="004B2B9F">
              <w:rPr>
                <w:rStyle w:val="a5"/>
                <w:noProof/>
              </w:rPr>
              <w:t xml:space="preserve">3.1 </w:t>
            </w:r>
            <w:r w:rsidR="002272DD" w:rsidRPr="004B2B9F">
              <w:rPr>
                <w:rStyle w:val="a5"/>
                <w:rFonts w:hint="eastAsia"/>
                <w:noProof/>
              </w:rPr>
              <w:t>接口人员</w:t>
            </w:r>
            <w:r w:rsidR="002272DD">
              <w:rPr>
                <w:noProof/>
                <w:webHidden/>
              </w:rPr>
              <w:tab/>
            </w:r>
            <w:r w:rsidR="002272DD">
              <w:rPr>
                <w:noProof/>
                <w:webHidden/>
              </w:rPr>
              <w:fldChar w:fldCharType="begin"/>
            </w:r>
            <w:r w:rsidR="002272DD">
              <w:rPr>
                <w:noProof/>
                <w:webHidden/>
              </w:rPr>
              <w:instrText xml:space="preserve"> PAGEREF _Toc496451790 \h </w:instrText>
            </w:r>
            <w:r w:rsidR="002272DD">
              <w:rPr>
                <w:noProof/>
                <w:webHidden/>
              </w:rPr>
            </w:r>
            <w:r w:rsidR="002272DD">
              <w:rPr>
                <w:noProof/>
                <w:webHidden/>
              </w:rPr>
              <w:fldChar w:fldCharType="separate"/>
            </w:r>
            <w:r w:rsidR="002272DD">
              <w:rPr>
                <w:noProof/>
                <w:webHidden/>
              </w:rPr>
              <w:t>10</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91" w:history="1">
            <w:r w:rsidR="002272DD" w:rsidRPr="004B2B9F">
              <w:rPr>
                <w:rStyle w:val="a5"/>
                <w:noProof/>
              </w:rPr>
              <w:t xml:space="preserve">3.2 </w:t>
            </w:r>
            <w:r w:rsidR="002272DD" w:rsidRPr="004B2B9F">
              <w:rPr>
                <w:rStyle w:val="a5"/>
                <w:rFonts w:hint="eastAsia"/>
                <w:noProof/>
              </w:rPr>
              <w:t>进度</w:t>
            </w:r>
            <w:r w:rsidR="002272DD">
              <w:rPr>
                <w:noProof/>
                <w:webHidden/>
              </w:rPr>
              <w:tab/>
            </w:r>
            <w:r w:rsidR="002272DD">
              <w:rPr>
                <w:noProof/>
                <w:webHidden/>
              </w:rPr>
              <w:fldChar w:fldCharType="begin"/>
            </w:r>
            <w:r w:rsidR="002272DD">
              <w:rPr>
                <w:noProof/>
                <w:webHidden/>
              </w:rPr>
              <w:instrText xml:space="preserve"> PAGEREF _Toc496451791 \h </w:instrText>
            </w:r>
            <w:r w:rsidR="002272DD">
              <w:rPr>
                <w:noProof/>
                <w:webHidden/>
              </w:rPr>
            </w:r>
            <w:r w:rsidR="002272DD">
              <w:rPr>
                <w:noProof/>
                <w:webHidden/>
              </w:rPr>
              <w:fldChar w:fldCharType="separate"/>
            </w:r>
            <w:r w:rsidR="002272DD">
              <w:rPr>
                <w:noProof/>
                <w:webHidden/>
              </w:rPr>
              <w:t>10</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792" w:history="1">
            <w:r w:rsidR="002272DD" w:rsidRPr="004B2B9F">
              <w:rPr>
                <w:rStyle w:val="a5"/>
                <w:noProof/>
              </w:rPr>
              <w:t>3.2.1 WBS</w:t>
            </w:r>
            <w:r w:rsidR="002272DD">
              <w:rPr>
                <w:noProof/>
                <w:webHidden/>
              </w:rPr>
              <w:tab/>
            </w:r>
            <w:r w:rsidR="002272DD">
              <w:rPr>
                <w:noProof/>
                <w:webHidden/>
              </w:rPr>
              <w:fldChar w:fldCharType="begin"/>
            </w:r>
            <w:r w:rsidR="002272DD">
              <w:rPr>
                <w:noProof/>
                <w:webHidden/>
              </w:rPr>
              <w:instrText xml:space="preserve"> PAGEREF _Toc496451792 \h </w:instrText>
            </w:r>
            <w:r w:rsidR="002272DD">
              <w:rPr>
                <w:noProof/>
                <w:webHidden/>
              </w:rPr>
            </w:r>
            <w:r w:rsidR="002272DD">
              <w:rPr>
                <w:noProof/>
                <w:webHidden/>
              </w:rPr>
              <w:fldChar w:fldCharType="separate"/>
            </w:r>
            <w:r w:rsidR="002272DD">
              <w:rPr>
                <w:noProof/>
                <w:webHidden/>
              </w:rPr>
              <w:t>10</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793" w:history="1">
            <w:r w:rsidR="002272DD">
              <w:rPr>
                <w:rStyle w:val="a5"/>
                <w:noProof/>
              </w:rPr>
              <w:t xml:space="preserve">3.2.2 </w:t>
            </w:r>
            <w:r w:rsidR="002272DD" w:rsidRPr="004B2B9F">
              <w:rPr>
                <w:rStyle w:val="a5"/>
                <w:noProof/>
              </w:rPr>
              <w:t>Gantt</w:t>
            </w:r>
            <w:r w:rsidR="002272DD">
              <w:rPr>
                <w:noProof/>
                <w:webHidden/>
              </w:rPr>
              <w:tab/>
            </w:r>
            <w:r w:rsidR="002272DD">
              <w:rPr>
                <w:noProof/>
                <w:webHidden/>
              </w:rPr>
              <w:fldChar w:fldCharType="begin"/>
            </w:r>
            <w:r w:rsidR="002272DD">
              <w:rPr>
                <w:noProof/>
                <w:webHidden/>
              </w:rPr>
              <w:instrText xml:space="preserve"> PAGEREF _Toc496451793 \h </w:instrText>
            </w:r>
            <w:r w:rsidR="002272DD">
              <w:rPr>
                <w:noProof/>
                <w:webHidden/>
              </w:rPr>
            </w:r>
            <w:r w:rsidR="002272DD">
              <w:rPr>
                <w:noProof/>
                <w:webHidden/>
              </w:rPr>
              <w:fldChar w:fldCharType="separate"/>
            </w:r>
            <w:r w:rsidR="002272DD">
              <w:rPr>
                <w:noProof/>
                <w:webHidden/>
              </w:rPr>
              <w:t>12</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794" w:history="1">
            <w:r w:rsidR="002272DD" w:rsidRPr="004B2B9F">
              <w:rPr>
                <w:rStyle w:val="a5"/>
                <w:noProof/>
              </w:rPr>
              <w:t>3.2.3 OBS</w:t>
            </w:r>
            <w:r w:rsidR="002272DD">
              <w:rPr>
                <w:noProof/>
                <w:webHidden/>
              </w:rPr>
              <w:tab/>
            </w:r>
            <w:r w:rsidR="002272DD">
              <w:rPr>
                <w:noProof/>
                <w:webHidden/>
              </w:rPr>
              <w:fldChar w:fldCharType="begin"/>
            </w:r>
            <w:r w:rsidR="002272DD">
              <w:rPr>
                <w:noProof/>
                <w:webHidden/>
              </w:rPr>
              <w:instrText xml:space="preserve"> PAGEREF _Toc496451794 \h </w:instrText>
            </w:r>
            <w:r w:rsidR="002272DD">
              <w:rPr>
                <w:noProof/>
                <w:webHidden/>
              </w:rPr>
            </w:r>
            <w:r w:rsidR="002272DD">
              <w:rPr>
                <w:noProof/>
                <w:webHidden/>
              </w:rPr>
              <w:fldChar w:fldCharType="separate"/>
            </w:r>
            <w:r w:rsidR="002272DD">
              <w:rPr>
                <w:noProof/>
                <w:webHidden/>
              </w:rPr>
              <w:t>12</w:t>
            </w:r>
            <w:r w:rsidR="002272DD">
              <w:rPr>
                <w:noProof/>
                <w:webHidden/>
              </w:rPr>
              <w:fldChar w:fldCharType="end"/>
            </w:r>
          </w:hyperlink>
        </w:p>
        <w:p w:rsidR="002272DD" w:rsidRDefault="007A4118" w:rsidP="002272DD">
          <w:pPr>
            <w:pStyle w:val="20"/>
            <w:tabs>
              <w:tab w:val="right" w:leader="dot" w:pos="8390"/>
            </w:tabs>
            <w:rPr>
              <w:rFonts w:asciiTheme="minorHAnsi" w:eastAsiaTheme="minorEastAsia" w:hAnsiTheme="minorHAnsi" w:cstheme="minorBidi"/>
              <w:noProof/>
              <w:szCs w:val="22"/>
            </w:rPr>
          </w:pPr>
          <w:hyperlink w:anchor="_Toc496451795" w:history="1">
            <w:r w:rsidR="002272DD" w:rsidRPr="004B2B9F">
              <w:rPr>
                <w:rStyle w:val="a5"/>
                <w:noProof/>
              </w:rPr>
              <w:t>3.3</w:t>
            </w:r>
            <w:r w:rsidR="002272DD">
              <w:rPr>
                <w:rFonts w:asciiTheme="minorHAnsi" w:eastAsiaTheme="minorEastAsia" w:hAnsiTheme="minorHAnsi" w:cstheme="minorBidi"/>
                <w:noProof/>
                <w:szCs w:val="22"/>
              </w:rPr>
              <w:t xml:space="preserve"> </w:t>
            </w:r>
            <w:r w:rsidR="002272DD" w:rsidRPr="004B2B9F">
              <w:rPr>
                <w:rStyle w:val="a5"/>
                <w:rFonts w:ascii="宋体" w:hAnsi="宋体" w:hint="eastAsia"/>
                <w:noProof/>
              </w:rPr>
              <w:t>预算</w:t>
            </w:r>
            <w:r w:rsidR="002272DD">
              <w:rPr>
                <w:noProof/>
                <w:webHidden/>
              </w:rPr>
              <w:tab/>
            </w:r>
            <w:r w:rsidR="002272DD">
              <w:rPr>
                <w:noProof/>
                <w:webHidden/>
              </w:rPr>
              <w:fldChar w:fldCharType="begin"/>
            </w:r>
            <w:r w:rsidR="002272DD">
              <w:rPr>
                <w:noProof/>
                <w:webHidden/>
              </w:rPr>
              <w:instrText xml:space="preserve"> PAGEREF _Toc496451795 \h </w:instrText>
            </w:r>
            <w:r w:rsidR="002272DD">
              <w:rPr>
                <w:noProof/>
                <w:webHidden/>
              </w:rPr>
            </w:r>
            <w:r w:rsidR="002272DD">
              <w:rPr>
                <w:noProof/>
                <w:webHidden/>
              </w:rPr>
              <w:fldChar w:fldCharType="separate"/>
            </w:r>
            <w:r w:rsidR="002272DD">
              <w:rPr>
                <w:noProof/>
                <w:webHidden/>
              </w:rPr>
              <w:t>12</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96" w:history="1">
            <w:r w:rsidR="002272DD" w:rsidRPr="004B2B9F">
              <w:rPr>
                <w:rStyle w:val="a5"/>
                <w:noProof/>
              </w:rPr>
              <w:t xml:space="preserve">3.4 </w:t>
            </w:r>
            <w:r w:rsidR="002272DD" w:rsidRPr="004B2B9F">
              <w:rPr>
                <w:rStyle w:val="a5"/>
                <w:rFonts w:hint="eastAsia"/>
                <w:noProof/>
              </w:rPr>
              <w:t>关键问题</w:t>
            </w:r>
            <w:r w:rsidR="002272DD">
              <w:rPr>
                <w:noProof/>
                <w:webHidden/>
              </w:rPr>
              <w:tab/>
            </w:r>
            <w:r w:rsidR="002272DD">
              <w:rPr>
                <w:noProof/>
                <w:webHidden/>
              </w:rPr>
              <w:fldChar w:fldCharType="begin"/>
            </w:r>
            <w:r w:rsidR="002272DD">
              <w:rPr>
                <w:noProof/>
                <w:webHidden/>
              </w:rPr>
              <w:instrText xml:space="preserve"> PAGEREF _Toc496451796 \h </w:instrText>
            </w:r>
            <w:r w:rsidR="002272DD">
              <w:rPr>
                <w:noProof/>
                <w:webHidden/>
              </w:rPr>
            </w:r>
            <w:r w:rsidR="002272DD">
              <w:rPr>
                <w:noProof/>
                <w:webHidden/>
              </w:rPr>
              <w:fldChar w:fldCharType="separate"/>
            </w:r>
            <w:r w:rsidR="002272DD">
              <w:rPr>
                <w:noProof/>
                <w:webHidden/>
              </w:rPr>
              <w:t>13</w:t>
            </w:r>
            <w:r w:rsidR="002272DD">
              <w:rPr>
                <w:noProof/>
                <w:webHidden/>
              </w:rPr>
              <w:fldChar w:fldCharType="end"/>
            </w:r>
          </w:hyperlink>
        </w:p>
        <w:p w:rsidR="002272DD" w:rsidRDefault="007A4118">
          <w:pPr>
            <w:pStyle w:val="10"/>
            <w:tabs>
              <w:tab w:val="right" w:leader="dot" w:pos="8390"/>
            </w:tabs>
            <w:rPr>
              <w:rFonts w:asciiTheme="minorHAnsi" w:eastAsiaTheme="minorEastAsia" w:hAnsiTheme="minorHAnsi" w:cstheme="minorBidi"/>
              <w:noProof/>
              <w:szCs w:val="22"/>
            </w:rPr>
          </w:pPr>
          <w:hyperlink w:anchor="_Toc496451797" w:history="1">
            <w:r w:rsidR="002272DD" w:rsidRPr="004B2B9F">
              <w:rPr>
                <w:rStyle w:val="a5"/>
                <w:rFonts w:hint="eastAsia"/>
                <w:noProof/>
              </w:rPr>
              <w:t>四、支持条件</w:t>
            </w:r>
            <w:r w:rsidR="002272DD">
              <w:rPr>
                <w:noProof/>
                <w:webHidden/>
              </w:rPr>
              <w:tab/>
            </w:r>
            <w:r w:rsidR="002272DD">
              <w:rPr>
                <w:noProof/>
                <w:webHidden/>
              </w:rPr>
              <w:fldChar w:fldCharType="begin"/>
            </w:r>
            <w:r w:rsidR="002272DD">
              <w:rPr>
                <w:noProof/>
                <w:webHidden/>
              </w:rPr>
              <w:instrText xml:space="preserve"> PAGEREF _Toc496451797 \h </w:instrText>
            </w:r>
            <w:r w:rsidR="002272DD">
              <w:rPr>
                <w:noProof/>
                <w:webHidden/>
              </w:rPr>
            </w:r>
            <w:r w:rsidR="002272DD">
              <w:rPr>
                <w:noProof/>
                <w:webHidden/>
              </w:rPr>
              <w:fldChar w:fldCharType="separate"/>
            </w:r>
            <w:r w:rsidR="002272DD">
              <w:rPr>
                <w:noProof/>
                <w:webHidden/>
              </w:rPr>
              <w:t>13</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98" w:history="1">
            <w:r w:rsidR="002272DD" w:rsidRPr="004B2B9F">
              <w:rPr>
                <w:rStyle w:val="a5"/>
                <w:noProof/>
              </w:rPr>
              <w:t xml:space="preserve">4.1 </w:t>
            </w:r>
            <w:r w:rsidR="002272DD" w:rsidRPr="004B2B9F">
              <w:rPr>
                <w:rStyle w:val="a5"/>
                <w:rFonts w:hint="eastAsia"/>
                <w:noProof/>
              </w:rPr>
              <w:t>计算机系统支持</w:t>
            </w:r>
            <w:r w:rsidR="002272DD">
              <w:rPr>
                <w:noProof/>
                <w:webHidden/>
              </w:rPr>
              <w:tab/>
            </w:r>
            <w:r w:rsidR="002272DD">
              <w:rPr>
                <w:noProof/>
                <w:webHidden/>
              </w:rPr>
              <w:fldChar w:fldCharType="begin"/>
            </w:r>
            <w:r w:rsidR="002272DD">
              <w:rPr>
                <w:noProof/>
                <w:webHidden/>
              </w:rPr>
              <w:instrText xml:space="preserve"> PAGEREF _Toc496451798 \h </w:instrText>
            </w:r>
            <w:r w:rsidR="002272DD">
              <w:rPr>
                <w:noProof/>
                <w:webHidden/>
              </w:rPr>
            </w:r>
            <w:r w:rsidR="002272DD">
              <w:rPr>
                <w:noProof/>
                <w:webHidden/>
              </w:rPr>
              <w:fldChar w:fldCharType="separate"/>
            </w:r>
            <w:r w:rsidR="002272DD">
              <w:rPr>
                <w:noProof/>
                <w:webHidden/>
              </w:rPr>
              <w:t>13</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799" w:history="1">
            <w:r w:rsidR="002272DD" w:rsidRPr="004B2B9F">
              <w:rPr>
                <w:rStyle w:val="a5"/>
                <w:noProof/>
              </w:rPr>
              <w:t xml:space="preserve">4.2 </w:t>
            </w:r>
            <w:r w:rsidR="002272DD" w:rsidRPr="004B2B9F">
              <w:rPr>
                <w:rStyle w:val="a5"/>
                <w:rFonts w:hint="eastAsia"/>
                <w:noProof/>
              </w:rPr>
              <w:t>需由用户承担的工作</w:t>
            </w:r>
            <w:r w:rsidR="002272DD">
              <w:rPr>
                <w:noProof/>
                <w:webHidden/>
              </w:rPr>
              <w:tab/>
            </w:r>
            <w:r w:rsidR="002272DD">
              <w:rPr>
                <w:noProof/>
                <w:webHidden/>
              </w:rPr>
              <w:fldChar w:fldCharType="begin"/>
            </w:r>
            <w:r w:rsidR="002272DD">
              <w:rPr>
                <w:noProof/>
                <w:webHidden/>
              </w:rPr>
              <w:instrText xml:space="preserve"> PAGEREF _Toc496451799 \h </w:instrText>
            </w:r>
            <w:r w:rsidR="002272DD">
              <w:rPr>
                <w:noProof/>
                <w:webHidden/>
              </w:rPr>
            </w:r>
            <w:r w:rsidR="002272DD">
              <w:rPr>
                <w:noProof/>
                <w:webHidden/>
              </w:rPr>
              <w:fldChar w:fldCharType="separate"/>
            </w:r>
            <w:r w:rsidR="002272DD">
              <w:rPr>
                <w:noProof/>
                <w:webHidden/>
              </w:rPr>
              <w:t>13</w:t>
            </w:r>
            <w:r w:rsidR="002272DD">
              <w:rPr>
                <w:noProof/>
                <w:webHidden/>
              </w:rPr>
              <w:fldChar w:fldCharType="end"/>
            </w:r>
          </w:hyperlink>
        </w:p>
        <w:p w:rsidR="002272DD" w:rsidRDefault="007A4118">
          <w:pPr>
            <w:pStyle w:val="10"/>
            <w:tabs>
              <w:tab w:val="right" w:leader="dot" w:pos="8390"/>
            </w:tabs>
            <w:rPr>
              <w:rFonts w:asciiTheme="minorHAnsi" w:eastAsiaTheme="minorEastAsia" w:hAnsiTheme="minorHAnsi" w:cstheme="minorBidi"/>
              <w:noProof/>
              <w:szCs w:val="22"/>
            </w:rPr>
          </w:pPr>
          <w:hyperlink w:anchor="_Toc496451800" w:history="1">
            <w:r w:rsidR="002272DD" w:rsidRPr="004B2B9F">
              <w:rPr>
                <w:rStyle w:val="a5"/>
                <w:rFonts w:hint="eastAsia"/>
                <w:noProof/>
              </w:rPr>
              <w:t>五、专题计划要点</w:t>
            </w:r>
            <w:r w:rsidR="002272DD">
              <w:rPr>
                <w:noProof/>
                <w:webHidden/>
              </w:rPr>
              <w:tab/>
            </w:r>
            <w:r w:rsidR="002272DD">
              <w:rPr>
                <w:noProof/>
                <w:webHidden/>
              </w:rPr>
              <w:fldChar w:fldCharType="begin"/>
            </w:r>
            <w:r w:rsidR="002272DD">
              <w:rPr>
                <w:noProof/>
                <w:webHidden/>
              </w:rPr>
              <w:instrText xml:space="preserve"> PAGEREF _Toc496451800 \h </w:instrText>
            </w:r>
            <w:r w:rsidR="002272DD">
              <w:rPr>
                <w:noProof/>
                <w:webHidden/>
              </w:rPr>
            </w:r>
            <w:r w:rsidR="002272DD">
              <w:rPr>
                <w:noProof/>
                <w:webHidden/>
              </w:rPr>
              <w:fldChar w:fldCharType="separate"/>
            </w:r>
            <w:r w:rsidR="002272DD">
              <w:rPr>
                <w:noProof/>
                <w:webHidden/>
              </w:rPr>
              <w:t>14</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801" w:history="1">
            <w:r w:rsidR="002272DD" w:rsidRPr="004B2B9F">
              <w:rPr>
                <w:rStyle w:val="a5"/>
                <w:noProof/>
              </w:rPr>
              <w:t xml:space="preserve">5.1 </w:t>
            </w:r>
            <w:r w:rsidR="002272DD" w:rsidRPr="004B2B9F">
              <w:rPr>
                <w:rStyle w:val="a5"/>
                <w:rFonts w:hint="eastAsia"/>
                <w:noProof/>
              </w:rPr>
              <w:t>人员培训计划</w:t>
            </w:r>
            <w:r w:rsidR="002272DD">
              <w:rPr>
                <w:noProof/>
                <w:webHidden/>
              </w:rPr>
              <w:tab/>
            </w:r>
            <w:r w:rsidR="002272DD">
              <w:rPr>
                <w:noProof/>
                <w:webHidden/>
              </w:rPr>
              <w:fldChar w:fldCharType="begin"/>
            </w:r>
            <w:r w:rsidR="002272DD">
              <w:rPr>
                <w:noProof/>
                <w:webHidden/>
              </w:rPr>
              <w:instrText xml:space="preserve"> PAGEREF _Toc496451801 \h </w:instrText>
            </w:r>
            <w:r w:rsidR="002272DD">
              <w:rPr>
                <w:noProof/>
                <w:webHidden/>
              </w:rPr>
            </w:r>
            <w:r w:rsidR="002272DD">
              <w:rPr>
                <w:noProof/>
                <w:webHidden/>
              </w:rPr>
              <w:fldChar w:fldCharType="separate"/>
            </w:r>
            <w:r w:rsidR="002272DD">
              <w:rPr>
                <w:noProof/>
                <w:webHidden/>
              </w:rPr>
              <w:t>14</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02" w:history="1">
            <w:r w:rsidR="002272DD" w:rsidRPr="004B2B9F">
              <w:rPr>
                <w:rStyle w:val="a5"/>
                <w:noProof/>
              </w:rPr>
              <w:t>5.1.1</w:t>
            </w:r>
            <w:r w:rsidR="002272DD">
              <w:rPr>
                <w:rStyle w:val="a5"/>
                <w:noProof/>
              </w:rPr>
              <w:t xml:space="preserve"> </w:t>
            </w:r>
            <w:r w:rsidR="002272DD">
              <w:rPr>
                <w:rStyle w:val="a5"/>
                <w:rFonts w:hint="eastAsia"/>
                <w:noProof/>
              </w:rPr>
              <w:t>开发人员培训</w:t>
            </w:r>
            <w:r w:rsidR="002272DD">
              <w:rPr>
                <w:noProof/>
                <w:webHidden/>
              </w:rPr>
              <w:tab/>
            </w:r>
            <w:r w:rsidR="002272DD">
              <w:rPr>
                <w:noProof/>
                <w:webHidden/>
              </w:rPr>
              <w:fldChar w:fldCharType="begin"/>
            </w:r>
            <w:r w:rsidR="002272DD">
              <w:rPr>
                <w:noProof/>
                <w:webHidden/>
              </w:rPr>
              <w:instrText xml:space="preserve"> PAGEREF _Toc496451802 \h </w:instrText>
            </w:r>
            <w:r w:rsidR="002272DD">
              <w:rPr>
                <w:noProof/>
                <w:webHidden/>
              </w:rPr>
            </w:r>
            <w:r w:rsidR="002272DD">
              <w:rPr>
                <w:noProof/>
                <w:webHidden/>
              </w:rPr>
              <w:fldChar w:fldCharType="separate"/>
            </w:r>
            <w:r w:rsidR="002272DD">
              <w:rPr>
                <w:noProof/>
                <w:webHidden/>
              </w:rPr>
              <w:t>14</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03" w:history="1">
            <w:r w:rsidR="002272DD" w:rsidRPr="004B2B9F">
              <w:rPr>
                <w:rStyle w:val="a5"/>
                <w:noProof/>
              </w:rPr>
              <w:t>5.1.2</w:t>
            </w:r>
            <w:r w:rsidR="002272DD">
              <w:rPr>
                <w:rFonts w:asciiTheme="minorHAnsi" w:eastAsiaTheme="minorEastAsia" w:hAnsiTheme="minorHAnsi" w:cstheme="minorBidi"/>
                <w:noProof/>
                <w:szCs w:val="22"/>
              </w:rPr>
              <w:t xml:space="preserve"> </w:t>
            </w:r>
            <w:r w:rsidR="002272DD">
              <w:rPr>
                <w:rStyle w:val="a5"/>
                <w:rFonts w:hint="eastAsia"/>
                <w:noProof/>
              </w:rPr>
              <w:t>用户人员培训计划</w:t>
            </w:r>
            <w:r w:rsidR="002272DD">
              <w:rPr>
                <w:noProof/>
                <w:webHidden/>
              </w:rPr>
              <w:tab/>
            </w:r>
            <w:r w:rsidR="002272DD">
              <w:rPr>
                <w:noProof/>
                <w:webHidden/>
              </w:rPr>
              <w:fldChar w:fldCharType="begin"/>
            </w:r>
            <w:r w:rsidR="002272DD">
              <w:rPr>
                <w:noProof/>
                <w:webHidden/>
              </w:rPr>
              <w:instrText xml:space="preserve"> PAGEREF _Toc496451803 \h </w:instrText>
            </w:r>
            <w:r w:rsidR="002272DD">
              <w:rPr>
                <w:noProof/>
                <w:webHidden/>
              </w:rPr>
            </w:r>
            <w:r w:rsidR="002272DD">
              <w:rPr>
                <w:noProof/>
                <w:webHidden/>
              </w:rPr>
              <w:fldChar w:fldCharType="separate"/>
            </w:r>
            <w:r w:rsidR="002272DD">
              <w:rPr>
                <w:noProof/>
                <w:webHidden/>
              </w:rPr>
              <w:t>14</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804" w:history="1">
            <w:r w:rsidR="002272DD" w:rsidRPr="004B2B9F">
              <w:rPr>
                <w:rStyle w:val="a5"/>
                <w:noProof/>
              </w:rPr>
              <w:t xml:space="preserve">5.2 </w:t>
            </w:r>
            <w:r w:rsidR="002272DD" w:rsidRPr="004B2B9F">
              <w:rPr>
                <w:rStyle w:val="a5"/>
                <w:rFonts w:hint="eastAsia"/>
                <w:noProof/>
              </w:rPr>
              <w:t>测试计划</w:t>
            </w:r>
            <w:r w:rsidR="002272DD">
              <w:rPr>
                <w:noProof/>
                <w:webHidden/>
              </w:rPr>
              <w:tab/>
            </w:r>
            <w:r w:rsidR="002272DD">
              <w:rPr>
                <w:noProof/>
                <w:webHidden/>
              </w:rPr>
              <w:fldChar w:fldCharType="begin"/>
            </w:r>
            <w:r w:rsidR="002272DD">
              <w:rPr>
                <w:noProof/>
                <w:webHidden/>
              </w:rPr>
              <w:instrText xml:space="preserve"> PAGEREF _Toc496451804 \h </w:instrText>
            </w:r>
            <w:r w:rsidR="002272DD">
              <w:rPr>
                <w:noProof/>
                <w:webHidden/>
              </w:rPr>
            </w:r>
            <w:r w:rsidR="002272DD">
              <w:rPr>
                <w:noProof/>
                <w:webHidden/>
              </w:rPr>
              <w:fldChar w:fldCharType="separate"/>
            </w:r>
            <w:r w:rsidR="002272DD">
              <w:rPr>
                <w:noProof/>
                <w:webHidden/>
              </w:rPr>
              <w:t>14</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05" w:history="1">
            <w:r w:rsidR="002272DD" w:rsidRPr="004B2B9F">
              <w:rPr>
                <w:rStyle w:val="a5"/>
                <w:noProof/>
              </w:rPr>
              <w:t>5.2.1</w:t>
            </w:r>
            <w:r w:rsidR="002272DD">
              <w:rPr>
                <w:rFonts w:asciiTheme="minorHAnsi" w:eastAsiaTheme="minorEastAsia" w:hAnsiTheme="minorHAnsi" w:cstheme="minorBidi"/>
                <w:noProof/>
                <w:szCs w:val="22"/>
              </w:rPr>
              <w:t xml:space="preserve"> </w:t>
            </w:r>
            <w:r w:rsidR="002272DD" w:rsidRPr="004B2B9F">
              <w:rPr>
                <w:rStyle w:val="a5"/>
                <w:rFonts w:ascii="宋体" w:hAnsi="宋体" w:hint="eastAsia"/>
                <w:noProof/>
              </w:rPr>
              <w:t>测试内容</w:t>
            </w:r>
            <w:r w:rsidR="002272DD">
              <w:rPr>
                <w:noProof/>
                <w:webHidden/>
              </w:rPr>
              <w:tab/>
            </w:r>
            <w:r w:rsidR="002272DD">
              <w:rPr>
                <w:noProof/>
                <w:webHidden/>
              </w:rPr>
              <w:fldChar w:fldCharType="begin"/>
            </w:r>
            <w:r w:rsidR="002272DD">
              <w:rPr>
                <w:noProof/>
                <w:webHidden/>
              </w:rPr>
              <w:instrText xml:space="preserve"> PAGEREF _Toc496451805 \h </w:instrText>
            </w:r>
            <w:r w:rsidR="002272DD">
              <w:rPr>
                <w:noProof/>
                <w:webHidden/>
              </w:rPr>
            </w:r>
            <w:r w:rsidR="002272DD">
              <w:rPr>
                <w:noProof/>
                <w:webHidden/>
              </w:rPr>
              <w:fldChar w:fldCharType="separate"/>
            </w:r>
            <w:r w:rsidR="002272DD">
              <w:rPr>
                <w:noProof/>
                <w:webHidden/>
              </w:rPr>
              <w:t>14</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06" w:history="1">
            <w:r w:rsidR="002272DD" w:rsidRPr="004B2B9F">
              <w:rPr>
                <w:rStyle w:val="a5"/>
                <w:noProof/>
              </w:rPr>
              <w:t>5.2.2</w:t>
            </w:r>
            <w:r w:rsidR="002272DD">
              <w:rPr>
                <w:rFonts w:asciiTheme="minorHAnsi" w:eastAsiaTheme="minorEastAsia" w:hAnsiTheme="minorHAnsi" w:cstheme="minorBidi"/>
                <w:noProof/>
                <w:szCs w:val="22"/>
              </w:rPr>
              <w:t xml:space="preserve"> </w:t>
            </w:r>
            <w:r w:rsidR="002272DD" w:rsidRPr="004B2B9F">
              <w:rPr>
                <w:rStyle w:val="a5"/>
                <w:rFonts w:ascii="宋体" w:hAnsi="宋体" w:hint="eastAsia"/>
                <w:noProof/>
              </w:rPr>
              <w:t>评价准则</w:t>
            </w:r>
            <w:r w:rsidR="002272DD">
              <w:rPr>
                <w:noProof/>
                <w:webHidden/>
              </w:rPr>
              <w:tab/>
            </w:r>
            <w:r w:rsidR="002272DD">
              <w:rPr>
                <w:noProof/>
                <w:webHidden/>
              </w:rPr>
              <w:fldChar w:fldCharType="begin"/>
            </w:r>
            <w:r w:rsidR="002272DD">
              <w:rPr>
                <w:noProof/>
                <w:webHidden/>
              </w:rPr>
              <w:instrText xml:space="preserve"> PAGEREF _Toc496451806 \h </w:instrText>
            </w:r>
            <w:r w:rsidR="002272DD">
              <w:rPr>
                <w:noProof/>
                <w:webHidden/>
              </w:rPr>
            </w:r>
            <w:r w:rsidR="002272DD">
              <w:rPr>
                <w:noProof/>
                <w:webHidden/>
              </w:rPr>
              <w:fldChar w:fldCharType="separate"/>
            </w:r>
            <w:r w:rsidR="002272DD">
              <w:rPr>
                <w:noProof/>
                <w:webHidden/>
              </w:rPr>
              <w:t>15</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807" w:history="1">
            <w:r w:rsidR="002272DD" w:rsidRPr="004B2B9F">
              <w:rPr>
                <w:rStyle w:val="a5"/>
                <w:noProof/>
              </w:rPr>
              <w:t xml:space="preserve">5.3 </w:t>
            </w:r>
            <w:r w:rsidR="002272DD" w:rsidRPr="004B2B9F">
              <w:rPr>
                <w:rStyle w:val="a5"/>
                <w:rFonts w:hint="eastAsia"/>
                <w:noProof/>
              </w:rPr>
              <w:t>质量保证计划</w:t>
            </w:r>
            <w:r w:rsidR="002272DD">
              <w:rPr>
                <w:noProof/>
                <w:webHidden/>
              </w:rPr>
              <w:tab/>
            </w:r>
            <w:r w:rsidR="002272DD">
              <w:rPr>
                <w:noProof/>
                <w:webHidden/>
              </w:rPr>
              <w:fldChar w:fldCharType="begin"/>
            </w:r>
            <w:r w:rsidR="002272DD">
              <w:rPr>
                <w:noProof/>
                <w:webHidden/>
              </w:rPr>
              <w:instrText xml:space="preserve"> PAGEREF _Toc496451807 \h </w:instrText>
            </w:r>
            <w:r w:rsidR="002272DD">
              <w:rPr>
                <w:noProof/>
                <w:webHidden/>
              </w:rPr>
            </w:r>
            <w:r w:rsidR="002272DD">
              <w:rPr>
                <w:noProof/>
                <w:webHidden/>
              </w:rPr>
              <w:fldChar w:fldCharType="separate"/>
            </w:r>
            <w:r w:rsidR="002272DD">
              <w:rPr>
                <w:noProof/>
                <w:webHidden/>
              </w:rPr>
              <w:t>15</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08" w:history="1">
            <w:r w:rsidR="002272DD" w:rsidRPr="004B2B9F">
              <w:rPr>
                <w:rStyle w:val="a5"/>
                <w:noProof/>
              </w:rPr>
              <w:t>5.3.1</w:t>
            </w:r>
            <w:r w:rsidR="002272DD">
              <w:rPr>
                <w:rFonts w:asciiTheme="minorHAnsi" w:eastAsiaTheme="minorEastAsia" w:hAnsiTheme="minorHAnsi" w:cstheme="minorBidi"/>
                <w:noProof/>
                <w:szCs w:val="22"/>
              </w:rPr>
              <w:t xml:space="preserve"> </w:t>
            </w:r>
            <w:r w:rsidR="002272DD" w:rsidRPr="004B2B9F">
              <w:rPr>
                <w:rStyle w:val="a5"/>
                <w:rFonts w:ascii="宋体" w:hAnsi="宋体" w:hint="eastAsia"/>
                <w:noProof/>
              </w:rPr>
              <w:t>质量方针</w:t>
            </w:r>
            <w:r w:rsidR="002272DD">
              <w:rPr>
                <w:noProof/>
                <w:webHidden/>
              </w:rPr>
              <w:tab/>
            </w:r>
            <w:r w:rsidR="002272DD">
              <w:rPr>
                <w:noProof/>
                <w:webHidden/>
              </w:rPr>
              <w:fldChar w:fldCharType="begin"/>
            </w:r>
            <w:r w:rsidR="002272DD">
              <w:rPr>
                <w:noProof/>
                <w:webHidden/>
              </w:rPr>
              <w:instrText xml:space="preserve"> PAGEREF _Toc496451808 \h </w:instrText>
            </w:r>
            <w:r w:rsidR="002272DD">
              <w:rPr>
                <w:noProof/>
                <w:webHidden/>
              </w:rPr>
            </w:r>
            <w:r w:rsidR="002272DD">
              <w:rPr>
                <w:noProof/>
                <w:webHidden/>
              </w:rPr>
              <w:fldChar w:fldCharType="separate"/>
            </w:r>
            <w:r w:rsidR="002272DD">
              <w:rPr>
                <w:noProof/>
                <w:webHidden/>
              </w:rPr>
              <w:t>15</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09" w:history="1">
            <w:r w:rsidR="002272DD" w:rsidRPr="004B2B9F">
              <w:rPr>
                <w:rStyle w:val="a5"/>
                <w:noProof/>
              </w:rPr>
              <w:t>5.3.2</w:t>
            </w:r>
            <w:r w:rsidR="002272DD">
              <w:rPr>
                <w:rFonts w:asciiTheme="minorHAnsi" w:eastAsiaTheme="minorEastAsia" w:hAnsiTheme="minorHAnsi" w:cstheme="minorBidi"/>
                <w:noProof/>
                <w:szCs w:val="22"/>
              </w:rPr>
              <w:t xml:space="preserve"> </w:t>
            </w:r>
            <w:r w:rsidR="002272DD" w:rsidRPr="004B2B9F">
              <w:rPr>
                <w:rStyle w:val="a5"/>
                <w:rFonts w:ascii="宋体" w:hAnsi="宋体" w:hint="eastAsia"/>
                <w:noProof/>
              </w:rPr>
              <w:t>质量目标</w:t>
            </w:r>
            <w:r w:rsidR="002272DD">
              <w:rPr>
                <w:noProof/>
                <w:webHidden/>
              </w:rPr>
              <w:tab/>
            </w:r>
            <w:r w:rsidR="002272DD">
              <w:rPr>
                <w:noProof/>
                <w:webHidden/>
              </w:rPr>
              <w:fldChar w:fldCharType="begin"/>
            </w:r>
            <w:r w:rsidR="002272DD">
              <w:rPr>
                <w:noProof/>
                <w:webHidden/>
              </w:rPr>
              <w:instrText xml:space="preserve"> PAGEREF _Toc496451809 \h </w:instrText>
            </w:r>
            <w:r w:rsidR="002272DD">
              <w:rPr>
                <w:noProof/>
                <w:webHidden/>
              </w:rPr>
            </w:r>
            <w:r w:rsidR="002272DD">
              <w:rPr>
                <w:noProof/>
                <w:webHidden/>
              </w:rPr>
              <w:fldChar w:fldCharType="separate"/>
            </w:r>
            <w:r w:rsidR="002272DD">
              <w:rPr>
                <w:noProof/>
                <w:webHidden/>
              </w:rPr>
              <w:t>15</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10" w:history="1">
            <w:r w:rsidR="002272DD" w:rsidRPr="004B2B9F">
              <w:rPr>
                <w:rStyle w:val="a5"/>
                <w:noProof/>
              </w:rPr>
              <w:t>5.3.3</w:t>
            </w:r>
            <w:r w:rsidR="002272DD">
              <w:rPr>
                <w:rFonts w:asciiTheme="minorHAnsi" w:eastAsiaTheme="minorEastAsia" w:hAnsiTheme="minorHAnsi" w:cstheme="minorBidi"/>
                <w:noProof/>
                <w:szCs w:val="22"/>
              </w:rPr>
              <w:t xml:space="preserve"> </w:t>
            </w:r>
            <w:r w:rsidR="002272DD" w:rsidRPr="004B2B9F">
              <w:rPr>
                <w:rStyle w:val="a5"/>
                <w:rFonts w:hint="eastAsia"/>
                <w:noProof/>
              </w:rPr>
              <w:t>标准与规范</w:t>
            </w:r>
            <w:r w:rsidR="002272DD">
              <w:rPr>
                <w:noProof/>
                <w:webHidden/>
              </w:rPr>
              <w:tab/>
            </w:r>
            <w:r w:rsidR="002272DD">
              <w:rPr>
                <w:noProof/>
                <w:webHidden/>
              </w:rPr>
              <w:fldChar w:fldCharType="begin"/>
            </w:r>
            <w:r w:rsidR="002272DD">
              <w:rPr>
                <w:noProof/>
                <w:webHidden/>
              </w:rPr>
              <w:instrText xml:space="preserve"> PAGEREF _Toc496451810 \h </w:instrText>
            </w:r>
            <w:r w:rsidR="002272DD">
              <w:rPr>
                <w:noProof/>
                <w:webHidden/>
              </w:rPr>
            </w:r>
            <w:r w:rsidR="002272DD">
              <w:rPr>
                <w:noProof/>
                <w:webHidden/>
              </w:rPr>
              <w:fldChar w:fldCharType="separate"/>
            </w:r>
            <w:r w:rsidR="002272DD">
              <w:rPr>
                <w:noProof/>
                <w:webHidden/>
              </w:rPr>
              <w:t>16</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811" w:history="1">
            <w:r w:rsidR="002272DD" w:rsidRPr="004B2B9F">
              <w:rPr>
                <w:rStyle w:val="a5"/>
                <w:noProof/>
              </w:rPr>
              <w:t xml:space="preserve">5.4 </w:t>
            </w:r>
            <w:r w:rsidR="002272DD" w:rsidRPr="004B2B9F">
              <w:rPr>
                <w:rStyle w:val="a5"/>
                <w:rFonts w:hint="eastAsia"/>
                <w:noProof/>
              </w:rPr>
              <w:t>配置管理计划</w:t>
            </w:r>
            <w:r w:rsidR="002272DD">
              <w:rPr>
                <w:noProof/>
                <w:webHidden/>
              </w:rPr>
              <w:tab/>
            </w:r>
            <w:r w:rsidR="002272DD">
              <w:rPr>
                <w:noProof/>
                <w:webHidden/>
              </w:rPr>
              <w:fldChar w:fldCharType="begin"/>
            </w:r>
            <w:r w:rsidR="002272DD">
              <w:rPr>
                <w:noProof/>
                <w:webHidden/>
              </w:rPr>
              <w:instrText xml:space="preserve"> PAGEREF _Toc496451811 \h </w:instrText>
            </w:r>
            <w:r w:rsidR="002272DD">
              <w:rPr>
                <w:noProof/>
                <w:webHidden/>
              </w:rPr>
            </w:r>
            <w:r w:rsidR="002272DD">
              <w:rPr>
                <w:noProof/>
                <w:webHidden/>
              </w:rPr>
              <w:fldChar w:fldCharType="separate"/>
            </w:r>
            <w:r w:rsidR="002272DD">
              <w:rPr>
                <w:noProof/>
                <w:webHidden/>
              </w:rPr>
              <w:t>16</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12" w:history="1">
            <w:r w:rsidR="002272DD" w:rsidRPr="004B2B9F">
              <w:rPr>
                <w:rStyle w:val="a5"/>
                <w:noProof/>
              </w:rPr>
              <w:t>5.4.1</w:t>
            </w:r>
            <w:r w:rsidR="002272DD">
              <w:rPr>
                <w:rFonts w:asciiTheme="minorHAnsi" w:eastAsiaTheme="minorEastAsia" w:hAnsiTheme="minorHAnsi" w:cstheme="minorBidi"/>
                <w:noProof/>
                <w:szCs w:val="22"/>
              </w:rPr>
              <w:t xml:space="preserve"> </w:t>
            </w:r>
            <w:r w:rsidR="002272DD" w:rsidRPr="004B2B9F">
              <w:rPr>
                <w:rStyle w:val="a5"/>
                <w:rFonts w:ascii="宋体" w:hAnsi="宋体" w:hint="eastAsia"/>
                <w:noProof/>
              </w:rPr>
              <w:t>涉及问题</w:t>
            </w:r>
            <w:r w:rsidR="002272DD">
              <w:rPr>
                <w:noProof/>
                <w:webHidden/>
              </w:rPr>
              <w:tab/>
            </w:r>
            <w:r w:rsidR="002272DD">
              <w:rPr>
                <w:noProof/>
                <w:webHidden/>
              </w:rPr>
              <w:fldChar w:fldCharType="begin"/>
            </w:r>
            <w:r w:rsidR="002272DD">
              <w:rPr>
                <w:noProof/>
                <w:webHidden/>
              </w:rPr>
              <w:instrText xml:space="preserve"> PAGEREF _Toc496451812 \h </w:instrText>
            </w:r>
            <w:r w:rsidR="002272DD">
              <w:rPr>
                <w:noProof/>
                <w:webHidden/>
              </w:rPr>
            </w:r>
            <w:r w:rsidR="002272DD">
              <w:rPr>
                <w:noProof/>
                <w:webHidden/>
              </w:rPr>
              <w:fldChar w:fldCharType="separate"/>
            </w:r>
            <w:r w:rsidR="002272DD">
              <w:rPr>
                <w:noProof/>
                <w:webHidden/>
              </w:rPr>
              <w:t>16</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813" w:history="1">
            <w:r w:rsidR="002272DD" w:rsidRPr="004B2B9F">
              <w:rPr>
                <w:rStyle w:val="a5"/>
                <w:noProof/>
              </w:rPr>
              <w:t xml:space="preserve">5.4.2 </w:t>
            </w:r>
            <w:r w:rsidR="002272DD" w:rsidRPr="004B2B9F">
              <w:rPr>
                <w:rStyle w:val="a5"/>
                <w:rFonts w:hint="eastAsia"/>
                <w:noProof/>
              </w:rPr>
              <w:t>目的</w:t>
            </w:r>
            <w:r w:rsidR="002272DD">
              <w:rPr>
                <w:noProof/>
                <w:webHidden/>
              </w:rPr>
              <w:tab/>
            </w:r>
            <w:r w:rsidR="002272DD">
              <w:rPr>
                <w:noProof/>
                <w:webHidden/>
              </w:rPr>
              <w:fldChar w:fldCharType="begin"/>
            </w:r>
            <w:r w:rsidR="002272DD">
              <w:rPr>
                <w:noProof/>
                <w:webHidden/>
              </w:rPr>
              <w:instrText xml:space="preserve"> PAGEREF _Toc496451813 \h </w:instrText>
            </w:r>
            <w:r w:rsidR="002272DD">
              <w:rPr>
                <w:noProof/>
                <w:webHidden/>
              </w:rPr>
            </w:r>
            <w:r w:rsidR="002272DD">
              <w:rPr>
                <w:noProof/>
                <w:webHidden/>
              </w:rPr>
              <w:fldChar w:fldCharType="separate"/>
            </w:r>
            <w:r w:rsidR="002272DD">
              <w:rPr>
                <w:noProof/>
                <w:webHidden/>
              </w:rPr>
              <w:t>16</w:t>
            </w:r>
            <w:r w:rsidR="002272DD">
              <w:rPr>
                <w:noProof/>
                <w:webHidden/>
              </w:rPr>
              <w:fldChar w:fldCharType="end"/>
            </w:r>
          </w:hyperlink>
        </w:p>
        <w:p w:rsidR="002272DD" w:rsidRDefault="007A4118">
          <w:pPr>
            <w:pStyle w:val="30"/>
            <w:tabs>
              <w:tab w:val="right" w:leader="dot" w:pos="8390"/>
            </w:tabs>
            <w:rPr>
              <w:rFonts w:asciiTheme="minorHAnsi" w:eastAsiaTheme="minorEastAsia" w:hAnsiTheme="minorHAnsi" w:cstheme="minorBidi"/>
              <w:noProof/>
              <w:szCs w:val="22"/>
            </w:rPr>
          </w:pPr>
          <w:hyperlink w:anchor="_Toc496451814" w:history="1">
            <w:r w:rsidR="002272DD" w:rsidRPr="004B2B9F">
              <w:rPr>
                <w:rStyle w:val="a5"/>
                <w:noProof/>
              </w:rPr>
              <w:t>5.4.3</w:t>
            </w:r>
            <w:r w:rsidR="002272DD">
              <w:rPr>
                <w:rStyle w:val="a5"/>
                <w:noProof/>
              </w:rPr>
              <w:t xml:space="preserve"> </w:t>
            </w:r>
            <w:r w:rsidR="002272DD" w:rsidRPr="004B2B9F">
              <w:rPr>
                <w:rStyle w:val="a5"/>
                <w:rFonts w:hint="eastAsia"/>
                <w:noProof/>
              </w:rPr>
              <w:t>定义</w:t>
            </w:r>
            <w:r w:rsidR="002272DD">
              <w:rPr>
                <w:noProof/>
                <w:webHidden/>
              </w:rPr>
              <w:tab/>
            </w:r>
            <w:r w:rsidR="002272DD">
              <w:rPr>
                <w:noProof/>
                <w:webHidden/>
              </w:rPr>
              <w:fldChar w:fldCharType="begin"/>
            </w:r>
            <w:r w:rsidR="002272DD">
              <w:rPr>
                <w:noProof/>
                <w:webHidden/>
              </w:rPr>
              <w:instrText xml:space="preserve"> PAGEREF _Toc496451814 \h </w:instrText>
            </w:r>
            <w:r w:rsidR="002272DD">
              <w:rPr>
                <w:noProof/>
                <w:webHidden/>
              </w:rPr>
            </w:r>
            <w:r w:rsidR="002272DD">
              <w:rPr>
                <w:noProof/>
                <w:webHidden/>
              </w:rPr>
              <w:fldChar w:fldCharType="separate"/>
            </w:r>
            <w:r w:rsidR="002272DD">
              <w:rPr>
                <w:noProof/>
                <w:webHidden/>
              </w:rPr>
              <w:t>16</w:t>
            </w:r>
            <w:r w:rsidR="002272DD">
              <w:rPr>
                <w:noProof/>
                <w:webHidden/>
              </w:rPr>
              <w:fldChar w:fldCharType="end"/>
            </w:r>
          </w:hyperlink>
        </w:p>
        <w:p w:rsidR="002272DD" w:rsidRDefault="007A4118">
          <w:pPr>
            <w:pStyle w:val="20"/>
            <w:tabs>
              <w:tab w:val="right" w:leader="dot" w:pos="8390"/>
            </w:tabs>
            <w:rPr>
              <w:rFonts w:asciiTheme="minorHAnsi" w:eastAsiaTheme="minorEastAsia" w:hAnsiTheme="minorHAnsi" w:cstheme="minorBidi"/>
              <w:noProof/>
              <w:szCs w:val="22"/>
            </w:rPr>
          </w:pPr>
          <w:hyperlink w:anchor="_Toc496451815" w:history="1">
            <w:r w:rsidR="002272DD" w:rsidRPr="004B2B9F">
              <w:rPr>
                <w:rStyle w:val="a5"/>
                <w:noProof/>
              </w:rPr>
              <w:t xml:space="preserve">5.5 </w:t>
            </w:r>
            <w:r w:rsidR="002272DD" w:rsidRPr="004B2B9F">
              <w:rPr>
                <w:rStyle w:val="a5"/>
                <w:rFonts w:hint="eastAsia"/>
                <w:noProof/>
              </w:rPr>
              <w:t>管理实现计划</w:t>
            </w:r>
            <w:r w:rsidR="002272DD">
              <w:rPr>
                <w:noProof/>
                <w:webHidden/>
              </w:rPr>
              <w:tab/>
            </w:r>
            <w:r w:rsidR="002272DD">
              <w:rPr>
                <w:noProof/>
                <w:webHidden/>
              </w:rPr>
              <w:fldChar w:fldCharType="begin"/>
            </w:r>
            <w:r w:rsidR="002272DD">
              <w:rPr>
                <w:noProof/>
                <w:webHidden/>
              </w:rPr>
              <w:instrText xml:space="preserve"> PAGEREF _Toc496451815 \h </w:instrText>
            </w:r>
            <w:r w:rsidR="002272DD">
              <w:rPr>
                <w:noProof/>
                <w:webHidden/>
              </w:rPr>
            </w:r>
            <w:r w:rsidR="002272DD">
              <w:rPr>
                <w:noProof/>
                <w:webHidden/>
              </w:rPr>
              <w:fldChar w:fldCharType="separate"/>
            </w:r>
            <w:r w:rsidR="002272DD">
              <w:rPr>
                <w:noProof/>
                <w:webHidden/>
              </w:rPr>
              <w:t>16</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16" w:history="1">
            <w:r w:rsidR="002272DD" w:rsidRPr="004B2B9F">
              <w:rPr>
                <w:rStyle w:val="a5"/>
                <w:noProof/>
              </w:rPr>
              <w:t>5.5.1</w:t>
            </w:r>
            <w:r w:rsidR="002272DD">
              <w:rPr>
                <w:rFonts w:asciiTheme="minorHAnsi" w:eastAsiaTheme="minorEastAsia" w:hAnsiTheme="minorHAnsi" w:cstheme="minorBidi"/>
                <w:noProof/>
                <w:szCs w:val="22"/>
              </w:rPr>
              <w:t xml:space="preserve"> </w:t>
            </w:r>
            <w:r w:rsidR="002272DD" w:rsidRPr="004B2B9F">
              <w:rPr>
                <w:rStyle w:val="a5"/>
                <w:rFonts w:hint="eastAsia"/>
                <w:noProof/>
              </w:rPr>
              <w:t>控制和实施阶段</w:t>
            </w:r>
            <w:r w:rsidR="002272DD">
              <w:rPr>
                <w:noProof/>
                <w:webHidden/>
              </w:rPr>
              <w:tab/>
            </w:r>
            <w:r w:rsidR="002272DD">
              <w:rPr>
                <w:noProof/>
                <w:webHidden/>
              </w:rPr>
              <w:fldChar w:fldCharType="begin"/>
            </w:r>
            <w:r w:rsidR="002272DD">
              <w:rPr>
                <w:noProof/>
                <w:webHidden/>
              </w:rPr>
              <w:instrText xml:space="preserve"> PAGEREF _Toc496451816 \h </w:instrText>
            </w:r>
            <w:r w:rsidR="002272DD">
              <w:rPr>
                <w:noProof/>
                <w:webHidden/>
              </w:rPr>
            </w:r>
            <w:r w:rsidR="002272DD">
              <w:rPr>
                <w:noProof/>
                <w:webHidden/>
              </w:rPr>
              <w:fldChar w:fldCharType="separate"/>
            </w:r>
            <w:r w:rsidR="002272DD">
              <w:rPr>
                <w:noProof/>
                <w:webHidden/>
              </w:rPr>
              <w:t>16</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17" w:history="1">
            <w:r w:rsidR="002272DD" w:rsidRPr="004B2B9F">
              <w:rPr>
                <w:rStyle w:val="a5"/>
                <w:noProof/>
              </w:rPr>
              <w:t>5.5.2</w:t>
            </w:r>
            <w:r w:rsidR="002272DD">
              <w:rPr>
                <w:rFonts w:asciiTheme="minorHAnsi" w:eastAsiaTheme="minorEastAsia" w:hAnsiTheme="minorHAnsi" w:cstheme="minorBidi"/>
                <w:noProof/>
                <w:szCs w:val="22"/>
              </w:rPr>
              <w:t xml:space="preserve"> </w:t>
            </w:r>
            <w:r w:rsidR="002272DD" w:rsidRPr="004B2B9F">
              <w:rPr>
                <w:rStyle w:val="a5"/>
                <w:rFonts w:hint="eastAsia"/>
                <w:noProof/>
              </w:rPr>
              <w:t>概念和计划阶段</w:t>
            </w:r>
            <w:r w:rsidR="002272DD">
              <w:rPr>
                <w:noProof/>
                <w:webHidden/>
              </w:rPr>
              <w:tab/>
            </w:r>
            <w:r w:rsidR="002272DD">
              <w:rPr>
                <w:noProof/>
                <w:webHidden/>
              </w:rPr>
              <w:fldChar w:fldCharType="begin"/>
            </w:r>
            <w:r w:rsidR="002272DD">
              <w:rPr>
                <w:noProof/>
                <w:webHidden/>
              </w:rPr>
              <w:instrText xml:space="preserve"> PAGEREF _Toc496451817 \h </w:instrText>
            </w:r>
            <w:r w:rsidR="002272DD">
              <w:rPr>
                <w:noProof/>
                <w:webHidden/>
              </w:rPr>
            </w:r>
            <w:r w:rsidR="002272DD">
              <w:rPr>
                <w:noProof/>
                <w:webHidden/>
              </w:rPr>
              <w:fldChar w:fldCharType="separate"/>
            </w:r>
            <w:r w:rsidR="002272DD">
              <w:rPr>
                <w:noProof/>
                <w:webHidden/>
              </w:rPr>
              <w:t>17</w:t>
            </w:r>
            <w:r w:rsidR="002272DD">
              <w:rPr>
                <w:noProof/>
                <w:webHidden/>
              </w:rPr>
              <w:fldChar w:fldCharType="end"/>
            </w:r>
          </w:hyperlink>
        </w:p>
        <w:p w:rsidR="002272DD" w:rsidRDefault="007A4118" w:rsidP="002272DD">
          <w:pPr>
            <w:pStyle w:val="30"/>
            <w:tabs>
              <w:tab w:val="right" w:leader="dot" w:pos="8390"/>
            </w:tabs>
            <w:rPr>
              <w:rFonts w:asciiTheme="minorHAnsi" w:eastAsiaTheme="minorEastAsia" w:hAnsiTheme="minorHAnsi" w:cstheme="minorBidi"/>
              <w:noProof/>
              <w:szCs w:val="22"/>
            </w:rPr>
          </w:pPr>
          <w:hyperlink w:anchor="_Toc496451818" w:history="1">
            <w:r w:rsidR="002272DD" w:rsidRPr="004B2B9F">
              <w:rPr>
                <w:rStyle w:val="a5"/>
                <w:noProof/>
              </w:rPr>
              <w:t>5.5.3</w:t>
            </w:r>
            <w:r w:rsidR="002272DD">
              <w:rPr>
                <w:rFonts w:asciiTheme="minorHAnsi" w:eastAsiaTheme="minorEastAsia" w:hAnsiTheme="minorHAnsi" w:cstheme="minorBidi"/>
                <w:noProof/>
                <w:szCs w:val="22"/>
              </w:rPr>
              <w:t xml:space="preserve"> </w:t>
            </w:r>
            <w:r w:rsidR="002272DD" w:rsidRPr="004B2B9F">
              <w:rPr>
                <w:rStyle w:val="a5"/>
                <w:rFonts w:ascii="宋体" w:hAnsi="宋体" w:hint="eastAsia"/>
                <w:noProof/>
              </w:rPr>
              <w:t>收尾阶段</w:t>
            </w:r>
            <w:r w:rsidR="002272DD">
              <w:rPr>
                <w:noProof/>
                <w:webHidden/>
              </w:rPr>
              <w:tab/>
            </w:r>
            <w:r w:rsidR="002272DD">
              <w:rPr>
                <w:noProof/>
                <w:webHidden/>
              </w:rPr>
              <w:fldChar w:fldCharType="begin"/>
            </w:r>
            <w:r w:rsidR="002272DD">
              <w:rPr>
                <w:noProof/>
                <w:webHidden/>
              </w:rPr>
              <w:instrText xml:space="preserve"> PAGEREF _Toc496451818 \h </w:instrText>
            </w:r>
            <w:r w:rsidR="002272DD">
              <w:rPr>
                <w:noProof/>
                <w:webHidden/>
              </w:rPr>
            </w:r>
            <w:r w:rsidR="002272DD">
              <w:rPr>
                <w:noProof/>
                <w:webHidden/>
              </w:rPr>
              <w:fldChar w:fldCharType="separate"/>
            </w:r>
            <w:r w:rsidR="002272DD">
              <w:rPr>
                <w:noProof/>
                <w:webHidden/>
              </w:rPr>
              <w:t>17</w:t>
            </w:r>
            <w:r w:rsidR="002272DD">
              <w:rPr>
                <w:noProof/>
                <w:webHidden/>
              </w:rPr>
              <w:fldChar w:fldCharType="end"/>
            </w:r>
          </w:hyperlink>
        </w:p>
        <w:p w:rsidR="002272DD" w:rsidRDefault="007A4118">
          <w:pPr>
            <w:pStyle w:val="10"/>
            <w:tabs>
              <w:tab w:val="right" w:leader="dot" w:pos="8390"/>
            </w:tabs>
            <w:rPr>
              <w:rFonts w:asciiTheme="minorHAnsi" w:eastAsiaTheme="minorEastAsia" w:hAnsiTheme="minorHAnsi" w:cstheme="minorBidi"/>
              <w:noProof/>
              <w:szCs w:val="22"/>
            </w:rPr>
          </w:pPr>
          <w:hyperlink w:anchor="_Toc496451819" w:history="1">
            <w:r w:rsidR="002272DD" w:rsidRPr="004B2B9F">
              <w:rPr>
                <w:rStyle w:val="a5"/>
                <w:rFonts w:hint="eastAsia"/>
                <w:noProof/>
              </w:rPr>
              <w:t>六、分工评价</w:t>
            </w:r>
            <w:r w:rsidR="002272DD">
              <w:rPr>
                <w:noProof/>
                <w:webHidden/>
              </w:rPr>
              <w:tab/>
            </w:r>
            <w:r w:rsidR="002272DD">
              <w:rPr>
                <w:noProof/>
                <w:webHidden/>
              </w:rPr>
              <w:fldChar w:fldCharType="begin"/>
            </w:r>
            <w:r w:rsidR="002272DD">
              <w:rPr>
                <w:noProof/>
                <w:webHidden/>
              </w:rPr>
              <w:instrText xml:space="preserve"> PAGEREF _Toc496451819 \h </w:instrText>
            </w:r>
            <w:r w:rsidR="002272DD">
              <w:rPr>
                <w:noProof/>
                <w:webHidden/>
              </w:rPr>
            </w:r>
            <w:r w:rsidR="002272DD">
              <w:rPr>
                <w:noProof/>
                <w:webHidden/>
              </w:rPr>
              <w:fldChar w:fldCharType="separate"/>
            </w:r>
            <w:r w:rsidR="002272DD">
              <w:rPr>
                <w:noProof/>
                <w:webHidden/>
              </w:rPr>
              <w:t>18</w:t>
            </w:r>
            <w:r w:rsidR="002272DD">
              <w:rPr>
                <w:noProof/>
                <w:webHidden/>
              </w:rPr>
              <w:fldChar w:fldCharType="end"/>
            </w:r>
          </w:hyperlink>
        </w:p>
        <w:p w:rsidR="001803D0" w:rsidRPr="00435F4A" w:rsidRDefault="00434B69">
          <w:r>
            <w:rPr>
              <w:b/>
              <w:bCs/>
              <w:lang w:val="zh-CN"/>
            </w:rPr>
            <w:lastRenderedPageBreak/>
            <w:fldChar w:fldCharType="end"/>
          </w:r>
        </w:p>
      </w:sdtContent>
    </w:sdt>
    <w:p w:rsidR="001803D0" w:rsidRPr="009072C8" w:rsidRDefault="009072C8" w:rsidP="009072C8">
      <w:pPr>
        <w:pStyle w:val="1"/>
      </w:pPr>
      <w:bookmarkStart w:id="4" w:name="_Toc496451764"/>
      <w:r>
        <w:rPr>
          <w:rFonts w:hint="eastAsia"/>
        </w:rPr>
        <w:t>一、概述</w:t>
      </w:r>
      <w:bookmarkEnd w:id="4"/>
    </w:p>
    <w:p w:rsidR="001803D0" w:rsidRPr="00435F4A" w:rsidRDefault="009072C8" w:rsidP="00435F4A">
      <w:pPr>
        <w:pStyle w:val="2"/>
        <w:rPr>
          <w:rFonts w:eastAsia="Cambria"/>
        </w:rPr>
      </w:pPr>
      <w:bookmarkStart w:id="5" w:name="_Toc496451765"/>
      <w:r>
        <w:rPr>
          <w:rFonts w:hint="eastAsia"/>
        </w:rPr>
        <w:t>1.1</w:t>
      </w:r>
      <w:r>
        <w:t xml:space="preserve"> </w:t>
      </w:r>
      <w:r w:rsidR="00B550CB" w:rsidRPr="009072C8">
        <w:t>编写目的</w:t>
      </w:r>
      <w:bookmarkEnd w:id="5"/>
    </w:p>
    <w:p w:rsidR="001803D0" w:rsidRDefault="00B550CB">
      <w:pPr>
        <w:spacing w:line="306" w:lineRule="auto"/>
        <w:ind w:firstLine="420"/>
        <w:rPr>
          <w:rFonts w:ascii="宋体" w:hAnsi="宋体"/>
        </w:rPr>
      </w:pPr>
      <w:r>
        <w:rPr>
          <w:rFonts w:ascii="宋体" w:hAnsi="宋体"/>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1803D0" w:rsidRDefault="001803D0">
      <w:pPr>
        <w:spacing w:line="331" w:lineRule="exact"/>
        <w:rPr>
          <w:rFonts w:ascii="Times New Roman" w:eastAsia="Times New Roman" w:hAnsi="Times New Roman"/>
        </w:rPr>
      </w:pPr>
    </w:p>
    <w:p w:rsidR="001803D0" w:rsidRPr="009072C8" w:rsidRDefault="009072C8" w:rsidP="009072C8">
      <w:pPr>
        <w:pStyle w:val="2"/>
        <w:rPr>
          <w:rFonts w:eastAsia="Cambria"/>
        </w:rPr>
      </w:pPr>
      <w:bookmarkStart w:id="6" w:name="_Toc496451766"/>
      <w:r>
        <w:rPr>
          <w:rFonts w:hint="eastAsia"/>
        </w:rPr>
        <w:t>1.2</w:t>
      </w:r>
      <w:r>
        <w:t xml:space="preserve"> </w:t>
      </w:r>
      <w:r w:rsidR="00B550CB">
        <w:t>背景</w:t>
      </w:r>
      <w:bookmarkEnd w:id="6"/>
    </w:p>
    <w:p w:rsidR="001803D0" w:rsidRPr="009072C8" w:rsidRDefault="00B550CB" w:rsidP="009072C8">
      <w:pPr>
        <w:pStyle w:val="3"/>
        <w:rPr>
          <w:rFonts w:ascii="宋体" w:hAnsi="宋体"/>
        </w:rPr>
      </w:pPr>
      <w:bookmarkStart w:id="7" w:name="_Toc496451767"/>
      <w:r>
        <w:t>1.2.1</w:t>
      </w:r>
      <w:r>
        <w:rPr>
          <w:rFonts w:ascii="Times New Roman" w:eastAsia="Times New Roman" w:hAnsi="Times New Roman"/>
        </w:rPr>
        <w:tab/>
      </w:r>
      <w:r>
        <w:rPr>
          <w:rFonts w:ascii="宋体" w:hAnsi="宋体"/>
        </w:rPr>
        <w:t>项目名称</w:t>
      </w:r>
      <w:bookmarkEnd w:id="7"/>
    </w:p>
    <w:p w:rsidR="001803D0" w:rsidRPr="009072C8" w:rsidRDefault="00B550CB" w:rsidP="009072C8">
      <w:pPr>
        <w:spacing w:line="239" w:lineRule="auto"/>
        <w:ind w:firstLine="420"/>
        <w:rPr>
          <w:rFonts w:ascii="宋体" w:hAnsi="宋体"/>
        </w:rPr>
      </w:pPr>
      <w:r>
        <w:rPr>
          <w:rFonts w:ascii="宋体" w:hAnsi="宋体"/>
        </w:rPr>
        <w:t>项目名称：软件工程系列课程教学辅助网站</w:t>
      </w:r>
    </w:p>
    <w:p w:rsidR="001803D0" w:rsidRPr="009072C8" w:rsidRDefault="00B550CB" w:rsidP="009072C8">
      <w:pPr>
        <w:pStyle w:val="3"/>
      </w:pPr>
      <w:bookmarkStart w:id="8" w:name="_Toc496451768"/>
      <w:r>
        <w:t>1.2.2</w:t>
      </w:r>
      <w:r>
        <w:rPr>
          <w:rFonts w:ascii="Times New Roman" w:eastAsia="Times New Roman" w:hAnsi="Times New Roman"/>
        </w:rPr>
        <w:tab/>
      </w:r>
      <w:r>
        <w:t>项目委托单位</w:t>
      </w:r>
      <w:bookmarkEnd w:id="8"/>
    </w:p>
    <w:p w:rsidR="001803D0" w:rsidRDefault="00B550CB">
      <w:pPr>
        <w:spacing w:line="239" w:lineRule="auto"/>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计算学院</w:t>
      </w:r>
    </w:p>
    <w:p w:rsidR="001803D0" w:rsidRPr="009072C8" w:rsidRDefault="00B550CB" w:rsidP="009072C8">
      <w:pPr>
        <w:spacing w:line="239" w:lineRule="auto"/>
        <w:ind w:left="420"/>
        <w:rPr>
          <w:rFonts w:ascii="宋体" w:hAnsi="宋体"/>
        </w:rPr>
      </w:pPr>
      <w:r>
        <w:rPr>
          <w:rFonts w:hint="eastAsia"/>
        </w:rPr>
        <w:t>PRD-</w:t>
      </w:r>
      <w:r>
        <w:t xml:space="preserve">2017-G05 </w:t>
      </w:r>
      <w:r>
        <w:t>小组</w:t>
      </w:r>
    </w:p>
    <w:p w:rsidR="001803D0" w:rsidRPr="009072C8" w:rsidRDefault="00B550CB" w:rsidP="009072C8">
      <w:pPr>
        <w:pStyle w:val="3"/>
      </w:pPr>
      <w:bookmarkStart w:id="9" w:name="_Toc496451769"/>
      <w:r>
        <w:t>1.2.3</w:t>
      </w:r>
      <w:r>
        <w:rPr>
          <w:rFonts w:ascii="Times New Roman" w:eastAsia="Times New Roman" w:hAnsi="Times New Roman"/>
        </w:rPr>
        <w:tab/>
      </w:r>
      <w:r>
        <w:t>项目的用户</w:t>
      </w:r>
      <w:bookmarkEnd w:id="9"/>
    </w:p>
    <w:p w:rsidR="001803D0" w:rsidRDefault="00B550CB">
      <w:pPr>
        <w:spacing w:line="239" w:lineRule="auto"/>
        <w:ind w:left="420"/>
        <w:rPr>
          <w:rFonts w:ascii="宋体" w:hAnsi="宋体"/>
        </w:rPr>
      </w:pPr>
      <w:r>
        <w:rPr>
          <w:rFonts w:ascii="宋体" w:hAnsi="宋体"/>
        </w:rPr>
        <w:t>用户范围：浙江大学</w:t>
      </w:r>
      <w:r>
        <w:rPr>
          <w:rFonts w:ascii="宋体" w:hAnsi="宋体" w:hint="eastAsia"/>
        </w:rPr>
        <w:t>城市</w:t>
      </w:r>
      <w:r>
        <w:rPr>
          <w:rFonts w:ascii="宋体" w:hAnsi="宋体"/>
        </w:rPr>
        <w:t>学院</w:t>
      </w:r>
    </w:p>
    <w:p w:rsidR="001803D0" w:rsidRDefault="001803D0">
      <w:pPr>
        <w:spacing w:line="74" w:lineRule="exact"/>
        <w:rPr>
          <w:rFonts w:ascii="Times New Roman" w:eastAsia="Times New Roman" w:hAnsi="Times New Roman"/>
        </w:rPr>
      </w:pPr>
    </w:p>
    <w:p w:rsidR="001803D0" w:rsidRPr="009072C8" w:rsidRDefault="00B550CB" w:rsidP="009072C8">
      <w:pPr>
        <w:spacing w:line="239" w:lineRule="auto"/>
        <w:ind w:left="420"/>
        <w:rPr>
          <w:rFonts w:ascii="宋体" w:hAnsi="宋体"/>
        </w:rPr>
      </w:pPr>
      <w:r>
        <w:rPr>
          <w:rFonts w:ascii="宋体" w:hAnsi="宋体"/>
        </w:rPr>
        <w:t>用户群体：</w:t>
      </w:r>
      <w:r>
        <w:rPr>
          <w:rFonts w:ascii="宋体" w:hAnsi="宋体" w:hint="eastAsia"/>
        </w:rPr>
        <w:t>城市</w:t>
      </w:r>
      <w:r>
        <w:rPr>
          <w:rFonts w:ascii="宋体" w:hAnsi="宋体"/>
        </w:rPr>
        <w:t>学院学生、教师；非</w:t>
      </w:r>
      <w:r>
        <w:rPr>
          <w:rFonts w:ascii="宋体" w:hAnsi="宋体" w:hint="eastAsia"/>
        </w:rPr>
        <w:t>城市</w:t>
      </w:r>
      <w:r>
        <w:rPr>
          <w:rFonts w:ascii="宋体" w:hAnsi="宋体"/>
        </w:rPr>
        <w:t>学院但对课程感兴趣的学生</w:t>
      </w:r>
    </w:p>
    <w:p w:rsidR="001803D0" w:rsidRPr="009072C8" w:rsidRDefault="00B550CB" w:rsidP="009072C8">
      <w:pPr>
        <w:pStyle w:val="3"/>
      </w:pPr>
      <w:bookmarkStart w:id="10" w:name="_Toc496451770"/>
      <w:r>
        <w:t>1.2.4</w:t>
      </w:r>
      <w:r>
        <w:rPr>
          <w:rFonts w:ascii="Times New Roman" w:eastAsia="Times New Roman" w:hAnsi="Times New Roman"/>
        </w:rPr>
        <w:tab/>
      </w:r>
      <w:r>
        <w:t>任务提出者</w:t>
      </w:r>
      <w:bookmarkEnd w:id="10"/>
    </w:p>
    <w:p w:rsidR="001803D0" w:rsidRDefault="00B550CB">
      <w:pPr>
        <w:spacing w:line="0" w:lineRule="atLeast"/>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计算分院</w:t>
      </w:r>
    </w:p>
    <w:p w:rsidR="001803D0" w:rsidRPr="009072C8" w:rsidRDefault="00B550CB" w:rsidP="009072C8">
      <w:pPr>
        <w:spacing w:line="0" w:lineRule="atLeast"/>
        <w:ind w:left="420"/>
        <w:rPr>
          <w:rFonts w:ascii="宋体" w:hAnsi="宋体"/>
        </w:rPr>
      </w:pPr>
      <w:r>
        <w:rPr>
          <w:rFonts w:ascii="宋体" w:hAnsi="宋体"/>
        </w:rPr>
        <w:t>杨</w:t>
      </w:r>
      <w:proofErr w:type="gramStart"/>
      <w:r>
        <w:rPr>
          <w:rFonts w:ascii="宋体" w:hAnsi="宋体"/>
        </w:rPr>
        <w:t>枨</w:t>
      </w:r>
      <w:proofErr w:type="gramEnd"/>
      <w:r>
        <w:rPr>
          <w:rFonts w:ascii="宋体" w:hAnsi="宋体"/>
        </w:rPr>
        <w:t>老师、侯宏仑老师</w:t>
      </w:r>
    </w:p>
    <w:p w:rsidR="001803D0" w:rsidRPr="009072C8" w:rsidRDefault="00B550CB" w:rsidP="009072C8">
      <w:pPr>
        <w:pStyle w:val="3"/>
      </w:pPr>
      <w:bookmarkStart w:id="11" w:name="_Toc496451771"/>
      <w:r>
        <w:t>1.2.5</w:t>
      </w:r>
      <w:r>
        <w:rPr>
          <w:rFonts w:ascii="Times New Roman" w:eastAsia="Times New Roman" w:hAnsi="Times New Roman"/>
        </w:rPr>
        <w:tab/>
      </w:r>
      <w:r>
        <w:t>项目主要承担部门</w:t>
      </w:r>
      <w:bookmarkEnd w:id="11"/>
    </w:p>
    <w:p w:rsidR="001803D0" w:rsidRDefault="00B550CB" w:rsidP="009072C8">
      <w:pPr>
        <w:spacing w:line="0" w:lineRule="atLeast"/>
        <w:ind w:left="420"/>
        <w:rPr>
          <w:rFonts w:ascii="宋体" w:hAnsi="宋体"/>
        </w:rPr>
        <w:sectPr w:rsidR="001803D0">
          <w:pgSz w:w="11900" w:h="16838"/>
          <w:pgMar w:top="538" w:right="1700" w:bottom="266" w:left="1800" w:header="0" w:footer="0" w:gutter="0"/>
          <w:cols w:space="720"/>
          <w:docGrid w:linePitch="360"/>
        </w:sectPr>
      </w:pPr>
      <w:r>
        <w:rPr>
          <w:rFonts w:ascii="宋体" w:hAnsi="宋体"/>
        </w:rPr>
        <w:t>浙江大学</w:t>
      </w:r>
      <w:r>
        <w:rPr>
          <w:rFonts w:ascii="宋体" w:hAnsi="宋体" w:hint="eastAsia"/>
        </w:rPr>
        <w:t>城市学院</w:t>
      </w:r>
      <w:r>
        <w:rPr>
          <w:rFonts w:ascii="宋体" w:hAnsi="宋体"/>
        </w:rPr>
        <w:t xml:space="preserve">  </w:t>
      </w:r>
      <w:r>
        <w:rPr>
          <w:rFonts w:hint="eastAsia"/>
        </w:rPr>
        <w:t>PRD-</w:t>
      </w:r>
      <w:r>
        <w:t>2017-G05</w:t>
      </w:r>
      <w:r>
        <w:rPr>
          <w:rFonts w:ascii="宋体" w:hAnsi="宋体"/>
        </w:rPr>
        <w:t xml:space="preserve"> </w:t>
      </w:r>
      <w:r w:rsidR="009072C8">
        <w:rPr>
          <w:rFonts w:ascii="宋体" w:hAnsi="宋体"/>
        </w:rPr>
        <w:t>小</w:t>
      </w:r>
      <w:r w:rsidR="009072C8">
        <w:rPr>
          <w:rFonts w:ascii="宋体" w:hAnsi="宋体" w:hint="eastAsia"/>
        </w:rPr>
        <w:t>组</w:t>
      </w:r>
    </w:p>
    <w:p w:rsidR="001803D0" w:rsidRPr="00435F4A" w:rsidRDefault="001803D0">
      <w:pPr>
        <w:spacing w:line="384" w:lineRule="exact"/>
        <w:rPr>
          <w:rFonts w:ascii="Times New Roman" w:eastAsiaTheme="minorEastAsia" w:hAnsi="Times New Roman"/>
        </w:rPr>
      </w:pPr>
    </w:p>
    <w:p w:rsidR="001803D0" w:rsidRPr="000412AD" w:rsidRDefault="00B550CB" w:rsidP="000412AD">
      <w:pPr>
        <w:pStyle w:val="3"/>
      </w:pPr>
      <w:bookmarkStart w:id="12" w:name="_Toc496451772"/>
      <w:r>
        <w:t>1.2.6</w:t>
      </w:r>
      <w:r>
        <w:rPr>
          <w:rFonts w:ascii="Times New Roman" w:eastAsia="Times New Roman" w:hAnsi="Times New Roman"/>
        </w:rPr>
        <w:tab/>
      </w:r>
      <w:r>
        <w:t>项目建设背景</w:t>
      </w:r>
      <w:bookmarkEnd w:id="12"/>
    </w:p>
    <w:p w:rsidR="001803D0" w:rsidRDefault="00B550CB">
      <w:pPr>
        <w:spacing w:line="307" w:lineRule="auto"/>
        <w:ind w:left="120" w:right="120" w:firstLine="420"/>
        <w:rPr>
          <w:rFonts w:ascii="宋体" w:hAnsi="宋体"/>
        </w:rPr>
      </w:pPr>
      <w:r>
        <w:rPr>
          <w:rFonts w:ascii="宋体" w:hAnsi="宋体"/>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1803D0" w:rsidRPr="000412AD" w:rsidRDefault="00B550CB" w:rsidP="000412AD">
      <w:pPr>
        <w:spacing w:line="307" w:lineRule="auto"/>
        <w:ind w:left="120" w:right="20" w:firstLine="420"/>
        <w:rPr>
          <w:rFonts w:ascii="宋体" w:hAnsi="宋体"/>
        </w:rPr>
      </w:pPr>
      <w:r>
        <w:rPr>
          <w:rFonts w:ascii="宋体" w:hAnsi="宋体"/>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宋体"/>
        </w:rPr>
        <w:t>构思做</w:t>
      </w:r>
      <w:proofErr w:type="gramEnd"/>
      <w:r>
        <w:rPr>
          <w:rFonts w:ascii="宋体" w:hAnsi="宋体"/>
        </w:rPr>
        <w:t>一个软件工程教学、学习、</w:t>
      </w:r>
      <w:r>
        <w:rPr>
          <w:rFonts w:ascii="宋体" w:hAnsi="宋体" w:hint="eastAsia"/>
        </w:rPr>
        <w:t>社区型</w:t>
      </w:r>
      <w:r>
        <w:rPr>
          <w:rFonts w:ascii="宋体" w:hAnsi="宋体"/>
        </w:rPr>
        <w:t>交流的网站。</w:t>
      </w:r>
    </w:p>
    <w:p w:rsidR="001803D0" w:rsidRPr="000412AD" w:rsidRDefault="000412AD" w:rsidP="000412AD">
      <w:pPr>
        <w:pStyle w:val="2"/>
        <w:rPr>
          <w:rFonts w:eastAsia="Cambria"/>
        </w:rPr>
      </w:pPr>
      <w:bookmarkStart w:id="13" w:name="_Toc496451773"/>
      <w:r>
        <w:rPr>
          <w:rFonts w:hint="eastAsia"/>
        </w:rPr>
        <w:t>1.3</w:t>
      </w:r>
      <w:r>
        <w:t xml:space="preserve"> </w:t>
      </w:r>
      <w:r w:rsidR="00B550CB">
        <w:t>定义</w:t>
      </w:r>
      <w:bookmarkEnd w:id="13"/>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w:t>
      </w:r>
      <w:r>
        <w:rPr>
          <w:rFonts w:ascii="黑体" w:eastAsia="黑体" w:hAnsi="黑体"/>
        </w:rPr>
        <w:t xml:space="preserve"> 术语定义表</w:t>
      </w:r>
    </w:p>
    <w:p w:rsidR="001803D0" w:rsidRDefault="001803D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803D0">
        <w:trPr>
          <w:trHeight w:val="194"/>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hAnsi="Times New Roman"/>
                <w:sz w:val="16"/>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6"/>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软件工程</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软件工程是研究和应用如何以系统化的、规范的、可度量的方法去开发、</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运行和维护软件，即把工程化应用到软件上</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软件生存周期</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软件生存周期是指软件产品从考虑其概念开始到该软件产品交付使用，直</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至最终退役为止的整个过程，一般包括计划、分析、设计、实现、测试、</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集成、交付、维护等阶段。</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1"/>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质量策划</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质量策划包括产品策划、管理和作业策划，以及质量计划的编制和质量改</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进的准备工作。</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质量改进</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质量改进是以最</w:t>
            </w:r>
            <w:proofErr w:type="gramStart"/>
            <w:r>
              <w:rPr>
                <w:rFonts w:ascii="宋体" w:hAnsi="宋体"/>
                <w:color w:val="3F3F3F"/>
              </w:rPr>
              <w:t>求最高</w:t>
            </w:r>
            <w:proofErr w:type="gramEnd"/>
            <w:r>
              <w:rPr>
                <w:rFonts w:ascii="宋体" w:hAnsi="宋体"/>
                <w:color w:val="3F3F3F"/>
              </w:rPr>
              <w:t>的效益和效率为目标的持续性活动。</w:t>
            </w:r>
          </w:p>
        </w:tc>
      </w:tr>
      <w:tr w:rsidR="001803D0">
        <w:trPr>
          <w:trHeight w:val="22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9"/>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9"/>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软件质量</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软件质量是指明确声明的功能和性能需求、明确文档化的开发标准、以及</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专业人员开发的软件所具有的所有隐含特征都得到满足。</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90"/>
        </w:trPr>
        <w:tc>
          <w:tcPr>
            <w:tcW w:w="1620" w:type="dxa"/>
            <w:tcBorders>
              <w:left w:val="single" w:sz="8" w:space="0" w:color="auto"/>
              <w:right w:val="single" w:sz="8" w:space="0" w:color="auto"/>
            </w:tcBorders>
            <w:vAlign w:val="bottom"/>
          </w:tcPr>
          <w:p w:rsidR="001803D0" w:rsidRDefault="00B550CB">
            <w:pPr>
              <w:spacing w:line="0" w:lineRule="atLeast"/>
              <w:ind w:left="120"/>
              <w:rPr>
                <w:rFonts w:ascii="Arial" w:eastAsia="Arial" w:hAnsi="Arial"/>
                <w:color w:val="3F3F3F"/>
              </w:rPr>
            </w:pPr>
            <w:r>
              <w:rPr>
                <w:rFonts w:ascii="Arial" w:eastAsia="Arial" w:hAnsi="Arial"/>
                <w:color w:val="3F3F3F"/>
              </w:rPr>
              <w:t>ISO</w:t>
            </w:r>
          </w:p>
        </w:tc>
        <w:tc>
          <w:tcPr>
            <w:tcW w:w="6920" w:type="dxa"/>
            <w:tcBorders>
              <w:right w:val="single" w:sz="8" w:space="0" w:color="auto"/>
            </w:tcBorders>
            <w:vAlign w:val="bottom"/>
          </w:tcPr>
          <w:p w:rsidR="001803D0" w:rsidRDefault="00B550CB">
            <w:pPr>
              <w:spacing w:line="0" w:lineRule="atLeast"/>
              <w:ind w:left="80"/>
              <w:rPr>
                <w:rFonts w:ascii="Arial" w:eastAsia="Arial" w:hAnsi="Arial"/>
                <w:color w:val="3F3F3F"/>
              </w:rPr>
            </w:pPr>
            <w:r>
              <w:rPr>
                <w:rFonts w:ascii="Arial" w:eastAsia="Arial" w:hAnsi="Arial"/>
                <w:color w:val="3F3F3F"/>
              </w:rPr>
              <w:t xml:space="preserve">ISO </w:t>
            </w:r>
            <w:r>
              <w:rPr>
                <w:rFonts w:ascii="宋体" w:hAnsi="宋体"/>
                <w:color w:val="3F3F3F"/>
              </w:rPr>
              <w:t>是一个组织的英语简称，代表</w:t>
            </w:r>
            <w:r>
              <w:rPr>
                <w:rFonts w:ascii="Arial" w:eastAsia="Arial" w:hAnsi="Arial"/>
                <w:color w:val="3F3F3F"/>
              </w:rPr>
              <w:t xml:space="preserve">  International Organization for</w:t>
            </w:r>
          </w:p>
        </w:tc>
      </w:tr>
      <w:tr w:rsidR="001803D0">
        <w:trPr>
          <w:trHeight w:val="318"/>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bottom w:val="single" w:sz="8" w:space="0" w:color="auto"/>
              <w:right w:val="single" w:sz="8" w:space="0" w:color="auto"/>
            </w:tcBorders>
            <w:vAlign w:val="bottom"/>
          </w:tcPr>
          <w:p w:rsidR="001803D0" w:rsidRDefault="00B550CB">
            <w:pPr>
              <w:spacing w:line="0" w:lineRule="atLeast"/>
              <w:ind w:left="80"/>
              <w:rPr>
                <w:rFonts w:ascii="宋体" w:hAnsi="宋体"/>
                <w:color w:val="3F3F3F"/>
              </w:rPr>
            </w:pPr>
            <w:r>
              <w:rPr>
                <w:rFonts w:ascii="Arial" w:eastAsia="Arial" w:hAnsi="Arial"/>
                <w:color w:val="3F3F3F"/>
              </w:rPr>
              <w:t>Standardization</w:t>
            </w:r>
            <w:r>
              <w:rPr>
                <w:rFonts w:ascii="宋体" w:hAnsi="宋体"/>
                <w:color w:val="3F3F3F"/>
              </w:rPr>
              <w:t>，即</w:t>
            </w:r>
            <w:r>
              <w:rPr>
                <w:rFonts w:ascii="Arial" w:eastAsia="Arial" w:hAnsi="Arial"/>
                <w:color w:val="3F3F3F"/>
              </w:rPr>
              <w:t>"</w:t>
            </w:r>
            <w:r>
              <w:rPr>
                <w:rFonts w:ascii="宋体" w:hAnsi="宋体"/>
                <w:color w:val="3F3F3F"/>
              </w:rPr>
              <w:t>国际标准化组织</w:t>
            </w:r>
            <w:r>
              <w:rPr>
                <w:rFonts w:ascii="Arial" w:eastAsia="Arial" w:hAnsi="Arial"/>
                <w:color w:val="3F3F3F"/>
              </w:rPr>
              <w:t>"</w:t>
            </w:r>
            <w:r>
              <w:rPr>
                <w:rFonts w:ascii="宋体" w:hAnsi="宋体"/>
                <w:color w:val="3F3F3F"/>
              </w:rPr>
              <w:t>。</w:t>
            </w:r>
          </w:p>
        </w:tc>
      </w:tr>
      <w:tr w:rsidR="001803D0">
        <w:trPr>
          <w:trHeight w:val="303"/>
        </w:trPr>
        <w:tc>
          <w:tcPr>
            <w:tcW w:w="1620" w:type="dxa"/>
            <w:tcBorders>
              <w:left w:val="single" w:sz="8" w:space="0" w:color="auto"/>
              <w:bottom w:val="single" w:sz="8" w:space="0" w:color="auto"/>
              <w:right w:val="single" w:sz="8" w:space="0" w:color="auto"/>
            </w:tcBorders>
            <w:vAlign w:val="bottom"/>
          </w:tcPr>
          <w:p w:rsidR="001803D0" w:rsidRDefault="00B550CB">
            <w:pPr>
              <w:spacing w:line="0" w:lineRule="atLeast"/>
              <w:ind w:left="120"/>
              <w:rPr>
                <w:rFonts w:ascii="Arial" w:eastAsia="Arial" w:hAnsi="Arial"/>
                <w:color w:val="3F3F3F"/>
              </w:rPr>
            </w:pPr>
            <w:r>
              <w:rPr>
                <w:rFonts w:ascii="Arial" w:eastAsia="Arial" w:hAnsi="Arial"/>
                <w:color w:val="3F3F3F"/>
              </w:rPr>
              <w:t>ISO9000</w:t>
            </w:r>
          </w:p>
        </w:tc>
        <w:tc>
          <w:tcPr>
            <w:tcW w:w="6920" w:type="dxa"/>
            <w:tcBorders>
              <w:bottom w:val="single" w:sz="8" w:space="0" w:color="auto"/>
              <w:right w:val="single" w:sz="8" w:space="0" w:color="auto"/>
            </w:tcBorders>
            <w:vAlign w:val="bottom"/>
          </w:tcPr>
          <w:p w:rsidR="001803D0" w:rsidRDefault="00B550CB">
            <w:pPr>
              <w:spacing w:line="0" w:lineRule="atLeast"/>
              <w:ind w:left="80"/>
              <w:rPr>
                <w:rFonts w:ascii="宋体" w:hAnsi="宋体"/>
                <w:color w:val="3F3F3F"/>
              </w:rPr>
            </w:pPr>
            <w:r>
              <w:rPr>
                <w:rFonts w:ascii="Arial" w:eastAsia="Arial" w:hAnsi="Arial"/>
                <w:color w:val="3F3F3F"/>
              </w:rPr>
              <w:t xml:space="preserve">ISO9000 </w:t>
            </w:r>
            <w:r>
              <w:rPr>
                <w:rFonts w:ascii="宋体" w:hAnsi="宋体"/>
                <w:color w:val="3F3F3F"/>
              </w:rPr>
              <w:t>是由</w:t>
            </w:r>
            <w:r>
              <w:rPr>
                <w:rFonts w:ascii="Arial" w:eastAsia="Arial" w:hAnsi="Arial"/>
                <w:color w:val="3F3F3F"/>
              </w:rPr>
              <w:t xml:space="preserve"> ISO/TC176 </w:t>
            </w:r>
            <w:r>
              <w:rPr>
                <w:rFonts w:ascii="宋体" w:hAnsi="宋体"/>
                <w:color w:val="3F3F3F"/>
              </w:rPr>
              <w:t>制定的关于质量管理和质量保证的国际标准。</w:t>
            </w:r>
          </w:p>
        </w:tc>
      </w:tr>
      <w:tr w:rsidR="001803D0">
        <w:trPr>
          <w:trHeight w:val="256"/>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质量认证</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质量认证是由可以充分信任的第三方证实某一经鉴定的产品或服务符合特</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定标准或规范性文件的活动。</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软件过程</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软件过程是人们用于开发和维护软件及其相关过程的一系列活动，包括软</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proofErr w:type="gramStart"/>
            <w:r>
              <w:rPr>
                <w:rFonts w:ascii="宋体" w:hAnsi="宋体"/>
                <w:color w:val="3F3F3F"/>
              </w:rPr>
              <w:t>件工程</w:t>
            </w:r>
            <w:proofErr w:type="gramEnd"/>
            <w:r>
              <w:rPr>
                <w:rFonts w:ascii="宋体" w:hAnsi="宋体"/>
                <w:color w:val="3F3F3F"/>
              </w:rPr>
              <w:t>活动和软件管理活动。</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1"/>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软件过程能力</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软件过程能力是描述（开发组织或项目组）遵循其软件过程能够实现预期</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w w:val="98"/>
              </w:rPr>
            </w:pPr>
            <w:r>
              <w:rPr>
                <w:rFonts w:ascii="宋体" w:hAnsi="宋体"/>
                <w:color w:val="3F3F3F"/>
                <w:w w:val="98"/>
              </w:rPr>
              <w:t>结果的程度，它既可对整个软件开发组织而言，也可对一个软件项目而言。</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bl>
    <w:p w:rsidR="001803D0" w:rsidRDefault="001803D0">
      <w:pPr>
        <w:rPr>
          <w:rFonts w:ascii="Times New Roman" w:eastAsia="Times New Roman" w:hAnsi="Times New Roman"/>
          <w:sz w:val="4"/>
        </w:rPr>
        <w:sectPr w:rsidR="001803D0">
          <w:pgSz w:w="11900" w:h="16838"/>
          <w:pgMar w:top="538" w:right="1680" w:bottom="266" w:left="1680" w:header="0" w:footer="0" w:gutter="0"/>
          <w:cols w:space="720"/>
          <w:docGrid w:linePitch="360"/>
        </w:sectPr>
      </w:pPr>
    </w:p>
    <w:p w:rsidR="001803D0" w:rsidRDefault="001803D0">
      <w:pPr>
        <w:spacing w:line="299"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803D0">
        <w:trPr>
          <w:trHeight w:val="270"/>
        </w:trPr>
        <w:tc>
          <w:tcPr>
            <w:tcW w:w="1620" w:type="dxa"/>
            <w:vMerge w:val="restart"/>
            <w:tcBorders>
              <w:top w:val="single" w:sz="8" w:space="0" w:color="auto"/>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软件过程性能</w:t>
            </w:r>
          </w:p>
        </w:tc>
        <w:tc>
          <w:tcPr>
            <w:tcW w:w="6920" w:type="dxa"/>
            <w:tcBorders>
              <w:top w:val="single" w:sz="8" w:space="0" w:color="auto"/>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软件过程性能表示（开发组织或项目组）遵循其软件过程所得到的实际结</w:t>
            </w:r>
          </w:p>
        </w:tc>
      </w:tr>
      <w:tr w:rsidR="001803D0">
        <w:trPr>
          <w:trHeight w:val="90"/>
        </w:trPr>
        <w:tc>
          <w:tcPr>
            <w:tcW w:w="162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229"/>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803D0" w:rsidRDefault="00B550CB">
            <w:pPr>
              <w:spacing w:line="229" w:lineRule="exact"/>
              <w:ind w:left="80"/>
              <w:rPr>
                <w:rFonts w:ascii="宋体" w:hAnsi="宋体"/>
                <w:color w:val="3F3F3F"/>
              </w:rPr>
            </w:pPr>
            <w:r>
              <w:rPr>
                <w:rFonts w:ascii="宋体" w:hAnsi="宋体"/>
                <w:color w:val="3F3F3F"/>
              </w:rPr>
              <w:t>果，软件过程性能描述的是已得到的实际结果，而软件过程能力则描述的</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是最可能的预期结果，它既可对整个软件开发组织而言，也可对一个特定</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项目而言。</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1"/>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软件过程成熟</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软件过程成熟度是指一个特定软件过程被明确和有效地定义，管理测量和</w:t>
            </w:r>
          </w:p>
        </w:tc>
      </w:tr>
      <w:tr w:rsidR="001803D0">
        <w:trPr>
          <w:trHeight w:val="312"/>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度</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控制的程度。</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vMerge w:val="restart"/>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关键过程域</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每个软件能力成熟度等级包含若干个对该成熟度等级至关重要的过程域，</w:t>
            </w:r>
          </w:p>
        </w:tc>
      </w:tr>
      <w:tr w:rsidR="001803D0">
        <w:trPr>
          <w:trHeight w:val="83"/>
        </w:trPr>
        <w:tc>
          <w:tcPr>
            <w:tcW w:w="162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229"/>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803D0" w:rsidRDefault="00B550CB">
            <w:pPr>
              <w:spacing w:line="229" w:lineRule="exact"/>
              <w:ind w:left="80"/>
              <w:rPr>
                <w:rFonts w:ascii="宋体" w:hAnsi="宋体"/>
                <w:color w:val="3F3F3F"/>
              </w:rPr>
            </w:pPr>
            <w:r>
              <w:rPr>
                <w:rFonts w:ascii="宋体" w:hAnsi="宋体"/>
                <w:color w:val="3F3F3F"/>
              </w:rPr>
              <w:t>它们的实施对达到该成熟度等级的目标起到保证作用，这些过程域就称为</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该成熟度等级的关键过程域。</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vMerge w:val="restart"/>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关键实践</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关键实践是指对关键过程域的实践起关键作用的方针、规程、措施、活动</w:t>
            </w:r>
          </w:p>
        </w:tc>
      </w:tr>
      <w:tr w:rsidR="001803D0">
        <w:trPr>
          <w:trHeight w:val="90"/>
        </w:trPr>
        <w:tc>
          <w:tcPr>
            <w:tcW w:w="162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90"/>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803D0" w:rsidRDefault="00B550CB">
            <w:pPr>
              <w:spacing w:line="229" w:lineRule="exact"/>
              <w:ind w:left="80"/>
              <w:rPr>
                <w:rFonts w:ascii="宋体" w:hAnsi="宋体"/>
                <w:color w:val="3F3F3F"/>
              </w:rPr>
            </w:pPr>
            <w:r>
              <w:rPr>
                <w:rFonts w:ascii="宋体" w:hAnsi="宋体"/>
                <w:color w:val="3F3F3F"/>
              </w:rPr>
              <w:t>以及相关基础设施的建立。</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1"/>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软件需求</w:t>
            </w:r>
          </w:p>
        </w:tc>
        <w:tc>
          <w:tcPr>
            <w:tcW w:w="6920" w:type="dxa"/>
            <w:vMerge w:val="restart"/>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软件需求是指</w:t>
            </w:r>
          </w:p>
        </w:tc>
      </w:tr>
      <w:tr w:rsidR="001803D0">
        <w:trPr>
          <w:trHeight w:val="83"/>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vMerge/>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56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w:t>
            </w:r>
            <w:r>
              <w:rPr>
                <w:rFonts w:ascii="Arial" w:eastAsia="Arial" w:hAnsi="Arial"/>
                <w:color w:val="3F3F3F"/>
              </w:rPr>
              <w:t>1</w:t>
            </w:r>
            <w:r>
              <w:rPr>
                <w:rFonts w:ascii="宋体" w:hAnsi="宋体"/>
                <w:color w:val="3F3F3F"/>
              </w:rPr>
              <w:t>）用户解决问题或达到目标所需的条件或能力；</w:t>
            </w:r>
          </w:p>
        </w:tc>
      </w:tr>
      <w:tr w:rsidR="001803D0">
        <w:trPr>
          <w:trHeight w:val="90"/>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w:t>
            </w:r>
            <w:r>
              <w:rPr>
                <w:rFonts w:ascii="Arial" w:eastAsia="Arial" w:hAnsi="Arial"/>
                <w:color w:val="3F3F3F"/>
              </w:rPr>
              <w:t>2</w:t>
            </w:r>
            <w:r>
              <w:rPr>
                <w:rFonts w:ascii="宋体" w:hAnsi="宋体"/>
                <w:color w:val="3F3F3F"/>
              </w:rPr>
              <w:t>）系统或系统部件要满足合同、标准、规范或其它正式规定文档所需</w:t>
            </w:r>
          </w:p>
        </w:tc>
      </w:tr>
      <w:tr w:rsidR="001803D0">
        <w:trPr>
          <w:trHeight w:val="336"/>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具有的条件或能力；</w:t>
            </w:r>
          </w:p>
        </w:tc>
      </w:tr>
      <w:tr w:rsidR="001803D0">
        <w:trPr>
          <w:trHeight w:val="56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w:t>
            </w:r>
            <w:r>
              <w:rPr>
                <w:rFonts w:ascii="Arial" w:eastAsia="Arial" w:hAnsi="Arial"/>
                <w:color w:val="3F3F3F"/>
              </w:rPr>
              <w:t>3</w:t>
            </w:r>
            <w:r>
              <w:rPr>
                <w:rFonts w:ascii="宋体" w:hAnsi="宋体"/>
                <w:color w:val="3F3F3F"/>
              </w:rPr>
              <w:t>）一种反映上面（</w:t>
            </w:r>
            <w:r>
              <w:rPr>
                <w:rFonts w:ascii="Arial" w:eastAsia="Arial" w:hAnsi="Arial"/>
                <w:color w:val="3F3F3F"/>
              </w:rPr>
              <w:t>1</w:t>
            </w:r>
            <w:r>
              <w:rPr>
                <w:rFonts w:ascii="宋体" w:hAnsi="宋体"/>
                <w:color w:val="3F3F3F"/>
              </w:rPr>
              <w:t>）或（</w:t>
            </w:r>
            <w:r>
              <w:rPr>
                <w:rFonts w:ascii="Arial" w:eastAsia="Arial" w:hAnsi="Arial"/>
                <w:color w:val="3F3F3F"/>
              </w:rPr>
              <w:t>2</w:t>
            </w:r>
            <w:r>
              <w:rPr>
                <w:rFonts w:ascii="宋体" w:hAnsi="宋体"/>
                <w:color w:val="3F3F3F"/>
              </w:rPr>
              <w:t>）所描述的条件或能力的文档说明。</w:t>
            </w:r>
          </w:p>
        </w:tc>
      </w:tr>
      <w:tr w:rsidR="001803D0">
        <w:trPr>
          <w:trHeight w:val="143"/>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2"/>
              </w:rPr>
            </w:pPr>
          </w:p>
        </w:tc>
      </w:tr>
      <w:tr w:rsidR="001803D0">
        <w:trPr>
          <w:trHeight w:val="288"/>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业务需求</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业务需求（</w:t>
            </w:r>
            <w:r>
              <w:rPr>
                <w:rFonts w:ascii="Arial" w:eastAsia="Arial" w:hAnsi="Arial"/>
                <w:color w:val="3F3F3F"/>
              </w:rPr>
              <w:t>business requirement</w:t>
            </w:r>
            <w:r>
              <w:rPr>
                <w:rFonts w:ascii="宋体" w:hAnsi="宋体"/>
                <w:color w:val="3F3F3F"/>
              </w:rPr>
              <w:t>）反映了组织机构或客户对系统或产品</w:t>
            </w:r>
          </w:p>
        </w:tc>
      </w:tr>
      <w:tr w:rsidR="001803D0">
        <w:trPr>
          <w:trHeight w:val="27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高层次的目标要求，它们在项目视图与范围文档中予以说明。</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89"/>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用户需求</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用户需求（</w:t>
            </w:r>
            <w:r>
              <w:rPr>
                <w:rFonts w:ascii="Arial" w:eastAsia="Arial" w:hAnsi="Arial"/>
                <w:color w:val="3F3F3F"/>
              </w:rPr>
              <w:t>user requirement</w:t>
            </w:r>
            <w:r>
              <w:rPr>
                <w:rFonts w:ascii="宋体" w:hAnsi="宋体"/>
                <w:color w:val="3F3F3F"/>
              </w:rPr>
              <w:t>）描述了用户使用产品必须要完成的任务，</w:t>
            </w:r>
          </w:p>
        </w:tc>
      </w:tr>
      <w:tr w:rsidR="001803D0">
        <w:trPr>
          <w:trHeight w:val="27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可以在用例模型或方案脚本中予以说明。</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88"/>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功能需求</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w w:val="98"/>
              </w:rPr>
            </w:pPr>
            <w:r>
              <w:rPr>
                <w:rFonts w:ascii="宋体" w:hAnsi="宋体"/>
                <w:color w:val="3F3F3F"/>
                <w:w w:val="98"/>
              </w:rPr>
              <w:t>功能需求（</w:t>
            </w:r>
            <w:r>
              <w:rPr>
                <w:rFonts w:ascii="Arial" w:eastAsia="Arial" w:hAnsi="Arial"/>
                <w:color w:val="3F3F3F"/>
                <w:w w:val="98"/>
              </w:rPr>
              <w:t>functional requirement</w:t>
            </w:r>
            <w:r>
              <w:rPr>
                <w:rFonts w:ascii="宋体" w:hAnsi="宋体"/>
                <w:color w:val="3F3F3F"/>
                <w:w w:val="98"/>
              </w:rPr>
              <w:t>）定义了开发人员必须实现的软件功能，</w:t>
            </w:r>
          </w:p>
        </w:tc>
      </w:tr>
      <w:tr w:rsidR="001803D0">
        <w:trPr>
          <w:trHeight w:val="27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使得用户能完成他们的任务，从而满足了业务需求。</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333"/>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非功能需求</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非功能需求（</w:t>
            </w:r>
            <w:r>
              <w:rPr>
                <w:rFonts w:ascii="Arial" w:eastAsia="Arial" w:hAnsi="Arial"/>
                <w:color w:val="3F3F3F"/>
              </w:rPr>
              <w:t>non-functional requirement</w:t>
            </w:r>
            <w:r>
              <w:rPr>
                <w:rFonts w:ascii="宋体" w:hAnsi="宋体"/>
                <w:color w:val="3F3F3F"/>
              </w:rPr>
              <w:t>）是从各个角度对系统的约束和</w:t>
            </w:r>
          </w:p>
        </w:tc>
      </w:tr>
      <w:tr w:rsidR="001803D0">
        <w:trPr>
          <w:trHeight w:val="229"/>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803D0" w:rsidRDefault="00B550CB">
            <w:pPr>
              <w:spacing w:line="229" w:lineRule="exact"/>
              <w:ind w:left="80"/>
              <w:rPr>
                <w:rFonts w:ascii="宋体" w:hAnsi="宋体"/>
                <w:color w:val="3F3F3F"/>
              </w:rPr>
            </w:pPr>
            <w:r>
              <w:rPr>
                <w:rFonts w:ascii="宋体" w:hAnsi="宋体"/>
                <w:color w:val="3F3F3F"/>
              </w:rPr>
              <w:t>限制，反映了应用对软件系统质量和特性的额外要求。</w:t>
            </w:r>
          </w:p>
        </w:tc>
      </w:tr>
      <w:tr w:rsidR="001803D0">
        <w:trPr>
          <w:trHeight w:val="90"/>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需求工程</w:t>
            </w:r>
          </w:p>
        </w:tc>
        <w:tc>
          <w:tcPr>
            <w:tcW w:w="6920" w:type="dxa"/>
            <w:vMerge w:val="restart"/>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需求工程是应用已证实有效的原理和方法，通过合适的工具和符号，系统</w:t>
            </w:r>
          </w:p>
        </w:tc>
      </w:tr>
      <w:tr w:rsidR="001803D0">
        <w:trPr>
          <w:trHeight w:val="83"/>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vMerge/>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376"/>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地描述出待开发系统及其行为特征和相关约束。</w:t>
            </w:r>
          </w:p>
        </w:tc>
      </w:tr>
      <w:tr w:rsidR="001803D0">
        <w:trPr>
          <w:trHeight w:val="181"/>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r>
      <w:tr w:rsidR="001803D0">
        <w:trPr>
          <w:trHeight w:val="251"/>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风险承担人</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风险承担人是任何将从新系统或应用的实现中受到实质性影响的人。</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vMerge w:val="restart"/>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软件原型</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软件原型是所提出的新产品的部分实现，其目的是为了解决在产品开发的</w:t>
            </w:r>
          </w:p>
        </w:tc>
      </w:tr>
      <w:tr w:rsidR="001803D0">
        <w:trPr>
          <w:trHeight w:val="83"/>
        </w:trPr>
        <w:tc>
          <w:tcPr>
            <w:tcW w:w="162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229"/>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803D0" w:rsidRDefault="00B550CB">
            <w:pPr>
              <w:spacing w:line="229" w:lineRule="exact"/>
              <w:ind w:left="80"/>
              <w:rPr>
                <w:rFonts w:ascii="宋体" w:hAnsi="宋体"/>
                <w:color w:val="3F3F3F"/>
              </w:rPr>
            </w:pPr>
            <w:r>
              <w:rPr>
                <w:rFonts w:ascii="宋体" w:hAnsi="宋体"/>
                <w:color w:val="3F3F3F"/>
              </w:rPr>
              <w:t>早期阶段需求不确定的问题。</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实体关系图</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实体关系图描述数据对象及其关系。</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1"/>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数据流图</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数据流图是结构化分析的基本工具，它描述了信息流和数据转换。</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状态转换图</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状态转换图通过描述状态以及导致系统改变状态的事件来表示系统的行</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为。</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vMerge w:val="restart"/>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数据字典</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数据字典描述数据流图的数据存储、数据加工（</w:t>
            </w:r>
            <w:proofErr w:type="gramStart"/>
            <w:r>
              <w:rPr>
                <w:rFonts w:ascii="宋体" w:hAnsi="宋体"/>
                <w:color w:val="3F3F3F"/>
              </w:rPr>
              <w:t>最</w:t>
            </w:r>
            <w:proofErr w:type="gramEnd"/>
            <w:r>
              <w:rPr>
                <w:rFonts w:ascii="宋体" w:hAnsi="宋体"/>
                <w:color w:val="3F3F3F"/>
              </w:rPr>
              <w:t>底层加工）和数据流。</w:t>
            </w:r>
          </w:p>
        </w:tc>
      </w:tr>
      <w:tr w:rsidR="001803D0">
        <w:trPr>
          <w:trHeight w:val="83"/>
        </w:trPr>
        <w:tc>
          <w:tcPr>
            <w:tcW w:w="162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18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对象</w:t>
            </w:r>
          </w:p>
        </w:tc>
        <w:tc>
          <w:tcPr>
            <w:tcW w:w="6920" w:type="dxa"/>
            <w:vMerge w:val="restart"/>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对象（</w:t>
            </w:r>
            <w:r>
              <w:rPr>
                <w:rFonts w:ascii="Arial" w:eastAsia="Arial" w:hAnsi="Arial"/>
                <w:color w:val="3F3F3F"/>
              </w:rPr>
              <w:t>Object</w:t>
            </w:r>
            <w:r>
              <w:rPr>
                <w:rFonts w:ascii="宋体" w:hAnsi="宋体"/>
                <w:color w:val="3F3F3F"/>
              </w:rPr>
              <w:t>）是系统中用来描述客观事物的一个实体，它是构成系统的</w:t>
            </w:r>
          </w:p>
        </w:tc>
      </w:tr>
      <w:tr w:rsidR="001803D0">
        <w:trPr>
          <w:trHeight w:val="121"/>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0"/>
              </w:rPr>
            </w:pPr>
          </w:p>
        </w:tc>
        <w:tc>
          <w:tcPr>
            <w:tcW w:w="6920" w:type="dxa"/>
            <w:vMerge/>
            <w:tcBorders>
              <w:right w:val="single" w:sz="8" w:space="0" w:color="auto"/>
            </w:tcBorders>
            <w:vAlign w:val="bottom"/>
          </w:tcPr>
          <w:p w:rsidR="001803D0" w:rsidRDefault="001803D0">
            <w:pPr>
              <w:spacing w:line="0" w:lineRule="atLeast"/>
              <w:rPr>
                <w:rFonts w:ascii="Times New Roman" w:eastAsia="Times New Roman" w:hAnsi="Times New Roman"/>
                <w:sz w:val="10"/>
              </w:rPr>
            </w:pPr>
          </w:p>
        </w:tc>
      </w:tr>
      <w:tr w:rsidR="001803D0">
        <w:trPr>
          <w:trHeight w:val="338"/>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一个基本单位，由一组属性和对这组属性进行操作的一组服务组成。</w:t>
            </w:r>
          </w:p>
        </w:tc>
      </w:tr>
      <w:tr w:rsidR="001803D0">
        <w:trPr>
          <w:trHeight w:val="90"/>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0" w:lineRule="atLeast"/>
              <w:ind w:left="120"/>
              <w:rPr>
                <w:rFonts w:ascii="宋体" w:hAnsi="宋体"/>
                <w:color w:val="3F3F3F"/>
              </w:rPr>
            </w:pPr>
            <w:r>
              <w:rPr>
                <w:rFonts w:ascii="宋体" w:hAnsi="宋体"/>
                <w:color w:val="3F3F3F"/>
              </w:rPr>
              <w:t>类</w:t>
            </w:r>
          </w:p>
        </w:tc>
        <w:tc>
          <w:tcPr>
            <w:tcW w:w="6920" w:type="dxa"/>
            <w:vMerge w:val="restart"/>
            <w:tcBorders>
              <w:right w:val="single" w:sz="8" w:space="0" w:color="auto"/>
            </w:tcBorders>
            <w:vAlign w:val="bottom"/>
          </w:tcPr>
          <w:p w:rsidR="001803D0" w:rsidRDefault="00B550CB">
            <w:pPr>
              <w:spacing w:line="0" w:lineRule="atLeast"/>
              <w:ind w:left="80"/>
              <w:rPr>
                <w:rFonts w:ascii="宋体" w:hAnsi="宋体"/>
                <w:color w:val="3F3F3F"/>
                <w:w w:val="99"/>
              </w:rPr>
            </w:pPr>
            <w:r>
              <w:rPr>
                <w:rFonts w:ascii="宋体" w:hAnsi="宋体"/>
                <w:color w:val="3F3F3F"/>
                <w:w w:val="99"/>
              </w:rPr>
              <w:t>类（</w:t>
            </w:r>
            <w:r>
              <w:rPr>
                <w:rFonts w:ascii="Arial" w:eastAsia="Arial" w:hAnsi="Arial"/>
                <w:color w:val="3F3F3F"/>
                <w:w w:val="99"/>
              </w:rPr>
              <w:t>Class</w:t>
            </w:r>
            <w:r>
              <w:rPr>
                <w:rFonts w:ascii="宋体" w:hAnsi="宋体"/>
                <w:color w:val="3F3F3F"/>
                <w:w w:val="99"/>
              </w:rPr>
              <w:t>）是具有相同属性和服务的一组对象的集合，它为属于该类的全</w:t>
            </w:r>
          </w:p>
        </w:tc>
      </w:tr>
      <w:tr w:rsidR="001803D0">
        <w:trPr>
          <w:trHeight w:val="115"/>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0"/>
              </w:rPr>
            </w:pPr>
          </w:p>
        </w:tc>
        <w:tc>
          <w:tcPr>
            <w:tcW w:w="6920" w:type="dxa"/>
            <w:vMerge/>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0"/>
              </w:rPr>
            </w:pPr>
          </w:p>
        </w:tc>
      </w:tr>
    </w:tbl>
    <w:p w:rsidR="001803D0" w:rsidRDefault="001803D0">
      <w:pPr>
        <w:spacing w:line="0" w:lineRule="atLeast"/>
        <w:rPr>
          <w:rFonts w:ascii="Times New Roman" w:eastAsia="Times New Roman" w:hAnsi="Times New Roman"/>
          <w:sz w:val="10"/>
        </w:rPr>
        <w:sectPr w:rsidR="001803D0">
          <w:pgSz w:w="11900" w:h="16838"/>
          <w:pgMar w:top="538" w:right="1680" w:bottom="266" w:left="1680" w:header="0" w:footer="0" w:gutter="0"/>
          <w:cols w:space="720"/>
          <w:docGrid w:linePitch="360"/>
        </w:sectPr>
      </w:pPr>
    </w:p>
    <w:p w:rsidR="001803D0" w:rsidRDefault="001803D0">
      <w:pPr>
        <w:spacing w:line="20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803D0">
        <w:trPr>
          <w:trHeight w:val="719"/>
        </w:trPr>
        <w:tc>
          <w:tcPr>
            <w:tcW w:w="1620" w:type="dxa"/>
            <w:tcBorders>
              <w:bottom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bottom w:val="single" w:sz="8" w:space="0" w:color="auto"/>
            </w:tcBorders>
            <w:vAlign w:val="bottom"/>
          </w:tcPr>
          <w:p w:rsidR="001803D0" w:rsidRDefault="001803D0">
            <w:pPr>
              <w:spacing w:line="0" w:lineRule="atLeast"/>
              <w:rPr>
                <w:rFonts w:ascii="Times New Roman" w:eastAsia="Times New Roman" w:hAnsi="Times New Roman"/>
                <w:sz w:val="24"/>
              </w:rPr>
            </w:pPr>
          </w:p>
        </w:tc>
      </w:tr>
      <w:tr w:rsidR="001803D0">
        <w:trPr>
          <w:trHeight w:val="333"/>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proofErr w:type="gramStart"/>
            <w:r>
              <w:rPr>
                <w:rFonts w:ascii="宋体" w:hAnsi="宋体"/>
                <w:color w:val="3F3F3F"/>
              </w:rPr>
              <w:t>部对象</w:t>
            </w:r>
            <w:proofErr w:type="gramEnd"/>
            <w:r>
              <w:rPr>
                <w:rFonts w:ascii="宋体" w:hAnsi="宋体"/>
                <w:color w:val="3F3F3F"/>
              </w:rPr>
              <w:t>提供了统一的抽象描述，其内部包括属性和服务两个主要部分。</w:t>
            </w:r>
          </w:p>
        </w:tc>
      </w:tr>
      <w:tr w:rsidR="001803D0">
        <w:trPr>
          <w:trHeight w:val="18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r>
      <w:tr w:rsidR="001803D0">
        <w:trPr>
          <w:trHeight w:val="288"/>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封装</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w w:val="97"/>
              </w:rPr>
            </w:pPr>
            <w:r>
              <w:rPr>
                <w:rFonts w:ascii="宋体" w:hAnsi="宋体"/>
                <w:color w:val="3F3F3F"/>
                <w:w w:val="97"/>
              </w:rPr>
              <w:t>封装（</w:t>
            </w:r>
            <w:r>
              <w:rPr>
                <w:rFonts w:ascii="Arial" w:eastAsia="Arial" w:hAnsi="Arial"/>
                <w:color w:val="3F3F3F"/>
                <w:w w:val="97"/>
              </w:rPr>
              <w:t>Encapsulation</w:t>
            </w:r>
            <w:r>
              <w:rPr>
                <w:rFonts w:ascii="宋体" w:hAnsi="宋体"/>
                <w:color w:val="3F3F3F"/>
                <w:w w:val="97"/>
              </w:rPr>
              <w:t>）是把对象的属性和服务结合成一个独立的系统单位，</w:t>
            </w:r>
          </w:p>
        </w:tc>
      </w:tr>
      <w:tr w:rsidR="001803D0">
        <w:trPr>
          <w:trHeight w:val="27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并尽可能隐藏对象的内部细节。</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95"/>
        </w:trPr>
        <w:tc>
          <w:tcPr>
            <w:tcW w:w="1620" w:type="dxa"/>
            <w:tcBorders>
              <w:left w:val="single" w:sz="8" w:space="0" w:color="auto"/>
              <w:bottom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继承</w:t>
            </w:r>
          </w:p>
        </w:tc>
        <w:tc>
          <w:tcPr>
            <w:tcW w:w="6920" w:type="dxa"/>
            <w:tcBorders>
              <w:bottom w:val="single" w:sz="8" w:space="0" w:color="auto"/>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继承（</w:t>
            </w:r>
            <w:r>
              <w:rPr>
                <w:rFonts w:ascii="Arial" w:eastAsia="Arial" w:hAnsi="Arial"/>
                <w:color w:val="3F3F3F"/>
              </w:rPr>
              <w:t>Inheritance</w:t>
            </w:r>
            <w:r>
              <w:rPr>
                <w:rFonts w:ascii="宋体" w:hAnsi="宋体"/>
                <w:color w:val="3F3F3F"/>
              </w:rPr>
              <w:t>）是指子类可以自动</w:t>
            </w:r>
            <w:proofErr w:type="gramStart"/>
            <w:r>
              <w:rPr>
                <w:rFonts w:ascii="宋体" w:hAnsi="宋体"/>
                <w:color w:val="3F3F3F"/>
              </w:rPr>
              <w:t>拥有父类的</w:t>
            </w:r>
            <w:proofErr w:type="gramEnd"/>
            <w:r>
              <w:rPr>
                <w:rFonts w:ascii="宋体" w:hAnsi="宋体"/>
                <w:color w:val="3F3F3F"/>
              </w:rPr>
              <w:t>全部属性和服务。</w:t>
            </w:r>
          </w:p>
        </w:tc>
      </w:tr>
      <w:tr w:rsidR="001803D0">
        <w:trPr>
          <w:trHeight w:val="296"/>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消息</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w w:val="97"/>
              </w:rPr>
            </w:pPr>
            <w:r>
              <w:rPr>
                <w:rFonts w:ascii="宋体" w:hAnsi="宋体"/>
                <w:color w:val="3F3F3F"/>
                <w:w w:val="97"/>
              </w:rPr>
              <w:t>消息（</w:t>
            </w:r>
            <w:r>
              <w:rPr>
                <w:rFonts w:ascii="Arial" w:eastAsia="Arial" w:hAnsi="Arial"/>
                <w:color w:val="3F3F3F"/>
                <w:w w:val="97"/>
              </w:rPr>
              <w:t>Message</w:t>
            </w:r>
            <w:r>
              <w:rPr>
                <w:rFonts w:ascii="宋体" w:hAnsi="宋体"/>
                <w:color w:val="3F3F3F"/>
                <w:w w:val="97"/>
              </w:rPr>
              <w:t>）是对象发出的服务请求，一般包含提供服务的对象标识、</w:t>
            </w:r>
          </w:p>
        </w:tc>
      </w:tr>
      <w:tr w:rsidR="001803D0">
        <w:trPr>
          <w:trHeight w:val="27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服务标识、输入信息和应答信息等信息。</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面向对象分析</w:t>
            </w:r>
          </w:p>
        </w:tc>
        <w:tc>
          <w:tcPr>
            <w:tcW w:w="6920" w:type="dxa"/>
            <w:vMerge w:val="restart"/>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面向对象的分析（</w:t>
            </w:r>
            <w:r>
              <w:rPr>
                <w:rFonts w:ascii="Arial" w:eastAsia="Arial" w:hAnsi="Arial"/>
                <w:color w:val="3F3F3F"/>
              </w:rPr>
              <w:t>OOA</w:t>
            </w:r>
            <w:r>
              <w:rPr>
                <w:rFonts w:ascii="宋体" w:hAnsi="宋体"/>
                <w:color w:val="3F3F3F"/>
              </w:rPr>
              <w:t>）就是运用面向对象的方法进行需求分析，其主要</w:t>
            </w:r>
          </w:p>
        </w:tc>
      </w:tr>
      <w:tr w:rsidR="001803D0">
        <w:trPr>
          <w:trHeight w:val="121"/>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0"/>
              </w:rPr>
            </w:pPr>
          </w:p>
        </w:tc>
        <w:tc>
          <w:tcPr>
            <w:tcW w:w="6920" w:type="dxa"/>
            <w:vMerge/>
            <w:tcBorders>
              <w:right w:val="single" w:sz="8" w:space="0" w:color="auto"/>
            </w:tcBorders>
            <w:vAlign w:val="bottom"/>
          </w:tcPr>
          <w:p w:rsidR="001803D0" w:rsidRDefault="001803D0">
            <w:pPr>
              <w:spacing w:line="0" w:lineRule="atLeast"/>
              <w:rPr>
                <w:rFonts w:ascii="Times New Roman" w:eastAsia="Times New Roman" w:hAnsi="Times New Roman"/>
                <w:sz w:val="10"/>
              </w:rPr>
            </w:pPr>
          </w:p>
        </w:tc>
      </w:tr>
      <w:tr w:rsidR="001803D0">
        <w:trPr>
          <w:trHeight w:val="338"/>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任务是分析和理解问题域，找出描述问题域和系统责任所需的类及对象，</w:t>
            </w:r>
          </w:p>
        </w:tc>
      </w:tr>
      <w:tr w:rsidR="001803D0">
        <w:trPr>
          <w:trHeight w:val="4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 xml:space="preserve">分析它们的内部构成和外部关系，建立 </w:t>
            </w:r>
            <w:r>
              <w:rPr>
                <w:rFonts w:ascii="Arial" w:eastAsia="Arial" w:hAnsi="Arial"/>
                <w:color w:val="3F3F3F"/>
              </w:rPr>
              <w:t>OOA</w:t>
            </w:r>
            <w:r>
              <w:rPr>
                <w:rFonts w:ascii="宋体" w:hAnsi="宋体"/>
                <w:color w:val="3F3F3F"/>
              </w:rPr>
              <w:t xml:space="preserve"> 模型。</w:t>
            </w:r>
          </w:p>
        </w:tc>
      </w:tr>
      <w:tr w:rsidR="001803D0">
        <w:trPr>
          <w:trHeight w:val="144"/>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2"/>
              </w:rPr>
            </w:pPr>
          </w:p>
        </w:tc>
      </w:tr>
      <w:tr w:rsidR="001803D0">
        <w:trPr>
          <w:trHeight w:val="288"/>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面向对象设计</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面向对象的设计（</w:t>
            </w:r>
            <w:r>
              <w:rPr>
                <w:rFonts w:ascii="Arial" w:eastAsia="Arial" w:hAnsi="Arial"/>
                <w:color w:val="3F3F3F"/>
              </w:rPr>
              <w:t>OOD</w:t>
            </w:r>
            <w:r>
              <w:rPr>
                <w:rFonts w:ascii="宋体" w:hAnsi="宋体"/>
                <w:color w:val="3F3F3F"/>
              </w:rPr>
              <w:t>）就是根据已建立的分析模型，运用面向对象技术</w:t>
            </w:r>
          </w:p>
        </w:tc>
      </w:tr>
      <w:tr w:rsidR="001803D0">
        <w:trPr>
          <w:trHeight w:val="312"/>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0" w:lineRule="atLeast"/>
              <w:ind w:left="80"/>
              <w:rPr>
                <w:rFonts w:ascii="宋体" w:hAnsi="宋体"/>
                <w:color w:val="3F3F3F"/>
                <w:w w:val="96"/>
              </w:rPr>
            </w:pPr>
            <w:r>
              <w:rPr>
                <w:rFonts w:ascii="宋体" w:hAnsi="宋体"/>
                <w:color w:val="3F3F3F"/>
                <w:w w:val="96"/>
              </w:rPr>
              <w:t xml:space="preserve">进行系统软件设计。它将 </w:t>
            </w:r>
            <w:r>
              <w:rPr>
                <w:rFonts w:ascii="Arial" w:eastAsia="Arial" w:hAnsi="Arial"/>
                <w:color w:val="3F3F3F"/>
                <w:w w:val="96"/>
              </w:rPr>
              <w:t>OOA</w:t>
            </w:r>
            <w:r>
              <w:rPr>
                <w:rFonts w:ascii="宋体" w:hAnsi="宋体"/>
                <w:color w:val="3F3F3F"/>
                <w:w w:val="96"/>
              </w:rPr>
              <w:t xml:space="preserve"> 模型直接变成 </w:t>
            </w:r>
            <w:r>
              <w:rPr>
                <w:rFonts w:ascii="Arial" w:eastAsia="Arial" w:hAnsi="Arial"/>
                <w:color w:val="3F3F3F"/>
                <w:w w:val="96"/>
              </w:rPr>
              <w:t>OOD</w:t>
            </w:r>
            <w:r>
              <w:rPr>
                <w:rFonts w:ascii="宋体" w:hAnsi="宋体"/>
                <w:color w:val="3F3F3F"/>
                <w:w w:val="96"/>
              </w:rPr>
              <w:t xml:space="preserve"> 模型，并且补充与一些</w:t>
            </w:r>
          </w:p>
        </w:tc>
      </w:tr>
      <w:tr w:rsidR="001803D0">
        <w:trPr>
          <w:trHeight w:val="27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实现有关的部分，如人机界面、数据存储、任务管理等。</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88"/>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统一建模语言</w:t>
            </w:r>
          </w:p>
        </w:tc>
        <w:tc>
          <w:tcPr>
            <w:tcW w:w="6920" w:type="dxa"/>
            <w:tcBorders>
              <w:right w:val="single" w:sz="8" w:space="0" w:color="auto"/>
            </w:tcBorders>
            <w:vAlign w:val="bottom"/>
          </w:tcPr>
          <w:p w:rsidR="001803D0" w:rsidRDefault="00B550CB">
            <w:pPr>
              <w:spacing w:line="0" w:lineRule="atLeast"/>
              <w:ind w:left="80"/>
              <w:rPr>
                <w:rFonts w:ascii="宋体" w:hAnsi="宋体"/>
                <w:color w:val="3F3F3F"/>
              </w:rPr>
            </w:pPr>
            <w:r>
              <w:rPr>
                <w:rFonts w:ascii="宋体" w:hAnsi="宋体"/>
                <w:color w:val="3F3F3F"/>
              </w:rPr>
              <w:t>统一建模语言（</w:t>
            </w:r>
            <w:r>
              <w:rPr>
                <w:rFonts w:ascii="Arial" w:eastAsia="Arial" w:hAnsi="Arial"/>
                <w:color w:val="3F3F3F"/>
              </w:rPr>
              <w:t>Unified Modeling Language</w:t>
            </w:r>
            <w:r>
              <w:rPr>
                <w:rFonts w:ascii="宋体" w:hAnsi="宋体"/>
                <w:color w:val="3F3F3F"/>
              </w:rPr>
              <w:t>，</w:t>
            </w:r>
            <w:r>
              <w:rPr>
                <w:rFonts w:ascii="Arial" w:eastAsia="Arial" w:hAnsi="Arial"/>
                <w:color w:val="3F3F3F"/>
              </w:rPr>
              <w:t>UML</w:t>
            </w:r>
            <w:r>
              <w:rPr>
                <w:rFonts w:ascii="宋体" w:hAnsi="宋体"/>
                <w:color w:val="3F3F3F"/>
              </w:rPr>
              <w:t>）是一种直观化、明确</w:t>
            </w:r>
          </w:p>
        </w:tc>
      </w:tr>
      <w:tr w:rsidR="001803D0">
        <w:trPr>
          <w:trHeight w:val="319"/>
        </w:trPr>
        <w:tc>
          <w:tcPr>
            <w:tcW w:w="1620" w:type="dxa"/>
            <w:tcBorders>
              <w:left w:val="single" w:sz="8" w:space="0" w:color="auto"/>
              <w:bottom w:val="single" w:sz="8" w:space="0" w:color="auto"/>
              <w:right w:val="single" w:sz="8" w:space="0" w:color="auto"/>
            </w:tcBorders>
            <w:vAlign w:val="bottom"/>
          </w:tcPr>
          <w:p w:rsidR="001803D0" w:rsidRDefault="00B550CB">
            <w:pPr>
              <w:spacing w:line="0" w:lineRule="atLeast"/>
              <w:ind w:left="120"/>
              <w:rPr>
                <w:rFonts w:ascii="Arial" w:eastAsia="Arial" w:hAnsi="Arial"/>
                <w:color w:val="3F3F3F"/>
              </w:rPr>
            </w:pPr>
            <w:r>
              <w:rPr>
                <w:rFonts w:ascii="Arial" w:eastAsia="Arial" w:hAnsi="Arial"/>
                <w:color w:val="3F3F3F"/>
              </w:rPr>
              <w:t>UML</w:t>
            </w:r>
          </w:p>
        </w:tc>
        <w:tc>
          <w:tcPr>
            <w:tcW w:w="6920" w:type="dxa"/>
            <w:tcBorders>
              <w:bottom w:val="single" w:sz="8" w:space="0" w:color="auto"/>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化、构建和文档化软件系统产物的通用可视化建模语言。</w:t>
            </w:r>
          </w:p>
        </w:tc>
      </w:tr>
      <w:tr w:rsidR="001803D0">
        <w:trPr>
          <w:trHeight w:val="257"/>
        </w:trPr>
        <w:tc>
          <w:tcPr>
            <w:tcW w:w="1620" w:type="dxa"/>
            <w:vMerge w:val="restart"/>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用例图</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用例图定义了系统的功能需求，它完全是从系统的外部观看系统功能，并</w:t>
            </w:r>
          </w:p>
        </w:tc>
      </w:tr>
      <w:tr w:rsidR="001803D0">
        <w:trPr>
          <w:trHeight w:val="83"/>
        </w:trPr>
        <w:tc>
          <w:tcPr>
            <w:tcW w:w="162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229"/>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803D0" w:rsidRDefault="00B550CB">
            <w:pPr>
              <w:spacing w:line="229" w:lineRule="exact"/>
              <w:ind w:left="80"/>
              <w:rPr>
                <w:rFonts w:ascii="宋体" w:hAnsi="宋体"/>
                <w:color w:val="3F3F3F"/>
              </w:rPr>
            </w:pPr>
            <w:r>
              <w:rPr>
                <w:rFonts w:ascii="宋体" w:hAnsi="宋体"/>
                <w:color w:val="3F3F3F"/>
              </w:rPr>
              <w:t>不描述系统内部对功能的具体实现。</w:t>
            </w:r>
          </w:p>
        </w:tc>
      </w:tr>
      <w:tr w:rsidR="001803D0">
        <w:trPr>
          <w:trHeight w:val="52"/>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1620" w:type="dxa"/>
            <w:vMerge w:val="restart"/>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类图</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类图描述系统的静态结构，表示系统中的类以及类与类之间的关系。</w:t>
            </w:r>
          </w:p>
        </w:tc>
      </w:tr>
      <w:tr w:rsidR="001803D0">
        <w:trPr>
          <w:trHeight w:val="83"/>
        </w:trPr>
        <w:tc>
          <w:tcPr>
            <w:tcW w:w="162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803D0" w:rsidRDefault="001803D0">
            <w:pPr>
              <w:spacing w:line="0" w:lineRule="atLeast"/>
              <w:rPr>
                <w:rFonts w:ascii="Times New Roman" w:eastAsia="Times New Roman" w:hAnsi="Times New Roman"/>
                <w:sz w:val="7"/>
              </w:rPr>
            </w:pPr>
          </w:p>
        </w:tc>
      </w:tr>
      <w:tr w:rsidR="001803D0">
        <w:trPr>
          <w:trHeight w:val="181"/>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r>
      <w:tr w:rsidR="001803D0">
        <w:trPr>
          <w:trHeight w:val="334"/>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软件体系结构</w:t>
            </w: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软件体系结构包括一组软件部件、软件部件的外部的可见特性及其相互关</w:t>
            </w:r>
          </w:p>
        </w:tc>
      </w:tr>
      <w:tr w:rsidR="001803D0">
        <w:trPr>
          <w:trHeight w:val="37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系，其中软件外部的可见特性是指软件部件提供的服务、性能、特性、错</w:t>
            </w:r>
          </w:p>
        </w:tc>
      </w:tr>
      <w:tr w:rsidR="001803D0">
        <w:trPr>
          <w:trHeight w:val="376"/>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误处理、共享资源使用等。</w:t>
            </w:r>
          </w:p>
        </w:tc>
      </w:tr>
      <w:tr w:rsidR="001803D0">
        <w:trPr>
          <w:trHeight w:val="181"/>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r>
      <w:tr w:rsidR="001803D0">
        <w:trPr>
          <w:trHeight w:val="334"/>
        </w:trPr>
        <w:tc>
          <w:tcPr>
            <w:tcW w:w="1620" w:type="dxa"/>
            <w:tcBorders>
              <w:left w:val="single" w:sz="8" w:space="0" w:color="auto"/>
              <w:right w:val="single" w:sz="8" w:space="0" w:color="auto"/>
            </w:tcBorders>
            <w:vAlign w:val="bottom"/>
          </w:tcPr>
          <w:p w:rsidR="001803D0" w:rsidRDefault="00B550CB">
            <w:pPr>
              <w:spacing w:line="239" w:lineRule="exact"/>
              <w:ind w:left="120"/>
              <w:rPr>
                <w:rFonts w:ascii="宋体" w:hAnsi="宋体"/>
                <w:color w:val="3F3F3F"/>
              </w:rPr>
            </w:pPr>
            <w:r>
              <w:rPr>
                <w:rFonts w:ascii="宋体" w:hAnsi="宋体"/>
                <w:color w:val="3F3F3F"/>
              </w:rPr>
              <w:t>项目管理</w:t>
            </w:r>
          </w:p>
        </w:tc>
        <w:tc>
          <w:tcPr>
            <w:tcW w:w="6920" w:type="dxa"/>
            <w:tcBorders>
              <w:right w:val="single" w:sz="8" w:space="0" w:color="auto"/>
            </w:tcBorders>
            <w:vAlign w:val="bottom"/>
          </w:tcPr>
          <w:p w:rsidR="001803D0" w:rsidRDefault="00B550CB">
            <w:pPr>
              <w:spacing w:line="239" w:lineRule="exact"/>
              <w:ind w:left="500"/>
              <w:rPr>
                <w:rFonts w:ascii="宋体" w:hAnsi="宋体"/>
                <w:color w:val="3F3F3F"/>
              </w:rPr>
            </w:pPr>
            <w:r>
              <w:rPr>
                <w:rFonts w:ascii="宋体" w:hAnsi="宋体"/>
                <w:color w:val="3F3F3F"/>
              </w:rPr>
              <w:t>项目管理就是通过合理地组织和利用一切可以利用的资源，按照计划</w:t>
            </w:r>
          </w:p>
        </w:tc>
      </w:tr>
      <w:tr w:rsidR="001803D0">
        <w:trPr>
          <w:trHeight w:val="374"/>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w w:val="98"/>
              </w:rPr>
            </w:pPr>
            <w:r>
              <w:rPr>
                <w:rFonts w:ascii="宋体" w:hAnsi="宋体"/>
                <w:color w:val="3F3F3F"/>
                <w:w w:val="98"/>
              </w:rPr>
              <w:t>的成本和计划的进度，完成一个计划的目标，它包含团队管理、风险管理、</w:t>
            </w:r>
          </w:p>
        </w:tc>
      </w:tr>
      <w:tr w:rsidR="001803D0">
        <w:trPr>
          <w:trHeight w:val="376"/>
        </w:trPr>
        <w:tc>
          <w:tcPr>
            <w:tcW w:w="1620" w:type="dxa"/>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803D0" w:rsidRDefault="00B550CB">
            <w:pPr>
              <w:spacing w:line="239" w:lineRule="exact"/>
              <w:ind w:left="80"/>
              <w:rPr>
                <w:rFonts w:ascii="宋体" w:hAnsi="宋体"/>
                <w:color w:val="3F3F3F"/>
              </w:rPr>
            </w:pPr>
            <w:r>
              <w:rPr>
                <w:rFonts w:ascii="宋体" w:hAnsi="宋体"/>
                <w:color w:val="3F3F3F"/>
              </w:rPr>
              <w:t>采购管理、流程管理、时间管理、成本管理和质量管理等。</w:t>
            </w:r>
          </w:p>
        </w:tc>
      </w:tr>
      <w:tr w:rsidR="001803D0">
        <w:trPr>
          <w:trHeight w:val="181"/>
        </w:trPr>
        <w:tc>
          <w:tcPr>
            <w:tcW w:w="16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5"/>
              </w:rPr>
            </w:pPr>
          </w:p>
        </w:tc>
      </w:tr>
    </w:tbl>
    <w:p w:rsidR="001803D0" w:rsidRDefault="001803D0">
      <w:pPr>
        <w:spacing w:line="341" w:lineRule="exact"/>
        <w:rPr>
          <w:rFonts w:ascii="Times New Roman" w:eastAsia="Times New Roman" w:hAnsi="Times New Roman"/>
        </w:rPr>
      </w:pPr>
    </w:p>
    <w:p w:rsidR="001803D0" w:rsidRPr="000412AD" w:rsidRDefault="000412AD" w:rsidP="000412AD">
      <w:pPr>
        <w:pStyle w:val="2"/>
        <w:rPr>
          <w:rFonts w:eastAsia="Cambria"/>
        </w:rPr>
      </w:pPr>
      <w:bookmarkStart w:id="14" w:name="_Toc496451774"/>
      <w:r>
        <w:rPr>
          <w:rFonts w:hint="eastAsia"/>
        </w:rPr>
        <w:t>1.4</w:t>
      </w:r>
      <w:r>
        <w:t xml:space="preserve"> </w:t>
      </w:r>
      <w:r w:rsidR="00B550CB">
        <w:t>参考资料</w:t>
      </w:r>
      <w:bookmarkEnd w:id="14"/>
    </w:p>
    <w:p w:rsidR="001803D0" w:rsidRDefault="00B550CB">
      <w:pPr>
        <w:numPr>
          <w:ilvl w:val="1"/>
          <w:numId w:val="4"/>
        </w:numPr>
        <w:tabs>
          <w:tab w:val="left" w:pos="960"/>
        </w:tabs>
        <w:spacing w:line="0" w:lineRule="atLeast"/>
        <w:ind w:left="960" w:hanging="420"/>
        <w:rPr>
          <w:rFonts w:ascii="Wingdings" w:eastAsia="Wingdings" w:hAnsi="Wingdings"/>
          <w:b/>
          <w:sz w:val="24"/>
        </w:rPr>
      </w:pPr>
      <w:r>
        <w:rPr>
          <w:rFonts w:ascii="宋体" w:hAnsi="宋体"/>
        </w:rPr>
        <w:t>《软件项目管理》第5版</w:t>
      </w:r>
      <w:r>
        <w:rPr>
          <w:rFonts w:ascii="宋体" w:hAnsi="宋体" w:hint="eastAsia"/>
        </w:rPr>
        <w:t xml:space="preserve"> </w:t>
      </w:r>
      <w:r>
        <w:rPr>
          <w:rFonts w:ascii="宋体" w:hAnsi="宋体"/>
        </w:rPr>
        <w:t>机械工业出版社</w:t>
      </w:r>
    </w:p>
    <w:p w:rsidR="001803D0" w:rsidRDefault="001803D0">
      <w:pPr>
        <w:spacing w:line="132" w:lineRule="exact"/>
        <w:rPr>
          <w:rFonts w:ascii="Wingdings" w:eastAsia="Wingdings" w:hAnsi="Wingdings"/>
          <w:b/>
          <w:sz w:val="24"/>
        </w:rPr>
      </w:pPr>
    </w:p>
    <w:p w:rsidR="001803D0" w:rsidRDefault="00B550CB">
      <w:pPr>
        <w:numPr>
          <w:ilvl w:val="1"/>
          <w:numId w:val="4"/>
        </w:numPr>
        <w:tabs>
          <w:tab w:val="left" w:pos="960"/>
        </w:tabs>
        <w:spacing w:line="0" w:lineRule="atLeast"/>
        <w:ind w:left="960" w:hanging="420"/>
        <w:rPr>
          <w:rFonts w:ascii="Wingdings" w:eastAsia="Wingdings" w:hAnsi="Wingdings"/>
          <w:b/>
        </w:rPr>
      </w:pPr>
      <w:r>
        <w:rPr>
          <w:rFonts w:ascii="Times New Roman" w:eastAsia="Times New Roman" w:hAnsi="Times New Roman"/>
        </w:rPr>
        <w:t xml:space="preserve">GBT 11457-2006 </w:t>
      </w:r>
      <w:r>
        <w:rPr>
          <w:rFonts w:ascii="宋体" w:hAnsi="宋体"/>
        </w:rPr>
        <w:t>软件工程术语</w:t>
      </w:r>
    </w:p>
    <w:p w:rsidR="001803D0" w:rsidRDefault="001803D0">
      <w:pPr>
        <w:spacing w:line="270" w:lineRule="exact"/>
        <w:rPr>
          <w:rFonts w:ascii="Wingdings" w:eastAsia="Wingdings" w:hAnsi="Wingdings"/>
          <w:b/>
        </w:rPr>
      </w:pPr>
    </w:p>
    <w:p w:rsidR="001803D0" w:rsidRDefault="00B550CB">
      <w:pPr>
        <w:numPr>
          <w:ilvl w:val="1"/>
          <w:numId w:val="4"/>
        </w:numPr>
        <w:tabs>
          <w:tab w:val="left" w:pos="960"/>
        </w:tabs>
        <w:spacing w:line="0" w:lineRule="atLeast"/>
        <w:ind w:left="960" w:hanging="420"/>
        <w:rPr>
          <w:rFonts w:ascii="Wingdings" w:eastAsia="Wingdings" w:hAnsi="Wingdings"/>
          <w:b/>
        </w:rPr>
      </w:pPr>
      <w:r>
        <w:rPr>
          <w:rFonts w:ascii="Times New Roman" w:eastAsia="Times New Roman" w:hAnsi="Times New Roman"/>
        </w:rPr>
        <w:t xml:space="preserve">ISO </w:t>
      </w:r>
      <w:r>
        <w:rPr>
          <w:rFonts w:ascii="宋体" w:hAnsi="宋体"/>
        </w:rPr>
        <w:t>软件工程开发模板项目开发计划</w:t>
      </w:r>
    </w:p>
    <w:p w:rsidR="001803D0" w:rsidRDefault="001803D0">
      <w:pPr>
        <w:spacing w:line="400" w:lineRule="exact"/>
        <w:rPr>
          <w:rFonts w:ascii="Times New Roman" w:hAnsi="Times New Roman"/>
        </w:rPr>
      </w:pPr>
    </w:p>
    <w:p w:rsidR="001803D0" w:rsidRDefault="001803D0">
      <w:pPr>
        <w:spacing w:line="0" w:lineRule="atLeast"/>
        <w:ind w:left="540"/>
        <w:rPr>
          <w:rFonts w:ascii="宋体" w:hAnsi="宋体"/>
        </w:rPr>
        <w:sectPr w:rsidR="001803D0">
          <w:pgSz w:w="11900" w:h="16838"/>
          <w:pgMar w:top="538" w:right="1680" w:bottom="266" w:left="1680" w:header="0" w:footer="0" w:gutter="0"/>
          <w:cols w:space="720"/>
          <w:docGrid w:linePitch="360"/>
        </w:sectPr>
      </w:pPr>
    </w:p>
    <w:p w:rsidR="001803D0" w:rsidRPr="000412AD" w:rsidRDefault="00047D96" w:rsidP="000412AD">
      <w:pPr>
        <w:pStyle w:val="1"/>
      </w:pPr>
      <w:bookmarkStart w:id="15" w:name="_Toc496451775"/>
      <w:r>
        <w:rPr>
          <w:rFonts w:hint="eastAsia"/>
        </w:rPr>
        <w:lastRenderedPageBreak/>
        <w:t>二、</w:t>
      </w:r>
      <w:r w:rsidR="00B550CB">
        <w:t>项目概述</w:t>
      </w:r>
      <w:bookmarkEnd w:id="15"/>
    </w:p>
    <w:p w:rsidR="001803D0" w:rsidRPr="000412AD" w:rsidRDefault="000412AD" w:rsidP="000412AD">
      <w:pPr>
        <w:pStyle w:val="2"/>
        <w:rPr>
          <w:rFonts w:eastAsia="Cambria"/>
        </w:rPr>
      </w:pPr>
      <w:bookmarkStart w:id="16" w:name="_Toc496451776"/>
      <w:r>
        <w:rPr>
          <w:rFonts w:hint="eastAsia"/>
        </w:rPr>
        <w:t>2.1</w:t>
      </w:r>
      <w:r w:rsidR="00B550CB">
        <w:t>工作内容</w:t>
      </w:r>
      <w:bookmarkEnd w:id="16"/>
    </w:p>
    <w:p w:rsidR="001803D0" w:rsidRPr="000412AD" w:rsidRDefault="00B550CB">
      <w:pPr>
        <w:spacing w:line="200" w:lineRule="exact"/>
        <w:rPr>
          <w:rFonts w:ascii="Times New Roman" w:eastAsiaTheme="minorEastAsia" w:hAnsi="Times New Roman"/>
        </w:rPr>
      </w:pPr>
      <w:r>
        <w:rPr>
          <w:rFonts w:ascii="宋体" w:hAnsi="宋体"/>
        </w:rPr>
        <w:t>需求获取与设计，网站架构设计，开发编码，测试移交，文档书写，使用及维护培训</w:t>
      </w:r>
    </w:p>
    <w:p w:rsidR="001803D0" w:rsidRDefault="00B550CB" w:rsidP="000412AD">
      <w:pPr>
        <w:pStyle w:val="2"/>
      </w:pPr>
      <w:bookmarkStart w:id="17" w:name="_Toc464991733"/>
      <w:bookmarkStart w:id="18" w:name="_Toc496451777"/>
      <w:r>
        <w:rPr>
          <w:rFonts w:hint="eastAsia"/>
          <w:sz w:val="28"/>
          <w:szCs w:val="28"/>
        </w:rPr>
        <w:t>2.2</w:t>
      </w:r>
      <w:bookmarkEnd w:id="17"/>
      <w:r>
        <w:t>主要参加人员</w:t>
      </w:r>
      <w:bookmarkEnd w:id="18"/>
    </w:p>
    <w:p w:rsidR="000412AD" w:rsidRPr="000412AD" w:rsidRDefault="000412AD" w:rsidP="000412AD">
      <w:pPr>
        <w:pStyle w:val="3"/>
      </w:pPr>
      <w:bookmarkStart w:id="19" w:name="_Toc496451778"/>
      <w:r>
        <w:rPr>
          <w:rFonts w:hint="eastAsia"/>
        </w:rPr>
        <w:t>2.2.1</w:t>
      </w:r>
      <w:r>
        <w:rPr>
          <w:rFonts w:hint="eastAsia"/>
        </w:rPr>
        <w:t>项目用户方</w:t>
      </w:r>
      <w:bookmarkEnd w:id="19"/>
    </w:p>
    <w:tbl>
      <w:tblPr>
        <w:tblpPr w:leftFromText="180" w:rightFromText="180" w:vertAnchor="text" w:horzAnchor="page" w:tblpX="2368" w:tblpY="61"/>
        <w:tblOverlap w:val="neve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1797"/>
        <w:gridCol w:w="1509"/>
        <w:gridCol w:w="2537"/>
      </w:tblGrid>
      <w:tr w:rsidR="001803D0">
        <w:trPr>
          <w:trHeight w:val="275"/>
        </w:trPr>
        <w:tc>
          <w:tcPr>
            <w:tcW w:w="1797" w:type="dxa"/>
            <w:shd w:val="clear" w:color="auto" w:fill="EEECE1"/>
          </w:tcPr>
          <w:p w:rsidR="001803D0" w:rsidRDefault="00B550CB">
            <w:pPr>
              <w:jc w:val="left"/>
              <w:rPr>
                <w:rFonts w:ascii="宋体" w:hAnsi="Times New Roman"/>
              </w:rPr>
            </w:pPr>
            <w:r>
              <w:rPr>
                <w:rFonts w:ascii="宋体" w:hAnsi="Times New Roman" w:hint="eastAsia"/>
              </w:rPr>
              <w:t>责任人</w:t>
            </w:r>
          </w:p>
        </w:tc>
        <w:tc>
          <w:tcPr>
            <w:tcW w:w="1797" w:type="dxa"/>
            <w:shd w:val="clear" w:color="auto" w:fill="EEECE1"/>
          </w:tcPr>
          <w:p w:rsidR="001803D0" w:rsidRDefault="00B550CB">
            <w:pPr>
              <w:jc w:val="left"/>
              <w:rPr>
                <w:rFonts w:ascii="宋体" w:hAnsi="Times New Roman"/>
              </w:rPr>
            </w:pPr>
            <w:r>
              <w:rPr>
                <w:rFonts w:ascii="宋体" w:hAnsi="Times New Roman" w:hint="eastAsia"/>
              </w:rPr>
              <w:t>角色</w:t>
            </w:r>
          </w:p>
        </w:tc>
        <w:tc>
          <w:tcPr>
            <w:tcW w:w="1509" w:type="dxa"/>
            <w:shd w:val="clear" w:color="auto" w:fill="EEECE1"/>
          </w:tcPr>
          <w:p w:rsidR="001803D0" w:rsidRDefault="00B550CB">
            <w:pPr>
              <w:jc w:val="left"/>
              <w:rPr>
                <w:rFonts w:ascii="宋体" w:hAnsi="Times New Roman"/>
              </w:rPr>
            </w:pPr>
            <w:r>
              <w:rPr>
                <w:rFonts w:ascii="宋体" w:hAnsi="Times New Roman" w:hint="eastAsia"/>
              </w:rPr>
              <w:t>电话</w:t>
            </w:r>
          </w:p>
        </w:tc>
        <w:tc>
          <w:tcPr>
            <w:tcW w:w="2537" w:type="dxa"/>
            <w:shd w:val="clear" w:color="auto" w:fill="EEECE1"/>
          </w:tcPr>
          <w:p w:rsidR="001803D0" w:rsidRDefault="00B550CB">
            <w:pPr>
              <w:jc w:val="left"/>
              <w:rPr>
                <w:rFonts w:ascii="宋体" w:hAnsi="Times New Roman"/>
              </w:rPr>
            </w:pPr>
            <w:r>
              <w:rPr>
                <w:rFonts w:ascii="宋体" w:hAnsi="Times New Roman" w:hint="eastAsia"/>
              </w:rPr>
              <w:t>邮箱</w:t>
            </w:r>
          </w:p>
        </w:tc>
      </w:tr>
      <w:tr w:rsidR="001803D0">
        <w:trPr>
          <w:trHeight w:val="539"/>
        </w:trPr>
        <w:tc>
          <w:tcPr>
            <w:tcW w:w="1797" w:type="dxa"/>
          </w:tcPr>
          <w:p w:rsidR="001803D0" w:rsidRDefault="00B550CB">
            <w:pPr>
              <w:jc w:val="left"/>
              <w:rPr>
                <w:rFonts w:ascii="宋体" w:hAnsi="Times New Roman"/>
              </w:rPr>
            </w:pPr>
            <w:r>
              <w:rPr>
                <w:rFonts w:ascii="宋体" w:hAnsi="Times New Roman" w:hint="eastAsia"/>
              </w:rPr>
              <w:t>杨</w:t>
            </w:r>
            <w:proofErr w:type="gramStart"/>
            <w:r>
              <w:rPr>
                <w:rFonts w:ascii="宋体" w:hAnsi="Times New Roman" w:hint="eastAsia"/>
              </w:rPr>
              <w:t>枨</w:t>
            </w:r>
            <w:proofErr w:type="gramEnd"/>
          </w:p>
        </w:tc>
        <w:tc>
          <w:tcPr>
            <w:tcW w:w="1797" w:type="dxa"/>
          </w:tcPr>
          <w:p w:rsidR="001803D0" w:rsidRDefault="00B550CB">
            <w:pPr>
              <w:jc w:val="left"/>
              <w:rPr>
                <w:rFonts w:ascii="宋体" w:hAnsi="Times New Roman"/>
              </w:rPr>
            </w:pPr>
            <w:r>
              <w:rPr>
                <w:rFonts w:ascii="宋体" w:hAnsi="Times New Roman" w:hint="eastAsia"/>
              </w:rPr>
              <w:t>项目发布人、教师代表</w:t>
            </w:r>
          </w:p>
        </w:tc>
        <w:tc>
          <w:tcPr>
            <w:tcW w:w="1509" w:type="dxa"/>
          </w:tcPr>
          <w:p w:rsidR="001803D0" w:rsidRDefault="001803D0">
            <w:pPr>
              <w:jc w:val="left"/>
              <w:rPr>
                <w:rFonts w:ascii="宋体" w:hAnsi="Times New Roman"/>
              </w:rPr>
            </w:pPr>
          </w:p>
        </w:tc>
        <w:tc>
          <w:tcPr>
            <w:tcW w:w="2537" w:type="dxa"/>
          </w:tcPr>
          <w:p w:rsidR="001803D0" w:rsidRDefault="00B550CB">
            <w:pPr>
              <w:jc w:val="left"/>
              <w:rPr>
                <w:rFonts w:ascii="宋体" w:hAnsi="Times New Roman"/>
              </w:rPr>
            </w:pPr>
            <w:r>
              <w:rPr>
                <w:rFonts w:ascii="宋体" w:hAnsi="Times New Roman" w:hint="eastAsia"/>
              </w:rPr>
              <w:t>yangc</w:t>
            </w:r>
            <w:r>
              <w:rPr>
                <w:rFonts w:ascii="宋体" w:hAnsi="Times New Roman"/>
              </w:rPr>
              <w:t>@zucc.edu.cn</w:t>
            </w:r>
          </w:p>
        </w:tc>
      </w:tr>
      <w:tr w:rsidR="001803D0">
        <w:trPr>
          <w:trHeight w:val="539"/>
        </w:trPr>
        <w:tc>
          <w:tcPr>
            <w:tcW w:w="1797" w:type="dxa"/>
          </w:tcPr>
          <w:p w:rsidR="001803D0" w:rsidRDefault="00B550CB">
            <w:pPr>
              <w:jc w:val="left"/>
              <w:rPr>
                <w:rFonts w:ascii="宋体" w:hAnsi="Times New Roman"/>
              </w:rPr>
            </w:pPr>
            <w:r>
              <w:rPr>
                <w:rFonts w:ascii="宋体" w:hAnsi="Times New Roman" w:hint="eastAsia"/>
              </w:rPr>
              <w:t>侯宏仑</w:t>
            </w:r>
          </w:p>
        </w:tc>
        <w:tc>
          <w:tcPr>
            <w:tcW w:w="1797" w:type="dxa"/>
          </w:tcPr>
          <w:p w:rsidR="001803D0" w:rsidRDefault="00B550CB">
            <w:pPr>
              <w:jc w:val="left"/>
              <w:rPr>
                <w:rFonts w:ascii="宋体" w:hAnsi="Times New Roman"/>
              </w:rPr>
            </w:pPr>
            <w:r>
              <w:rPr>
                <w:rFonts w:ascii="宋体" w:hAnsi="Times New Roman" w:hint="eastAsia"/>
              </w:rPr>
              <w:t>项目发布人、教师代表</w:t>
            </w:r>
          </w:p>
        </w:tc>
        <w:tc>
          <w:tcPr>
            <w:tcW w:w="1509" w:type="dxa"/>
          </w:tcPr>
          <w:p w:rsidR="001803D0" w:rsidRDefault="001803D0">
            <w:pPr>
              <w:jc w:val="left"/>
              <w:rPr>
                <w:rFonts w:ascii="宋体" w:hAnsi="Times New Roman"/>
              </w:rPr>
            </w:pPr>
          </w:p>
        </w:tc>
        <w:tc>
          <w:tcPr>
            <w:tcW w:w="2537" w:type="dxa"/>
          </w:tcPr>
          <w:p w:rsidR="001803D0" w:rsidRDefault="00B550CB">
            <w:pPr>
              <w:jc w:val="left"/>
              <w:rPr>
                <w:rFonts w:ascii="宋体" w:hAnsi="Times New Roman"/>
              </w:rPr>
            </w:pPr>
            <w:r>
              <w:rPr>
                <w:rFonts w:ascii="宋体" w:hAnsi="Times New Roman" w:hint="eastAsia"/>
              </w:rPr>
              <w:t>u</w:t>
            </w:r>
            <w:r>
              <w:rPr>
                <w:rFonts w:ascii="宋体" w:hAnsi="Times New Roman"/>
              </w:rPr>
              <w:t>bilabs@zucc.edu.cn</w:t>
            </w:r>
          </w:p>
        </w:tc>
      </w:tr>
      <w:tr w:rsidR="001803D0">
        <w:trPr>
          <w:trHeight w:val="275"/>
        </w:trPr>
        <w:tc>
          <w:tcPr>
            <w:tcW w:w="1797" w:type="dxa"/>
          </w:tcPr>
          <w:p w:rsidR="001803D0" w:rsidRDefault="000412AD">
            <w:pPr>
              <w:jc w:val="left"/>
              <w:rPr>
                <w:rFonts w:ascii="宋体" w:hAnsi="Times New Roman"/>
              </w:rPr>
            </w:pPr>
            <w:r>
              <w:rPr>
                <w:rFonts w:ascii="宋体" w:hAnsi="Times New Roman" w:hint="eastAsia"/>
              </w:rPr>
              <w:t>周伟</w:t>
            </w:r>
          </w:p>
        </w:tc>
        <w:tc>
          <w:tcPr>
            <w:tcW w:w="1797" w:type="dxa"/>
          </w:tcPr>
          <w:p w:rsidR="001803D0" w:rsidRDefault="00B550CB">
            <w:pPr>
              <w:jc w:val="left"/>
              <w:rPr>
                <w:rFonts w:ascii="宋体" w:hAnsi="Times New Roman"/>
              </w:rPr>
            </w:pPr>
            <w:r>
              <w:rPr>
                <w:rFonts w:ascii="宋体" w:hAnsi="Times New Roman" w:hint="eastAsia"/>
              </w:rPr>
              <w:t>学生代表</w:t>
            </w:r>
          </w:p>
        </w:tc>
        <w:tc>
          <w:tcPr>
            <w:tcW w:w="1509" w:type="dxa"/>
          </w:tcPr>
          <w:p w:rsidR="001803D0" w:rsidRDefault="000412AD">
            <w:pPr>
              <w:jc w:val="left"/>
              <w:rPr>
                <w:rFonts w:ascii="宋体" w:hAnsi="Times New Roman"/>
              </w:rPr>
            </w:pPr>
            <w:r>
              <w:rPr>
                <w:rFonts w:ascii="宋体" w:hAnsi="Times New Roman" w:hint="eastAsia"/>
              </w:rPr>
              <w:t>18072823256</w:t>
            </w:r>
          </w:p>
        </w:tc>
        <w:tc>
          <w:tcPr>
            <w:tcW w:w="2537" w:type="dxa"/>
          </w:tcPr>
          <w:p w:rsidR="001803D0" w:rsidRDefault="000412AD">
            <w:pPr>
              <w:jc w:val="left"/>
              <w:rPr>
                <w:rFonts w:ascii="宋体" w:hAnsi="Times New Roman"/>
              </w:rPr>
            </w:pPr>
            <w:r>
              <w:rPr>
                <w:rFonts w:ascii="宋体" w:hAnsi="Times New Roman" w:hint="eastAsia"/>
              </w:rPr>
              <w:t>31501353@zucc</w:t>
            </w:r>
            <w:r>
              <w:rPr>
                <w:rFonts w:ascii="宋体" w:hAnsi="Times New Roman"/>
              </w:rPr>
              <w:t>.edu.cn</w:t>
            </w:r>
          </w:p>
        </w:tc>
      </w:tr>
      <w:tr w:rsidR="001803D0">
        <w:trPr>
          <w:trHeight w:val="284"/>
        </w:trPr>
        <w:tc>
          <w:tcPr>
            <w:tcW w:w="1797" w:type="dxa"/>
          </w:tcPr>
          <w:p w:rsidR="001803D0" w:rsidRDefault="000412AD">
            <w:pPr>
              <w:jc w:val="left"/>
              <w:rPr>
                <w:rFonts w:ascii="宋体" w:hAnsi="Times New Roman"/>
              </w:rPr>
            </w:pPr>
            <w:r>
              <w:rPr>
                <w:rFonts w:ascii="宋体" w:hAnsi="Times New Roman" w:hint="eastAsia"/>
              </w:rPr>
              <w:t>金</w:t>
            </w:r>
            <w:proofErr w:type="gramStart"/>
            <w:r>
              <w:rPr>
                <w:rFonts w:ascii="宋体" w:hAnsi="Times New Roman" w:hint="eastAsia"/>
              </w:rPr>
              <w:t>浩</w:t>
            </w:r>
            <w:proofErr w:type="gramEnd"/>
            <w:r>
              <w:rPr>
                <w:rFonts w:ascii="宋体" w:hAnsi="Times New Roman" w:hint="eastAsia"/>
              </w:rPr>
              <w:t>楠</w:t>
            </w:r>
          </w:p>
        </w:tc>
        <w:tc>
          <w:tcPr>
            <w:tcW w:w="1797" w:type="dxa"/>
          </w:tcPr>
          <w:p w:rsidR="001803D0" w:rsidRDefault="00B550CB">
            <w:pPr>
              <w:jc w:val="left"/>
              <w:rPr>
                <w:rFonts w:ascii="宋体" w:hAnsi="Times New Roman"/>
              </w:rPr>
            </w:pPr>
            <w:r>
              <w:rPr>
                <w:rFonts w:ascii="宋体" w:hAnsi="Times New Roman" w:hint="eastAsia"/>
              </w:rPr>
              <w:t>游客代表</w:t>
            </w:r>
          </w:p>
        </w:tc>
        <w:tc>
          <w:tcPr>
            <w:tcW w:w="1509" w:type="dxa"/>
          </w:tcPr>
          <w:p w:rsidR="001803D0" w:rsidRDefault="000412AD">
            <w:pPr>
              <w:jc w:val="left"/>
              <w:rPr>
                <w:rFonts w:ascii="宋体" w:hAnsi="Times New Roman"/>
              </w:rPr>
            </w:pPr>
            <w:r>
              <w:rPr>
                <w:rFonts w:ascii="宋体" w:hAnsi="Times New Roman" w:hint="eastAsia"/>
              </w:rPr>
              <w:t>15858267897</w:t>
            </w:r>
          </w:p>
        </w:tc>
        <w:tc>
          <w:tcPr>
            <w:tcW w:w="2537" w:type="dxa"/>
          </w:tcPr>
          <w:p w:rsidR="001803D0" w:rsidRDefault="000412AD">
            <w:pPr>
              <w:jc w:val="left"/>
              <w:rPr>
                <w:rFonts w:ascii="宋体" w:hAnsi="Times New Roman"/>
              </w:rPr>
            </w:pPr>
            <w:r>
              <w:rPr>
                <w:rFonts w:ascii="宋体" w:hAnsi="Times New Roman" w:hint="eastAsia"/>
              </w:rPr>
              <w:t>31501336@zucc.edu.cn</w:t>
            </w:r>
          </w:p>
        </w:tc>
      </w:tr>
    </w:tbl>
    <w:p w:rsidR="001803D0" w:rsidRPr="000412AD" w:rsidRDefault="001803D0">
      <w:pPr>
        <w:spacing w:line="200" w:lineRule="exact"/>
        <w:rPr>
          <w:rFonts w:ascii="Times New Roman" w:eastAsiaTheme="minorEastAsia" w:hAnsi="Times New Roman"/>
        </w:rPr>
      </w:pPr>
    </w:p>
    <w:p w:rsidR="001803D0" w:rsidRDefault="001803D0">
      <w:pPr>
        <w:spacing w:line="399" w:lineRule="exact"/>
        <w:rPr>
          <w:rFonts w:ascii="Times New Roman" w:eastAsia="Times New Roman" w:hAnsi="Times New Roman"/>
        </w:rPr>
      </w:pPr>
    </w:p>
    <w:p w:rsidR="001803D0" w:rsidRDefault="001803D0">
      <w:pPr>
        <w:rPr>
          <w:rFonts w:ascii="宋体" w:hAnsi="宋体"/>
          <w:b/>
          <w:sz w:val="32"/>
        </w:rPr>
      </w:pPr>
    </w:p>
    <w:p w:rsidR="001803D0" w:rsidRDefault="001803D0"/>
    <w:p w:rsidR="001803D0" w:rsidRDefault="00B550CB" w:rsidP="000412AD">
      <w:pPr>
        <w:pStyle w:val="3"/>
      </w:pPr>
      <w:bookmarkStart w:id="20" w:name="_Toc464991734"/>
      <w:bookmarkStart w:id="21" w:name="_Toc496451779"/>
      <w:r>
        <w:rPr>
          <w:rFonts w:hint="eastAsia"/>
        </w:rPr>
        <w:t>2.2.2</w:t>
      </w:r>
      <w:r>
        <w:rPr>
          <w:rFonts w:hint="eastAsia"/>
        </w:rPr>
        <w:t>项目开发方</w:t>
      </w:r>
      <w:bookmarkEnd w:id="20"/>
      <w:bookmarkEnd w:id="21"/>
    </w:p>
    <w:tbl>
      <w:tblPr>
        <w:tblpPr w:leftFromText="180" w:rightFromText="180" w:vertAnchor="text" w:horzAnchor="page" w:tblpX="1768" w:tblpY="140"/>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50"/>
        <w:gridCol w:w="1785"/>
        <w:gridCol w:w="3000"/>
      </w:tblGrid>
      <w:tr w:rsidR="001803D0">
        <w:tc>
          <w:tcPr>
            <w:tcW w:w="2130" w:type="dxa"/>
            <w:shd w:val="clear" w:color="auto" w:fill="EEECE1"/>
          </w:tcPr>
          <w:p w:rsidR="001803D0" w:rsidRDefault="00B550CB">
            <w:r>
              <w:rPr>
                <w:rFonts w:hint="eastAsia"/>
              </w:rPr>
              <w:t>姓名</w:t>
            </w:r>
          </w:p>
        </w:tc>
        <w:tc>
          <w:tcPr>
            <w:tcW w:w="2050" w:type="dxa"/>
            <w:shd w:val="clear" w:color="auto" w:fill="EEECE1"/>
          </w:tcPr>
          <w:p w:rsidR="001803D0" w:rsidRDefault="00B550CB">
            <w:r>
              <w:rPr>
                <w:rFonts w:hint="eastAsia"/>
              </w:rPr>
              <w:t>职位</w:t>
            </w:r>
          </w:p>
        </w:tc>
        <w:tc>
          <w:tcPr>
            <w:tcW w:w="1785" w:type="dxa"/>
            <w:shd w:val="clear" w:color="auto" w:fill="EEECE1"/>
          </w:tcPr>
          <w:p w:rsidR="001803D0" w:rsidRDefault="00B550CB">
            <w:r>
              <w:rPr>
                <w:rFonts w:hint="eastAsia"/>
              </w:rPr>
              <w:t>电话</w:t>
            </w:r>
          </w:p>
        </w:tc>
        <w:tc>
          <w:tcPr>
            <w:tcW w:w="3000" w:type="dxa"/>
            <w:shd w:val="clear" w:color="auto" w:fill="EEECE1"/>
          </w:tcPr>
          <w:p w:rsidR="001803D0" w:rsidRDefault="00B550CB">
            <w:r>
              <w:rPr>
                <w:rFonts w:hint="eastAsia"/>
              </w:rPr>
              <w:t>邮箱</w:t>
            </w:r>
          </w:p>
        </w:tc>
      </w:tr>
      <w:tr w:rsidR="001803D0">
        <w:tc>
          <w:tcPr>
            <w:tcW w:w="2130" w:type="dxa"/>
          </w:tcPr>
          <w:p w:rsidR="001803D0" w:rsidRDefault="00B550CB">
            <w:r>
              <w:rPr>
                <w:rFonts w:hint="eastAsia"/>
              </w:rPr>
              <w:t>杨</w:t>
            </w:r>
            <w:r>
              <w:t>珂</w:t>
            </w:r>
          </w:p>
        </w:tc>
        <w:tc>
          <w:tcPr>
            <w:tcW w:w="2050" w:type="dxa"/>
          </w:tcPr>
          <w:p w:rsidR="001803D0" w:rsidRDefault="00B550CB">
            <w:r>
              <w:rPr>
                <w:rFonts w:hint="eastAsia"/>
              </w:rPr>
              <w:t>项目经理</w:t>
            </w:r>
          </w:p>
        </w:tc>
        <w:tc>
          <w:tcPr>
            <w:tcW w:w="1785" w:type="dxa"/>
          </w:tcPr>
          <w:p w:rsidR="001803D0" w:rsidRDefault="00B550CB">
            <w:r>
              <w:t>15858260029</w:t>
            </w:r>
          </w:p>
        </w:tc>
        <w:tc>
          <w:tcPr>
            <w:tcW w:w="3000" w:type="dxa"/>
          </w:tcPr>
          <w:p w:rsidR="001803D0" w:rsidRDefault="00B550CB">
            <w:r>
              <w:t>31501349@stu.zucc.edu.cn</w:t>
            </w:r>
          </w:p>
        </w:tc>
      </w:tr>
      <w:tr w:rsidR="001803D0">
        <w:tc>
          <w:tcPr>
            <w:tcW w:w="2130" w:type="dxa"/>
          </w:tcPr>
          <w:p w:rsidR="001803D0" w:rsidRDefault="00B550CB">
            <w:r>
              <w:rPr>
                <w:rFonts w:hint="eastAsia"/>
              </w:rPr>
              <w:t>赵宇斌</w:t>
            </w:r>
          </w:p>
        </w:tc>
        <w:tc>
          <w:tcPr>
            <w:tcW w:w="2050" w:type="dxa"/>
          </w:tcPr>
          <w:p w:rsidR="001803D0" w:rsidRDefault="00B550CB">
            <w:r>
              <w:rPr>
                <w:rFonts w:hint="eastAsia"/>
              </w:rPr>
              <w:t>项目成员</w:t>
            </w:r>
          </w:p>
        </w:tc>
        <w:tc>
          <w:tcPr>
            <w:tcW w:w="1785" w:type="dxa"/>
          </w:tcPr>
          <w:p w:rsidR="001803D0" w:rsidRDefault="00B550CB">
            <w:r>
              <w:t>15700103062</w:t>
            </w:r>
          </w:p>
        </w:tc>
        <w:tc>
          <w:tcPr>
            <w:tcW w:w="3000" w:type="dxa"/>
          </w:tcPr>
          <w:p w:rsidR="001803D0" w:rsidRDefault="00B550CB">
            <w:r>
              <w:t>31501351</w:t>
            </w:r>
            <w:r>
              <w:rPr>
                <w:rFonts w:ascii="宋体" w:hAnsi="Times New Roman" w:hint="eastAsia"/>
              </w:rPr>
              <w:t>@stu</w:t>
            </w:r>
            <w:r>
              <w:rPr>
                <w:rFonts w:ascii="宋体" w:hAnsi="Times New Roman"/>
              </w:rPr>
              <w:t>.zucc.edu.cn</w:t>
            </w:r>
          </w:p>
        </w:tc>
      </w:tr>
      <w:tr w:rsidR="001803D0">
        <w:tc>
          <w:tcPr>
            <w:tcW w:w="2130" w:type="dxa"/>
          </w:tcPr>
          <w:p w:rsidR="001803D0" w:rsidRDefault="00B550CB">
            <w:r>
              <w:rPr>
                <w:rFonts w:hint="eastAsia"/>
              </w:rPr>
              <w:t>郑宏鉴</w:t>
            </w:r>
          </w:p>
        </w:tc>
        <w:tc>
          <w:tcPr>
            <w:tcW w:w="2050" w:type="dxa"/>
          </w:tcPr>
          <w:p w:rsidR="001803D0" w:rsidRDefault="00B550CB">
            <w:r>
              <w:rPr>
                <w:rFonts w:hint="eastAsia"/>
              </w:rPr>
              <w:t>项目成员</w:t>
            </w:r>
          </w:p>
        </w:tc>
        <w:tc>
          <w:tcPr>
            <w:tcW w:w="1785" w:type="dxa"/>
          </w:tcPr>
          <w:p w:rsidR="001803D0" w:rsidRDefault="00B550CB">
            <w:r>
              <w:t>17774009613</w:t>
            </w:r>
          </w:p>
        </w:tc>
        <w:tc>
          <w:tcPr>
            <w:tcW w:w="3000" w:type="dxa"/>
          </w:tcPr>
          <w:p w:rsidR="001803D0" w:rsidRDefault="00B550CB">
            <w:r>
              <w:t>31501352</w:t>
            </w:r>
            <w:r>
              <w:rPr>
                <w:rFonts w:ascii="宋体" w:hAnsi="Times New Roman" w:hint="eastAsia"/>
              </w:rPr>
              <w:t>@stu</w:t>
            </w:r>
            <w:r>
              <w:rPr>
                <w:rFonts w:ascii="宋体" w:hAnsi="Times New Roman"/>
              </w:rPr>
              <w:t>.zucc.edu.cn</w:t>
            </w:r>
          </w:p>
        </w:tc>
      </w:tr>
      <w:tr w:rsidR="001803D0">
        <w:tc>
          <w:tcPr>
            <w:tcW w:w="2130" w:type="dxa"/>
          </w:tcPr>
          <w:p w:rsidR="001803D0" w:rsidRDefault="00B550CB">
            <w:r>
              <w:rPr>
                <w:rFonts w:hint="eastAsia"/>
              </w:rPr>
              <w:t>丁苏阳</w:t>
            </w:r>
          </w:p>
        </w:tc>
        <w:tc>
          <w:tcPr>
            <w:tcW w:w="2050" w:type="dxa"/>
          </w:tcPr>
          <w:p w:rsidR="001803D0" w:rsidRDefault="00B550CB">
            <w:r>
              <w:rPr>
                <w:rFonts w:hint="eastAsia"/>
              </w:rPr>
              <w:t>项目成员</w:t>
            </w:r>
          </w:p>
        </w:tc>
        <w:tc>
          <w:tcPr>
            <w:tcW w:w="1785" w:type="dxa"/>
          </w:tcPr>
          <w:p w:rsidR="001803D0" w:rsidRDefault="00B550CB">
            <w:r>
              <w:rPr>
                <w:rFonts w:hint="eastAsia"/>
              </w:rPr>
              <w:t>18806517204</w:t>
            </w:r>
          </w:p>
        </w:tc>
        <w:tc>
          <w:tcPr>
            <w:tcW w:w="3000" w:type="dxa"/>
          </w:tcPr>
          <w:p w:rsidR="001803D0" w:rsidRDefault="00B550CB">
            <w:r>
              <w:rPr>
                <w:rFonts w:cs="Calibri"/>
              </w:rPr>
              <w:t>31501329</w:t>
            </w:r>
            <w:r>
              <w:rPr>
                <w:rFonts w:ascii="宋体" w:hAnsi="Times New Roman" w:hint="eastAsia"/>
              </w:rPr>
              <w:t>@stu</w:t>
            </w:r>
            <w:r>
              <w:rPr>
                <w:rFonts w:ascii="宋体" w:hAnsi="Times New Roman"/>
              </w:rPr>
              <w:t>.zucc.edu.cn</w:t>
            </w:r>
          </w:p>
        </w:tc>
      </w:tr>
      <w:tr w:rsidR="001803D0">
        <w:tc>
          <w:tcPr>
            <w:tcW w:w="2130" w:type="dxa"/>
          </w:tcPr>
          <w:p w:rsidR="001803D0" w:rsidRDefault="00B550CB">
            <w:r>
              <w:t>陶景伟</w:t>
            </w:r>
          </w:p>
        </w:tc>
        <w:tc>
          <w:tcPr>
            <w:tcW w:w="2050" w:type="dxa"/>
          </w:tcPr>
          <w:p w:rsidR="001803D0" w:rsidRDefault="00B550CB">
            <w:r>
              <w:rPr>
                <w:rFonts w:hint="eastAsia"/>
              </w:rPr>
              <w:t>项目成员</w:t>
            </w:r>
          </w:p>
        </w:tc>
        <w:tc>
          <w:tcPr>
            <w:tcW w:w="1785" w:type="dxa"/>
          </w:tcPr>
          <w:p w:rsidR="001803D0" w:rsidRDefault="00B550CB">
            <w:r>
              <w:t>15858260906</w:t>
            </w:r>
          </w:p>
        </w:tc>
        <w:tc>
          <w:tcPr>
            <w:tcW w:w="3000" w:type="dxa"/>
          </w:tcPr>
          <w:p w:rsidR="001803D0" w:rsidRDefault="00B550CB">
            <w:r>
              <w:rPr>
                <w:rFonts w:hint="eastAsia"/>
              </w:rPr>
              <w:t>31</w:t>
            </w:r>
            <w:r>
              <w:t>501340</w:t>
            </w:r>
            <w:r>
              <w:rPr>
                <w:rFonts w:ascii="宋体" w:hAnsi="Times New Roman" w:hint="eastAsia"/>
              </w:rPr>
              <w:t>@stu</w:t>
            </w:r>
            <w:r>
              <w:rPr>
                <w:rFonts w:ascii="宋体" w:hAnsi="Times New Roman"/>
              </w:rPr>
              <w:t>.zucc.edu.cn</w:t>
            </w:r>
          </w:p>
        </w:tc>
      </w:tr>
    </w:tbl>
    <w:p w:rsidR="001803D0" w:rsidRDefault="001803D0"/>
    <w:p w:rsidR="001803D0" w:rsidRPr="000412AD" w:rsidRDefault="000412AD" w:rsidP="000412AD">
      <w:pPr>
        <w:pStyle w:val="2"/>
        <w:rPr>
          <w:rFonts w:eastAsia="Cambria"/>
        </w:rPr>
      </w:pPr>
      <w:bookmarkStart w:id="22" w:name="_Toc496451780"/>
      <w:r>
        <w:rPr>
          <w:rFonts w:hint="eastAsia"/>
        </w:rPr>
        <w:t>2.3</w:t>
      </w:r>
      <w:r w:rsidR="00B550CB">
        <w:t>产品</w:t>
      </w:r>
      <w:bookmarkEnd w:id="22"/>
    </w:p>
    <w:p w:rsidR="001803D0" w:rsidRPr="000412AD" w:rsidRDefault="00B550CB" w:rsidP="000412AD">
      <w:pPr>
        <w:pStyle w:val="3"/>
        <w:rPr>
          <w:rFonts w:ascii="宋体" w:hAnsi="宋体"/>
        </w:rPr>
      </w:pPr>
      <w:bookmarkStart w:id="23" w:name="_Toc496451781"/>
      <w:r>
        <w:t>2.3.1</w:t>
      </w:r>
      <w:r>
        <w:rPr>
          <w:rFonts w:ascii="Times New Roman" w:eastAsia="Times New Roman" w:hAnsi="Times New Roman"/>
        </w:rPr>
        <w:tab/>
      </w:r>
      <w:r>
        <w:rPr>
          <w:rFonts w:ascii="宋体" w:hAnsi="宋体"/>
        </w:rPr>
        <w:t>程序</w:t>
      </w:r>
      <w:bookmarkEnd w:id="23"/>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4</w:t>
      </w:r>
      <w:r>
        <w:rPr>
          <w:rFonts w:ascii="黑体" w:eastAsia="黑体" w:hAnsi="黑体"/>
        </w:rPr>
        <w:t xml:space="preserve"> 程序</w:t>
      </w:r>
    </w:p>
    <w:p w:rsidR="00435F4A" w:rsidRDefault="00435F4A">
      <w:pPr>
        <w:spacing w:line="0" w:lineRule="atLeast"/>
        <w:ind w:left="120"/>
        <w:rPr>
          <w:rFonts w:ascii="黑体" w:eastAsia="黑体" w:hAnsi="黑体"/>
        </w:rPr>
      </w:pPr>
    </w:p>
    <w:tbl>
      <w:tblPr>
        <w:tblStyle w:val="a6"/>
        <w:tblW w:w="8788" w:type="dxa"/>
        <w:tblInd w:w="120" w:type="dxa"/>
        <w:tblLook w:val="04A0" w:firstRow="1" w:lastRow="0" w:firstColumn="1" w:lastColumn="0" w:noHBand="0" w:noVBand="1"/>
      </w:tblPr>
      <w:tblGrid>
        <w:gridCol w:w="4380"/>
        <w:gridCol w:w="4408"/>
      </w:tblGrid>
      <w:tr w:rsidR="00435F4A" w:rsidTr="00435F4A">
        <w:trPr>
          <w:trHeight w:val="257"/>
        </w:trPr>
        <w:tc>
          <w:tcPr>
            <w:tcW w:w="4380" w:type="dxa"/>
            <w:shd w:val="clear" w:color="auto" w:fill="D9D9D9" w:themeFill="background1" w:themeFillShade="D9"/>
          </w:tcPr>
          <w:p w:rsidR="00435F4A" w:rsidRDefault="00435F4A">
            <w:pPr>
              <w:spacing w:line="0" w:lineRule="atLeast"/>
              <w:rPr>
                <w:rFonts w:ascii="黑体" w:eastAsia="黑体" w:hAnsi="黑体"/>
              </w:rPr>
            </w:pPr>
            <w:r>
              <w:rPr>
                <w:rFonts w:ascii="宋体" w:hAnsi="宋体"/>
              </w:rPr>
              <w:t>名称</w:t>
            </w:r>
          </w:p>
        </w:tc>
        <w:tc>
          <w:tcPr>
            <w:tcW w:w="4408" w:type="dxa"/>
          </w:tcPr>
          <w:p w:rsidR="00435F4A" w:rsidRDefault="00435F4A">
            <w:pPr>
              <w:spacing w:line="0" w:lineRule="atLeast"/>
              <w:rPr>
                <w:rFonts w:ascii="黑体" w:eastAsia="黑体" w:hAnsi="黑体"/>
              </w:rPr>
            </w:pPr>
            <w:r>
              <w:rPr>
                <w:rFonts w:ascii="宋体" w:hAnsi="宋体"/>
              </w:rPr>
              <w:t>软件工程系列课程教学辅助网站</w:t>
            </w:r>
          </w:p>
        </w:tc>
      </w:tr>
      <w:tr w:rsidR="00435F4A" w:rsidTr="00435F4A">
        <w:trPr>
          <w:trHeight w:val="267"/>
        </w:trPr>
        <w:tc>
          <w:tcPr>
            <w:tcW w:w="4380" w:type="dxa"/>
            <w:shd w:val="clear" w:color="auto" w:fill="D9D9D9" w:themeFill="background1" w:themeFillShade="D9"/>
          </w:tcPr>
          <w:p w:rsidR="00435F4A" w:rsidRPr="00435F4A" w:rsidRDefault="00435F4A">
            <w:pPr>
              <w:spacing w:line="0" w:lineRule="atLeast"/>
              <w:rPr>
                <w:rFonts w:ascii="宋体" w:hAnsi="宋体"/>
              </w:rPr>
            </w:pPr>
            <w:r>
              <w:rPr>
                <w:rFonts w:ascii="宋体" w:hAnsi="宋体"/>
              </w:rPr>
              <w:t>所用编程语言</w:t>
            </w:r>
          </w:p>
        </w:tc>
        <w:tc>
          <w:tcPr>
            <w:tcW w:w="4408" w:type="dxa"/>
          </w:tcPr>
          <w:p w:rsidR="00435F4A" w:rsidRPr="00435F4A" w:rsidRDefault="00435F4A">
            <w:pPr>
              <w:spacing w:line="0" w:lineRule="atLeast"/>
              <w:rPr>
                <w:rFonts w:ascii="宋体" w:hAnsi="宋体"/>
              </w:rPr>
            </w:pPr>
            <w:r>
              <w:rPr>
                <w:rFonts w:ascii="宋体" w:hAnsi="宋体" w:hint="eastAsia"/>
              </w:rPr>
              <w:t>Java</w:t>
            </w:r>
            <w:r>
              <w:rPr>
                <w:rFonts w:ascii="宋体" w:hAnsi="宋体"/>
              </w:rPr>
              <w:t>、SQL</w:t>
            </w:r>
            <w:r>
              <w:rPr>
                <w:rFonts w:ascii="宋体" w:hAnsi="宋体" w:hint="eastAsia"/>
              </w:rPr>
              <w:t>，JavaScript</w:t>
            </w:r>
            <w:r>
              <w:rPr>
                <w:rFonts w:ascii="宋体" w:hAnsi="宋体"/>
              </w:rPr>
              <w:t>,HTML5</w:t>
            </w:r>
          </w:p>
        </w:tc>
      </w:tr>
      <w:tr w:rsidR="00435F4A" w:rsidTr="00435F4A">
        <w:trPr>
          <w:trHeight w:val="267"/>
        </w:trPr>
        <w:tc>
          <w:tcPr>
            <w:tcW w:w="4380" w:type="dxa"/>
            <w:shd w:val="clear" w:color="auto" w:fill="D9D9D9" w:themeFill="background1" w:themeFillShade="D9"/>
          </w:tcPr>
          <w:p w:rsidR="00435F4A" w:rsidRDefault="00435F4A">
            <w:pPr>
              <w:spacing w:line="0" w:lineRule="atLeast"/>
              <w:rPr>
                <w:rFonts w:ascii="宋体" w:hAnsi="宋体"/>
              </w:rPr>
            </w:pPr>
            <w:r>
              <w:rPr>
                <w:rFonts w:ascii="宋体" w:hAnsi="宋体" w:hint="eastAsia"/>
              </w:rPr>
              <w:t>储存形式</w:t>
            </w:r>
          </w:p>
        </w:tc>
        <w:tc>
          <w:tcPr>
            <w:tcW w:w="4408" w:type="dxa"/>
          </w:tcPr>
          <w:p w:rsidR="00435F4A" w:rsidRDefault="00435F4A">
            <w:pPr>
              <w:spacing w:line="0" w:lineRule="atLeast"/>
              <w:rPr>
                <w:rFonts w:ascii="宋体" w:hAnsi="宋体"/>
              </w:rPr>
            </w:pPr>
            <w:proofErr w:type="spellStart"/>
            <w:r>
              <w:rPr>
                <w:rFonts w:ascii="宋体" w:hAnsi="宋体" w:hint="eastAsia"/>
              </w:rPr>
              <w:t>Mysql</w:t>
            </w:r>
            <w:proofErr w:type="spellEnd"/>
          </w:p>
        </w:tc>
      </w:tr>
      <w:tr w:rsidR="00435F4A" w:rsidTr="00435F4A">
        <w:trPr>
          <w:trHeight w:val="267"/>
        </w:trPr>
        <w:tc>
          <w:tcPr>
            <w:tcW w:w="4380" w:type="dxa"/>
            <w:shd w:val="clear" w:color="auto" w:fill="D9D9D9" w:themeFill="background1" w:themeFillShade="D9"/>
          </w:tcPr>
          <w:p w:rsidR="00435F4A" w:rsidRDefault="00435F4A">
            <w:pPr>
              <w:spacing w:line="0" w:lineRule="atLeast"/>
              <w:rPr>
                <w:rFonts w:ascii="宋体" w:hAnsi="宋体"/>
              </w:rPr>
            </w:pPr>
            <w:r>
              <w:rPr>
                <w:rFonts w:ascii="宋体" w:hAnsi="宋体" w:hint="eastAsia"/>
              </w:rPr>
              <w:t>原型设计</w:t>
            </w:r>
          </w:p>
        </w:tc>
        <w:tc>
          <w:tcPr>
            <w:tcW w:w="4408" w:type="dxa"/>
          </w:tcPr>
          <w:p w:rsidR="00435F4A" w:rsidRDefault="00435F4A">
            <w:pPr>
              <w:spacing w:line="0" w:lineRule="atLeast"/>
              <w:rPr>
                <w:rFonts w:ascii="宋体" w:hAnsi="宋体"/>
              </w:rPr>
            </w:pPr>
            <w:proofErr w:type="spellStart"/>
            <w:r>
              <w:rPr>
                <w:rFonts w:ascii="宋体" w:hAnsi="宋体" w:hint="eastAsia"/>
              </w:rPr>
              <w:t>Axure</w:t>
            </w:r>
            <w:proofErr w:type="spellEnd"/>
            <w:r>
              <w:rPr>
                <w:rFonts w:ascii="宋体" w:hAnsi="宋体" w:hint="eastAsia"/>
              </w:rPr>
              <w:t xml:space="preserve"> </w:t>
            </w:r>
            <w:r>
              <w:rPr>
                <w:rFonts w:ascii="宋体" w:hAnsi="宋体"/>
              </w:rPr>
              <w:t>RP8</w:t>
            </w:r>
          </w:p>
        </w:tc>
      </w:tr>
    </w:tbl>
    <w:p w:rsidR="00435F4A" w:rsidRDefault="00435F4A">
      <w:pPr>
        <w:spacing w:line="0" w:lineRule="atLeast"/>
        <w:ind w:left="120"/>
        <w:rPr>
          <w:rFonts w:ascii="黑体" w:eastAsia="黑体" w:hAnsi="黑体"/>
        </w:rPr>
      </w:pPr>
    </w:p>
    <w:p w:rsidR="00435F4A" w:rsidRPr="00435F4A" w:rsidRDefault="00435F4A">
      <w:pPr>
        <w:spacing w:line="0" w:lineRule="atLeast"/>
        <w:ind w:left="120"/>
        <w:rPr>
          <w:rFonts w:ascii="黑体" w:eastAsia="黑体" w:hAnsi="黑体"/>
        </w:rPr>
      </w:pPr>
    </w:p>
    <w:p w:rsidR="00435F4A" w:rsidRDefault="00435F4A" w:rsidP="00435F4A">
      <w:pPr>
        <w:pStyle w:val="3"/>
      </w:pPr>
      <w:bookmarkStart w:id="24" w:name="_Toc496451782"/>
      <w:r>
        <w:rPr>
          <w:rFonts w:hint="eastAsia"/>
        </w:rPr>
        <w:lastRenderedPageBreak/>
        <w:t>2.3.2</w:t>
      </w:r>
      <w:r>
        <w:rPr>
          <w:rFonts w:hint="eastAsia"/>
        </w:rPr>
        <w:t>文件</w:t>
      </w:r>
      <w:bookmarkEnd w:id="24"/>
      <w:r>
        <w:rPr>
          <w:rFonts w:hint="eastAsia"/>
        </w:rPr>
        <w:t xml:space="preserve"> </w:t>
      </w:r>
    </w:p>
    <w:tbl>
      <w:tblPr>
        <w:tblW w:w="8541" w:type="dxa"/>
        <w:tblInd w:w="-1" w:type="dxa"/>
        <w:tblLayout w:type="fixed"/>
        <w:tblCellMar>
          <w:left w:w="0" w:type="dxa"/>
          <w:right w:w="0" w:type="dxa"/>
        </w:tblCellMar>
        <w:tblLook w:val="04A0" w:firstRow="1" w:lastRow="0" w:firstColumn="1" w:lastColumn="0" w:noHBand="0" w:noVBand="1"/>
      </w:tblPr>
      <w:tblGrid>
        <w:gridCol w:w="820"/>
        <w:gridCol w:w="420"/>
        <w:gridCol w:w="3519"/>
        <w:gridCol w:w="20"/>
        <w:gridCol w:w="120"/>
        <w:gridCol w:w="1220"/>
        <w:gridCol w:w="2422"/>
      </w:tblGrid>
      <w:tr w:rsidR="001803D0" w:rsidTr="00435F4A">
        <w:trPr>
          <w:trHeight w:val="661"/>
        </w:trPr>
        <w:tc>
          <w:tcPr>
            <w:tcW w:w="4779" w:type="dxa"/>
            <w:gridSpan w:val="4"/>
            <w:vAlign w:val="bottom"/>
          </w:tcPr>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5</w:t>
            </w:r>
            <w:r>
              <w:rPr>
                <w:rFonts w:ascii="黑体" w:eastAsia="黑体" w:hAnsi="黑体"/>
              </w:rPr>
              <w:t xml:space="preserve"> 开发过程中必要的文档</w:t>
            </w:r>
          </w:p>
        </w:tc>
        <w:tc>
          <w:tcPr>
            <w:tcW w:w="120" w:type="dxa"/>
            <w:vAlign w:val="bottom"/>
          </w:tcPr>
          <w:p w:rsidR="001803D0" w:rsidRDefault="001803D0">
            <w:pPr>
              <w:spacing w:line="0" w:lineRule="atLeast"/>
              <w:rPr>
                <w:rFonts w:ascii="Times New Roman" w:eastAsia="Times New Roman" w:hAnsi="Times New Roman"/>
                <w:sz w:val="24"/>
              </w:rPr>
            </w:pPr>
          </w:p>
        </w:tc>
        <w:tc>
          <w:tcPr>
            <w:tcW w:w="1220" w:type="dxa"/>
            <w:vAlign w:val="bottom"/>
          </w:tcPr>
          <w:p w:rsidR="001803D0" w:rsidRDefault="001803D0">
            <w:pPr>
              <w:spacing w:line="0" w:lineRule="atLeast"/>
              <w:rPr>
                <w:rFonts w:ascii="Times New Roman" w:eastAsia="Times New Roman" w:hAnsi="Times New Roman"/>
                <w:sz w:val="24"/>
              </w:rPr>
            </w:pPr>
          </w:p>
        </w:tc>
        <w:tc>
          <w:tcPr>
            <w:tcW w:w="2422" w:type="dxa"/>
            <w:vAlign w:val="bottom"/>
          </w:tcPr>
          <w:p w:rsidR="001803D0" w:rsidRDefault="001803D0">
            <w:pPr>
              <w:spacing w:line="0" w:lineRule="atLeast"/>
              <w:rPr>
                <w:rFonts w:ascii="Times New Roman" w:eastAsia="Times New Roman" w:hAnsi="Times New Roman"/>
                <w:sz w:val="24"/>
              </w:rPr>
            </w:pPr>
          </w:p>
        </w:tc>
      </w:tr>
      <w:tr w:rsidR="001803D0" w:rsidTr="00435F4A">
        <w:trPr>
          <w:trHeight w:val="40"/>
        </w:trPr>
        <w:tc>
          <w:tcPr>
            <w:tcW w:w="820" w:type="dxa"/>
            <w:tcBorders>
              <w:bottom w:val="single" w:sz="8" w:space="0" w:color="auto"/>
            </w:tcBorders>
            <w:vAlign w:val="bottom"/>
          </w:tcPr>
          <w:p w:rsidR="001803D0" w:rsidRDefault="001803D0">
            <w:pPr>
              <w:spacing w:line="0" w:lineRule="atLeast"/>
              <w:rPr>
                <w:rFonts w:ascii="Times New Roman" w:eastAsia="Times New Roman" w:hAnsi="Times New Roman"/>
                <w:sz w:val="3"/>
              </w:rPr>
            </w:pPr>
          </w:p>
        </w:tc>
        <w:tc>
          <w:tcPr>
            <w:tcW w:w="420" w:type="dxa"/>
            <w:tcBorders>
              <w:bottom w:val="single" w:sz="8" w:space="0" w:color="auto"/>
            </w:tcBorders>
            <w:vAlign w:val="bottom"/>
          </w:tcPr>
          <w:p w:rsidR="001803D0" w:rsidRDefault="001803D0">
            <w:pPr>
              <w:spacing w:line="0" w:lineRule="atLeast"/>
              <w:rPr>
                <w:rFonts w:ascii="Times New Roman" w:eastAsia="Times New Roman" w:hAnsi="Times New Roman"/>
                <w:sz w:val="3"/>
              </w:rPr>
            </w:pPr>
          </w:p>
        </w:tc>
        <w:tc>
          <w:tcPr>
            <w:tcW w:w="3519" w:type="dxa"/>
            <w:tcBorders>
              <w:bottom w:val="single" w:sz="8" w:space="0" w:color="auto"/>
            </w:tcBorders>
            <w:vAlign w:val="bottom"/>
          </w:tcPr>
          <w:p w:rsidR="001803D0" w:rsidRDefault="001803D0">
            <w:pPr>
              <w:spacing w:line="0" w:lineRule="atLeast"/>
              <w:rPr>
                <w:rFonts w:ascii="Times New Roman" w:eastAsia="Times New Roman" w:hAnsi="Times New Roman"/>
                <w:sz w:val="3"/>
              </w:rPr>
            </w:pPr>
          </w:p>
        </w:tc>
        <w:tc>
          <w:tcPr>
            <w:tcW w:w="20" w:type="dxa"/>
            <w:tcBorders>
              <w:bottom w:val="single" w:sz="8" w:space="0" w:color="auto"/>
            </w:tcBorders>
            <w:vAlign w:val="bottom"/>
          </w:tcPr>
          <w:p w:rsidR="001803D0" w:rsidRDefault="001803D0">
            <w:pPr>
              <w:spacing w:line="0" w:lineRule="atLeast"/>
              <w:rPr>
                <w:rFonts w:ascii="Times New Roman" w:eastAsia="Times New Roman" w:hAnsi="Times New Roman"/>
                <w:sz w:val="3"/>
              </w:rPr>
            </w:pPr>
          </w:p>
        </w:tc>
        <w:tc>
          <w:tcPr>
            <w:tcW w:w="120" w:type="dxa"/>
            <w:tcBorders>
              <w:bottom w:val="single" w:sz="8" w:space="0" w:color="auto"/>
            </w:tcBorders>
            <w:vAlign w:val="bottom"/>
          </w:tcPr>
          <w:p w:rsidR="001803D0" w:rsidRDefault="001803D0">
            <w:pPr>
              <w:spacing w:line="0" w:lineRule="atLeast"/>
              <w:rPr>
                <w:rFonts w:ascii="Times New Roman" w:eastAsia="Times New Roman" w:hAnsi="Times New Roman"/>
                <w:sz w:val="3"/>
              </w:rPr>
            </w:pPr>
          </w:p>
        </w:tc>
        <w:tc>
          <w:tcPr>
            <w:tcW w:w="1220" w:type="dxa"/>
            <w:tcBorders>
              <w:bottom w:val="single" w:sz="8" w:space="0" w:color="auto"/>
            </w:tcBorders>
            <w:vAlign w:val="bottom"/>
          </w:tcPr>
          <w:p w:rsidR="001803D0" w:rsidRDefault="001803D0">
            <w:pPr>
              <w:spacing w:line="0" w:lineRule="atLeast"/>
              <w:rPr>
                <w:rFonts w:ascii="Times New Roman" w:eastAsia="Times New Roman" w:hAnsi="Times New Roman"/>
                <w:sz w:val="3"/>
              </w:rPr>
            </w:pPr>
          </w:p>
        </w:tc>
        <w:tc>
          <w:tcPr>
            <w:tcW w:w="2422" w:type="dxa"/>
            <w:tcBorders>
              <w:bottom w:val="single" w:sz="8" w:space="0" w:color="auto"/>
            </w:tcBorders>
            <w:vAlign w:val="bottom"/>
          </w:tcPr>
          <w:p w:rsidR="001803D0" w:rsidRDefault="001803D0">
            <w:pPr>
              <w:spacing w:line="0" w:lineRule="atLeast"/>
              <w:rPr>
                <w:rFonts w:ascii="Times New Roman" w:eastAsia="Times New Roman" w:hAnsi="Times New Roman"/>
                <w:sz w:val="3"/>
              </w:rPr>
            </w:pPr>
          </w:p>
        </w:tc>
      </w:tr>
      <w:tr w:rsidR="001803D0" w:rsidTr="00435F4A">
        <w:trPr>
          <w:trHeight w:val="333"/>
        </w:trPr>
        <w:tc>
          <w:tcPr>
            <w:tcW w:w="820" w:type="dxa"/>
            <w:tcBorders>
              <w:left w:val="single" w:sz="8" w:space="0" w:color="auto"/>
            </w:tcBorders>
            <w:shd w:val="clear" w:color="auto" w:fill="D9D9D9"/>
            <w:vAlign w:val="bottom"/>
          </w:tcPr>
          <w:p w:rsidR="001803D0" w:rsidRDefault="00B550CB">
            <w:pPr>
              <w:spacing w:line="239" w:lineRule="exact"/>
              <w:ind w:left="120"/>
              <w:rPr>
                <w:rFonts w:ascii="宋体" w:hAnsi="宋体"/>
              </w:rPr>
            </w:pPr>
            <w:r>
              <w:rPr>
                <w:rFonts w:ascii="宋体" w:hAnsi="宋体"/>
              </w:rPr>
              <w:t>编号</w:t>
            </w:r>
          </w:p>
        </w:tc>
        <w:tc>
          <w:tcPr>
            <w:tcW w:w="420" w:type="dxa"/>
            <w:tcBorders>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24"/>
              </w:rPr>
            </w:pPr>
          </w:p>
        </w:tc>
        <w:tc>
          <w:tcPr>
            <w:tcW w:w="3519" w:type="dxa"/>
            <w:shd w:val="clear" w:color="auto" w:fill="D9D9D9"/>
            <w:vAlign w:val="bottom"/>
          </w:tcPr>
          <w:p w:rsidR="001803D0" w:rsidRDefault="00B550CB">
            <w:pPr>
              <w:spacing w:line="239" w:lineRule="exact"/>
              <w:ind w:left="100"/>
              <w:rPr>
                <w:rFonts w:ascii="宋体" w:hAnsi="宋体"/>
              </w:rPr>
            </w:pPr>
            <w:r>
              <w:rPr>
                <w:rFonts w:ascii="宋体" w:hAnsi="宋体"/>
              </w:rPr>
              <w:t>名称</w:t>
            </w:r>
          </w:p>
        </w:tc>
        <w:tc>
          <w:tcPr>
            <w:tcW w:w="20" w:type="dxa"/>
            <w:shd w:val="clear" w:color="auto" w:fill="auto"/>
            <w:vAlign w:val="bottom"/>
          </w:tcPr>
          <w:p w:rsidR="001803D0" w:rsidRDefault="001803D0">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shd w:val="clear" w:color="auto" w:fill="D9D9D9"/>
            <w:vAlign w:val="bottom"/>
          </w:tcPr>
          <w:p w:rsidR="001803D0" w:rsidRDefault="00B550CB">
            <w:pPr>
              <w:spacing w:line="239" w:lineRule="exact"/>
              <w:ind w:left="80"/>
              <w:rPr>
                <w:rFonts w:ascii="宋体" w:hAnsi="宋体"/>
              </w:rPr>
            </w:pPr>
            <w:r>
              <w:rPr>
                <w:rFonts w:ascii="宋体" w:hAnsi="宋体"/>
              </w:rPr>
              <w:t>形式</w:t>
            </w:r>
          </w:p>
        </w:tc>
        <w:tc>
          <w:tcPr>
            <w:tcW w:w="2422" w:type="dxa"/>
            <w:tcBorders>
              <w:right w:val="single" w:sz="8" w:space="0" w:color="auto"/>
            </w:tcBorders>
            <w:shd w:val="clear" w:color="auto" w:fill="D9D9D9"/>
            <w:vAlign w:val="bottom"/>
          </w:tcPr>
          <w:p w:rsidR="001803D0" w:rsidRDefault="00B550CB">
            <w:pPr>
              <w:spacing w:line="239" w:lineRule="exact"/>
              <w:ind w:left="80"/>
              <w:rPr>
                <w:rFonts w:ascii="宋体" w:hAnsi="宋体"/>
              </w:rPr>
            </w:pPr>
            <w:r>
              <w:rPr>
                <w:rFonts w:ascii="宋体" w:hAnsi="宋体"/>
              </w:rPr>
              <w:t>介质</w:t>
            </w:r>
          </w:p>
        </w:tc>
      </w:tr>
      <w:tr w:rsidR="001803D0" w:rsidTr="00435F4A">
        <w:trPr>
          <w:trHeight w:val="181"/>
        </w:trPr>
        <w:tc>
          <w:tcPr>
            <w:tcW w:w="820" w:type="dxa"/>
            <w:tcBorders>
              <w:left w:val="single" w:sz="8" w:space="0" w:color="auto"/>
              <w:bottom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c>
          <w:tcPr>
            <w:tcW w:w="420" w:type="dxa"/>
            <w:tcBorders>
              <w:bottom w:val="single" w:sz="8" w:space="0" w:color="auto"/>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c>
          <w:tcPr>
            <w:tcW w:w="3519" w:type="dxa"/>
            <w:tcBorders>
              <w:bottom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c>
          <w:tcPr>
            <w:tcW w:w="20" w:type="dxa"/>
            <w:tcBorders>
              <w:bottom w:val="single" w:sz="8" w:space="0" w:color="auto"/>
            </w:tcBorders>
            <w:shd w:val="clear" w:color="auto" w:fill="auto"/>
            <w:vAlign w:val="bottom"/>
          </w:tcPr>
          <w:p w:rsidR="001803D0" w:rsidRDefault="001803D0">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c>
          <w:tcPr>
            <w:tcW w:w="1220" w:type="dxa"/>
            <w:tcBorders>
              <w:bottom w:val="single" w:sz="8" w:space="0" w:color="auto"/>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c>
          <w:tcPr>
            <w:tcW w:w="2422" w:type="dxa"/>
            <w:tcBorders>
              <w:bottom w:val="single" w:sz="8" w:space="0" w:color="auto"/>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r>
      <w:tr w:rsidR="001803D0" w:rsidTr="00435F4A">
        <w:trPr>
          <w:trHeight w:val="382"/>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1</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项目开发计划</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3"/>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2"/>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2</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软件需求说明书</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3"/>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3</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总体设计说明书</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4"/>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4</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数据库设计说明书</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4"/>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5</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详细设计文档</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4"/>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6</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试运行报告</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3"/>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2"/>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7</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0" w:lineRule="atLeast"/>
              <w:ind w:left="100"/>
              <w:rPr>
                <w:rFonts w:ascii="宋体" w:hAnsi="宋体"/>
              </w:rPr>
            </w:pPr>
            <w:r>
              <w:rPr>
                <w:rFonts w:ascii="宋体" w:hAnsi="宋体"/>
              </w:rPr>
              <w:t>测试报告</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0" w:lineRule="atLeas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0" w:lineRule="atLeast"/>
              <w:ind w:left="80"/>
              <w:rPr>
                <w:rFonts w:ascii="宋体" w:hAnsi="宋体"/>
              </w:rPr>
            </w:pPr>
            <w:r>
              <w:rPr>
                <w:rFonts w:ascii="宋体" w:hAnsi="宋体"/>
              </w:rPr>
              <w:t>电子、纸质</w:t>
            </w:r>
          </w:p>
        </w:tc>
      </w:tr>
      <w:tr w:rsidR="001803D0" w:rsidTr="00435F4A">
        <w:trPr>
          <w:trHeight w:val="133"/>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2"/>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8</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项目实施报告</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3"/>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9</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培训计划</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4"/>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10</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服务计划</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4"/>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11</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维护手册</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4"/>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12</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操作手册</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3"/>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2"/>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13</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应用软件清单</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3"/>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2"/>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14</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系统参数配置说明</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r w:rsidR="001803D0" w:rsidTr="00435F4A">
        <w:trPr>
          <w:trHeight w:val="133"/>
        </w:trPr>
        <w:tc>
          <w:tcPr>
            <w:tcW w:w="820" w:type="dxa"/>
            <w:tcBorders>
              <w:left w:val="single" w:sz="8" w:space="0" w:color="auto"/>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3539" w:type="dxa"/>
            <w:gridSpan w:val="2"/>
            <w:tcBorders>
              <w:bottom w:val="single" w:sz="8" w:space="0" w:color="auto"/>
            </w:tcBorders>
            <w:vAlign w:val="bottom"/>
          </w:tcPr>
          <w:p w:rsidR="001803D0" w:rsidRDefault="001803D0">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c>
          <w:tcPr>
            <w:tcW w:w="2422"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1"/>
              </w:rPr>
            </w:pPr>
          </w:p>
        </w:tc>
      </w:tr>
      <w:tr w:rsidR="001803D0" w:rsidTr="00435F4A">
        <w:trPr>
          <w:trHeight w:val="381"/>
        </w:trPr>
        <w:tc>
          <w:tcPr>
            <w:tcW w:w="820" w:type="dxa"/>
            <w:tcBorders>
              <w:left w:val="single" w:sz="8" w:space="0" w:color="auto"/>
            </w:tcBorders>
            <w:vAlign w:val="bottom"/>
          </w:tcPr>
          <w:p w:rsidR="001803D0" w:rsidRDefault="00B550CB">
            <w:pPr>
              <w:spacing w:line="0" w:lineRule="atLeast"/>
              <w:ind w:left="120"/>
              <w:rPr>
                <w:rFonts w:ascii="Times New Roman" w:eastAsia="Times New Roman" w:hAnsi="Times New Roman"/>
              </w:rPr>
            </w:pPr>
            <w:r>
              <w:rPr>
                <w:rFonts w:ascii="Times New Roman" w:eastAsia="Times New Roman" w:hAnsi="Times New Roman"/>
              </w:rPr>
              <w:t>15</w:t>
            </w:r>
          </w:p>
        </w:tc>
        <w:tc>
          <w:tcPr>
            <w:tcW w:w="4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3539" w:type="dxa"/>
            <w:gridSpan w:val="2"/>
            <w:vAlign w:val="bottom"/>
          </w:tcPr>
          <w:p w:rsidR="001803D0" w:rsidRDefault="00B550CB">
            <w:pPr>
              <w:spacing w:line="239" w:lineRule="exact"/>
              <w:ind w:left="100"/>
              <w:rPr>
                <w:rFonts w:ascii="宋体" w:hAnsi="宋体"/>
              </w:rPr>
            </w:pPr>
            <w:r>
              <w:rPr>
                <w:rFonts w:ascii="宋体" w:hAnsi="宋体"/>
              </w:rPr>
              <w:t>项目总结报告</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1220"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文档</w:t>
            </w:r>
          </w:p>
        </w:tc>
        <w:tc>
          <w:tcPr>
            <w:tcW w:w="2422" w:type="dxa"/>
            <w:tcBorders>
              <w:right w:val="single" w:sz="8" w:space="0" w:color="auto"/>
            </w:tcBorders>
            <w:vAlign w:val="bottom"/>
          </w:tcPr>
          <w:p w:rsidR="001803D0" w:rsidRDefault="00B550CB">
            <w:pPr>
              <w:spacing w:line="239" w:lineRule="exact"/>
              <w:ind w:left="80"/>
              <w:rPr>
                <w:rFonts w:ascii="宋体" w:hAnsi="宋体"/>
              </w:rPr>
            </w:pPr>
            <w:r>
              <w:rPr>
                <w:rFonts w:ascii="宋体" w:hAnsi="宋体"/>
              </w:rPr>
              <w:t>电子、纸质</w:t>
            </w:r>
          </w:p>
        </w:tc>
      </w:tr>
    </w:tbl>
    <w:p w:rsidR="001803D0" w:rsidRPr="000412AD" w:rsidRDefault="001803D0">
      <w:pPr>
        <w:spacing w:line="210" w:lineRule="exact"/>
        <w:rPr>
          <w:rFonts w:ascii="Times New Roman" w:eastAsiaTheme="minorEastAsia" w:hAnsi="Times New Roman"/>
        </w:rPr>
      </w:pPr>
    </w:p>
    <w:p w:rsidR="001803D0" w:rsidRPr="000412AD" w:rsidRDefault="00B550CB" w:rsidP="000412AD">
      <w:pPr>
        <w:spacing w:line="0" w:lineRule="atLeast"/>
        <w:ind w:left="540"/>
        <w:rPr>
          <w:rFonts w:ascii="宋体" w:hAnsi="宋体"/>
        </w:rPr>
      </w:pPr>
      <w:r>
        <w:rPr>
          <w:rFonts w:ascii="宋体" w:hAnsi="宋体"/>
        </w:rPr>
        <w:t>开发、测试及安装，使用及维护培训，后期技术维修支持</w:t>
      </w:r>
    </w:p>
    <w:p w:rsidR="001803D0" w:rsidRPr="000412AD" w:rsidRDefault="00F94C76" w:rsidP="000412AD">
      <w:pPr>
        <w:pStyle w:val="3"/>
      </w:pPr>
      <w:bookmarkStart w:id="25" w:name="_Toc496451783"/>
      <w:r>
        <w:t>2.3.</w:t>
      </w:r>
      <w:r>
        <w:rPr>
          <w:rFonts w:hint="eastAsia"/>
        </w:rPr>
        <w:t>3</w:t>
      </w:r>
      <w:r w:rsidR="00B550CB">
        <w:rPr>
          <w:rFonts w:ascii="Times New Roman" w:eastAsia="Times New Roman" w:hAnsi="Times New Roman"/>
        </w:rPr>
        <w:tab/>
      </w:r>
      <w:r w:rsidR="00B550CB">
        <w:t>非移交的产品</w:t>
      </w:r>
      <w:bookmarkEnd w:id="25"/>
    </w:p>
    <w:p w:rsidR="001803D0" w:rsidRDefault="00B550CB" w:rsidP="000412AD">
      <w:pPr>
        <w:spacing w:line="0" w:lineRule="atLeast"/>
        <w:ind w:left="540"/>
        <w:rPr>
          <w:rFonts w:ascii="宋体" w:hAnsi="宋体"/>
        </w:rPr>
        <w:sectPr w:rsidR="001803D0">
          <w:pgSz w:w="11900" w:h="16838"/>
          <w:pgMar w:top="538" w:right="1680" w:bottom="266" w:left="1680" w:header="0" w:footer="0" w:gutter="0"/>
          <w:cols w:space="720"/>
          <w:docGrid w:linePitch="360"/>
        </w:sectPr>
      </w:pPr>
      <w:r>
        <w:rPr>
          <w:rFonts w:ascii="宋体" w:hAnsi="宋体"/>
        </w:rPr>
        <w:t>暂</w:t>
      </w:r>
      <w:r w:rsidR="000412AD">
        <w:rPr>
          <w:rFonts w:ascii="宋体" w:hAnsi="宋体"/>
        </w:rPr>
        <w:t>无</w:t>
      </w:r>
      <w:r w:rsidR="000412AD">
        <w:rPr>
          <w:rFonts w:ascii="宋体" w:hAnsi="宋体" w:hint="eastAsia"/>
        </w:rPr>
        <w:t>。</w:t>
      </w:r>
    </w:p>
    <w:p w:rsidR="001803D0" w:rsidRPr="000412AD" w:rsidRDefault="001803D0">
      <w:pPr>
        <w:spacing w:line="399" w:lineRule="exact"/>
        <w:rPr>
          <w:rFonts w:ascii="Times New Roman" w:eastAsiaTheme="minorEastAsia" w:hAnsi="Times New Roman"/>
        </w:rPr>
      </w:pPr>
    </w:p>
    <w:p w:rsidR="001803D0" w:rsidRPr="000412AD" w:rsidRDefault="000412AD" w:rsidP="000412AD">
      <w:pPr>
        <w:pStyle w:val="2"/>
        <w:rPr>
          <w:rFonts w:eastAsia="Cambria"/>
        </w:rPr>
      </w:pPr>
      <w:bookmarkStart w:id="26" w:name="_Toc496451784"/>
      <w:r>
        <w:rPr>
          <w:rFonts w:hint="eastAsia"/>
        </w:rPr>
        <w:t xml:space="preserve">2.4 </w:t>
      </w:r>
      <w:r w:rsidR="00B550CB">
        <w:t>验收标准</w:t>
      </w:r>
      <w:bookmarkEnd w:id="26"/>
    </w:p>
    <w:p w:rsidR="001803D0" w:rsidRPr="000412AD" w:rsidRDefault="000412AD" w:rsidP="000412AD">
      <w:pPr>
        <w:pStyle w:val="3"/>
      </w:pPr>
      <w:bookmarkStart w:id="27" w:name="_Toc496451785"/>
      <w:r>
        <w:rPr>
          <w:rFonts w:hint="eastAsia"/>
        </w:rPr>
        <w:t xml:space="preserve">2.4.1 </w:t>
      </w:r>
      <w:r w:rsidR="00B550CB">
        <w:t>验收方式：</w:t>
      </w:r>
      <w:bookmarkEnd w:id="27"/>
    </w:p>
    <w:p w:rsidR="001803D0" w:rsidRDefault="00B550CB" w:rsidP="000412AD">
      <w:pPr>
        <w:numPr>
          <w:ilvl w:val="1"/>
          <w:numId w:val="8"/>
        </w:numPr>
        <w:tabs>
          <w:tab w:val="left" w:pos="960"/>
        </w:tabs>
        <w:spacing w:line="239" w:lineRule="auto"/>
        <w:ind w:left="960" w:hanging="420"/>
        <w:rPr>
          <w:rFonts w:ascii="Wingdings" w:eastAsia="Wingdings" w:hAnsi="Wingdings"/>
          <w:b/>
        </w:rPr>
      </w:pPr>
      <w:r>
        <w:rPr>
          <w:rFonts w:ascii="宋体" w:hAnsi="宋体"/>
        </w:rPr>
        <w:t>项目组按计划完成项目，在指定电脑上打开网站，完成测试与调试。</w:t>
      </w:r>
    </w:p>
    <w:p w:rsidR="000412AD" w:rsidRPr="000412AD" w:rsidRDefault="000412AD" w:rsidP="000412AD">
      <w:pPr>
        <w:tabs>
          <w:tab w:val="left" w:pos="960"/>
        </w:tabs>
        <w:spacing w:line="239" w:lineRule="auto"/>
        <w:rPr>
          <w:rFonts w:ascii="Wingdings" w:eastAsia="Wingdings" w:hAnsi="Wingdings"/>
          <w:b/>
        </w:rPr>
      </w:pPr>
    </w:p>
    <w:p w:rsidR="001803D0" w:rsidRPr="000412AD" w:rsidRDefault="00B550CB" w:rsidP="000412AD">
      <w:pPr>
        <w:numPr>
          <w:ilvl w:val="1"/>
          <w:numId w:val="8"/>
        </w:numPr>
        <w:tabs>
          <w:tab w:val="left" w:pos="960"/>
        </w:tabs>
        <w:spacing w:line="239" w:lineRule="auto"/>
        <w:ind w:left="960" w:hanging="420"/>
        <w:rPr>
          <w:rFonts w:ascii="Wingdings" w:eastAsia="Wingdings" w:hAnsi="Wingdings"/>
          <w:b/>
        </w:rPr>
      </w:pPr>
      <w:r>
        <w:rPr>
          <w:rFonts w:ascii="宋体" w:hAnsi="宋体"/>
        </w:rPr>
        <w:t>完成试点用户的培训，验收人员根据需求功能的实现情况进行验收评价。</w:t>
      </w:r>
    </w:p>
    <w:p w:rsidR="001803D0" w:rsidRPr="000412AD" w:rsidRDefault="000412AD" w:rsidP="000412AD">
      <w:pPr>
        <w:pStyle w:val="3"/>
      </w:pPr>
      <w:bookmarkStart w:id="28" w:name="_Toc496451786"/>
      <w:r>
        <w:rPr>
          <w:rFonts w:hint="eastAsia"/>
        </w:rPr>
        <w:t>2.4.2</w:t>
      </w:r>
      <w:r w:rsidR="00B550CB">
        <w:t>验收标准：</w:t>
      </w:r>
      <w:bookmarkEnd w:id="28"/>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6</w:t>
      </w:r>
      <w:r>
        <w:rPr>
          <w:rFonts w:ascii="黑体" w:eastAsia="黑体" w:hAnsi="黑体"/>
        </w:rPr>
        <w:t xml:space="preserve"> 验收标准</w:t>
      </w:r>
    </w:p>
    <w:p w:rsidR="001803D0" w:rsidRDefault="001803D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3420"/>
        <w:gridCol w:w="120"/>
        <w:gridCol w:w="2140"/>
      </w:tblGrid>
      <w:tr w:rsidR="001803D0">
        <w:trPr>
          <w:trHeight w:val="353"/>
        </w:trPr>
        <w:tc>
          <w:tcPr>
            <w:tcW w:w="2860" w:type="dxa"/>
            <w:tcBorders>
              <w:top w:val="single" w:sz="8" w:space="0" w:color="auto"/>
              <w:left w:val="single" w:sz="8" w:space="0" w:color="auto"/>
              <w:right w:val="single" w:sz="8" w:space="0" w:color="auto"/>
            </w:tcBorders>
            <w:shd w:val="clear" w:color="auto" w:fill="D9D9D9"/>
            <w:vAlign w:val="bottom"/>
          </w:tcPr>
          <w:p w:rsidR="001803D0" w:rsidRDefault="00B550CB">
            <w:pPr>
              <w:spacing w:line="239" w:lineRule="exact"/>
              <w:ind w:left="120"/>
              <w:rPr>
                <w:rFonts w:ascii="宋体" w:hAnsi="宋体"/>
              </w:rPr>
            </w:pPr>
            <w:r>
              <w:rPr>
                <w:rFonts w:ascii="宋体" w:hAnsi="宋体"/>
              </w:rPr>
              <w:t>优秀</w:t>
            </w:r>
          </w:p>
        </w:tc>
        <w:tc>
          <w:tcPr>
            <w:tcW w:w="3420" w:type="dxa"/>
            <w:tcBorders>
              <w:top w:val="single" w:sz="8" w:space="0" w:color="auto"/>
            </w:tcBorders>
            <w:shd w:val="clear" w:color="auto" w:fill="D9D9D9"/>
            <w:vAlign w:val="bottom"/>
          </w:tcPr>
          <w:p w:rsidR="001803D0" w:rsidRDefault="00B550CB">
            <w:pPr>
              <w:spacing w:line="239" w:lineRule="exact"/>
              <w:ind w:left="80"/>
              <w:rPr>
                <w:rFonts w:ascii="宋体" w:hAnsi="宋体"/>
              </w:rPr>
            </w:pPr>
            <w:r>
              <w:rPr>
                <w:rFonts w:ascii="宋体" w:hAnsi="宋体"/>
              </w:rPr>
              <w:t>合格</w:t>
            </w:r>
          </w:p>
        </w:tc>
        <w:tc>
          <w:tcPr>
            <w:tcW w:w="120" w:type="dxa"/>
            <w:tcBorders>
              <w:top w:val="single" w:sz="8" w:space="0" w:color="auto"/>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24"/>
              </w:rPr>
            </w:pPr>
          </w:p>
        </w:tc>
        <w:tc>
          <w:tcPr>
            <w:tcW w:w="2140" w:type="dxa"/>
            <w:tcBorders>
              <w:top w:val="single" w:sz="8" w:space="0" w:color="auto"/>
              <w:right w:val="single" w:sz="8" w:space="0" w:color="auto"/>
            </w:tcBorders>
            <w:shd w:val="clear" w:color="auto" w:fill="D9D9D9"/>
            <w:vAlign w:val="bottom"/>
          </w:tcPr>
          <w:p w:rsidR="001803D0" w:rsidRDefault="00B550CB">
            <w:pPr>
              <w:spacing w:line="239" w:lineRule="exact"/>
              <w:ind w:left="100"/>
              <w:rPr>
                <w:rFonts w:ascii="宋体" w:hAnsi="宋体"/>
              </w:rPr>
            </w:pPr>
            <w:r>
              <w:rPr>
                <w:rFonts w:ascii="宋体" w:hAnsi="宋体"/>
              </w:rPr>
              <w:t>不合格</w:t>
            </w:r>
          </w:p>
        </w:tc>
      </w:tr>
      <w:tr w:rsidR="001803D0">
        <w:trPr>
          <w:trHeight w:val="181"/>
        </w:trPr>
        <w:tc>
          <w:tcPr>
            <w:tcW w:w="2860" w:type="dxa"/>
            <w:tcBorders>
              <w:left w:val="single" w:sz="8" w:space="0" w:color="auto"/>
              <w:bottom w:val="single" w:sz="8" w:space="0" w:color="auto"/>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c>
          <w:tcPr>
            <w:tcW w:w="3420" w:type="dxa"/>
            <w:tcBorders>
              <w:bottom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c>
          <w:tcPr>
            <w:tcW w:w="2140" w:type="dxa"/>
            <w:tcBorders>
              <w:bottom w:val="single" w:sz="8" w:space="0" w:color="auto"/>
              <w:right w:val="single" w:sz="8" w:space="0" w:color="auto"/>
            </w:tcBorders>
            <w:shd w:val="clear" w:color="auto" w:fill="D9D9D9"/>
            <w:vAlign w:val="bottom"/>
          </w:tcPr>
          <w:p w:rsidR="001803D0" w:rsidRDefault="001803D0">
            <w:pPr>
              <w:spacing w:line="0" w:lineRule="atLeast"/>
              <w:rPr>
                <w:rFonts w:ascii="Times New Roman" w:eastAsia="Times New Roman" w:hAnsi="Times New Roman"/>
                <w:sz w:val="15"/>
              </w:rPr>
            </w:pPr>
          </w:p>
        </w:tc>
      </w:tr>
      <w:tr w:rsidR="001803D0">
        <w:trPr>
          <w:trHeight w:val="368"/>
        </w:trPr>
        <w:tc>
          <w:tcPr>
            <w:tcW w:w="2860" w:type="dxa"/>
            <w:tcBorders>
              <w:left w:val="single" w:sz="8" w:space="0" w:color="auto"/>
              <w:right w:val="single" w:sz="8" w:space="0" w:color="auto"/>
            </w:tcBorders>
            <w:vAlign w:val="bottom"/>
          </w:tcPr>
          <w:p w:rsidR="001803D0" w:rsidRDefault="00B550CB">
            <w:pPr>
              <w:spacing w:line="0" w:lineRule="atLeast"/>
              <w:ind w:left="120"/>
              <w:rPr>
                <w:rFonts w:ascii="宋体" w:hAnsi="宋体"/>
              </w:rPr>
            </w:pPr>
            <w:r>
              <w:rPr>
                <w:rFonts w:ascii="Times New Roman" w:eastAsia="Times New Roman" w:hAnsi="Times New Roman"/>
              </w:rPr>
              <w:t>1)</w:t>
            </w:r>
            <w:r>
              <w:rPr>
                <w:rFonts w:ascii="宋体" w:hAnsi="宋体"/>
              </w:rPr>
              <w:t>材料完整</w:t>
            </w:r>
          </w:p>
        </w:tc>
        <w:tc>
          <w:tcPr>
            <w:tcW w:w="3420" w:type="dxa"/>
            <w:vAlign w:val="bottom"/>
          </w:tcPr>
          <w:p w:rsidR="001803D0" w:rsidRDefault="00B550CB">
            <w:pPr>
              <w:spacing w:line="0" w:lineRule="atLeast"/>
              <w:ind w:left="80"/>
              <w:rPr>
                <w:rFonts w:ascii="宋体" w:hAnsi="宋体"/>
              </w:rPr>
            </w:pPr>
            <w:r>
              <w:rPr>
                <w:rFonts w:ascii="Times New Roman" w:eastAsia="Times New Roman" w:hAnsi="Times New Roman"/>
              </w:rPr>
              <w:t>1)</w:t>
            </w:r>
            <w:r>
              <w:rPr>
                <w:rFonts w:ascii="宋体" w:hAnsi="宋体"/>
              </w:rPr>
              <w:t>本标准第</w:t>
            </w:r>
            <w:r>
              <w:rPr>
                <w:rFonts w:ascii="Times New Roman" w:eastAsia="Times New Roman" w:hAnsi="Times New Roman"/>
              </w:rPr>
              <w:t>3</w:t>
            </w:r>
            <w:r>
              <w:rPr>
                <w:rFonts w:ascii="宋体" w:hAnsi="宋体"/>
              </w:rPr>
              <w:t>条要求的材料完整</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2140" w:type="dxa"/>
            <w:tcBorders>
              <w:right w:val="single" w:sz="8" w:space="0" w:color="auto"/>
            </w:tcBorders>
            <w:vAlign w:val="bottom"/>
          </w:tcPr>
          <w:p w:rsidR="001803D0" w:rsidRDefault="00B550CB">
            <w:pPr>
              <w:spacing w:line="0" w:lineRule="atLeast"/>
              <w:ind w:left="100"/>
              <w:rPr>
                <w:rFonts w:ascii="宋体" w:hAnsi="宋体"/>
              </w:rPr>
            </w:pPr>
            <w:r>
              <w:rPr>
                <w:rFonts w:ascii="Times New Roman" w:eastAsia="Times New Roman" w:hAnsi="Times New Roman"/>
              </w:rPr>
              <w:t>1)</w:t>
            </w:r>
            <w:r>
              <w:rPr>
                <w:rFonts w:ascii="宋体" w:hAnsi="宋体"/>
              </w:rPr>
              <w:t>标准第</w:t>
            </w:r>
            <w:r>
              <w:rPr>
                <w:rFonts w:ascii="Times New Roman" w:eastAsia="Times New Roman" w:hAnsi="Times New Roman"/>
              </w:rPr>
              <w:t>3</w:t>
            </w:r>
            <w:r>
              <w:rPr>
                <w:rFonts w:ascii="宋体" w:hAnsi="宋体"/>
              </w:rPr>
              <w:t>条要求的</w:t>
            </w:r>
          </w:p>
        </w:tc>
      </w:tr>
      <w:tr w:rsidR="001803D0">
        <w:trPr>
          <w:trHeight w:val="340"/>
        </w:trPr>
        <w:tc>
          <w:tcPr>
            <w:tcW w:w="2860" w:type="dxa"/>
            <w:vMerge w:val="restart"/>
            <w:tcBorders>
              <w:left w:val="single" w:sz="8" w:space="0" w:color="auto"/>
              <w:right w:val="single" w:sz="8" w:space="0" w:color="auto"/>
            </w:tcBorders>
            <w:vAlign w:val="bottom"/>
          </w:tcPr>
          <w:p w:rsidR="001803D0" w:rsidRDefault="00B550CB">
            <w:pPr>
              <w:spacing w:line="0" w:lineRule="atLeast"/>
              <w:ind w:left="120"/>
              <w:rPr>
                <w:rFonts w:ascii="宋体" w:hAnsi="宋体"/>
              </w:rPr>
            </w:pPr>
            <w:r>
              <w:rPr>
                <w:rFonts w:ascii="Times New Roman" w:eastAsia="Times New Roman" w:hAnsi="Times New Roman"/>
              </w:rPr>
              <w:t>2)</w:t>
            </w:r>
            <w:r>
              <w:rPr>
                <w:rFonts w:ascii="宋体" w:hAnsi="宋体"/>
              </w:rPr>
              <w:t>软件可正常运行</w:t>
            </w:r>
          </w:p>
        </w:tc>
        <w:tc>
          <w:tcPr>
            <w:tcW w:w="3420" w:type="dxa"/>
            <w:vMerge w:val="restart"/>
            <w:vAlign w:val="bottom"/>
          </w:tcPr>
          <w:p w:rsidR="001803D0" w:rsidRDefault="00B550CB">
            <w:pPr>
              <w:spacing w:line="0" w:lineRule="atLeast"/>
              <w:ind w:left="80"/>
              <w:rPr>
                <w:rFonts w:ascii="宋体" w:hAnsi="宋体"/>
                <w:w w:val="99"/>
              </w:rPr>
            </w:pPr>
            <w:r>
              <w:rPr>
                <w:rFonts w:ascii="Times New Roman" w:eastAsia="Times New Roman" w:hAnsi="Times New Roman"/>
                <w:w w:val="99"/>
              </w:rPr>
              <w:t>2)</w:t>
            </w:r>
            <w:r>
              <w:rPr>
                <w:rFonts w:ascii="宋体" w:hAnsi="宋体"/>
                <w:w w:val="99"/>
              </w:rPr>
              <w:t>可正常运行实现功能达到软件需求</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2140" w:type="dxa"/>
            <w:tcBorders>
              <w:right w:val="single" w:sz="8" w:space="0" w:color="auto"/>
            </w:tcBorders>
            <w:vAlign w:val="bottom"/>
          </w:tcPr>
          <w:p w:rsidR="001803D0" w:rsidRDefault="00B550CB">
            <w:pPr>
              <w:spacing w:line="0" w:lineRule="atLeast"/>
              <w:ind w:left="100"/>
              <w:rPr>
                <w:rFonts w:ascii="宋体" w:hAnsi="宋体"/>
              </w:rPr>
            </w:pPr>
            <w:r>
              <w:rPr>
                <w:rFonts w:ascii="宋体" w:hAnsi="宋体"/>
              </w:rPr>
              <w:t>材料不完整</w:t>
            </w:r>
          </w:p>
        </w:tc>
      </w:tr>
      <w:tr w:rsidR="001803D0">
        <w:trPr>
          <w:trHeight w:val="184"/>
        </w:trPr>
        <w:tc>
          <w:tcPr>
            <w:tcW w:w="286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6"/>
              </w:rPr>
            </w:pPr>
          </w:p>
        </w:tc>
        <w:tc>
          <w:tcPr>
            <w:tcW w:w="3420" w:type="dxa"/>
            <w:vMerge/>
            <w:vAlign w:val="bottom"/>
          </w:tcPr>
          <w:p w:rsidR="001803D0" w:rsidRDefault="001803D0">
            <w:pPr>
              <w:spacing w:line="0" w:lineRule="atLeast"/>
              <w:rPr>
                <w:rFonts w:ascii="Times New Roman" w:eastAsia="Times New Roman" w:hAnsi="Times New Roman"/>
                <w:sz w:val="16"/>
              </w:rPr>
            </w:pP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16"/>
              </w:rPr>
            </w:pPr>
          </w:p>
        </w:tc>
        <w:tc>
          <w:tcPr>
            <w:tcW w:w="2140" w:type="dxa"/>
            <w:tcBorders>
              <w:right w:val="single" w:sz="8" w:space="0" w:color="auto"/>
            </w:tcBorders>
            <w:vAlign w:val="bottom"/>
          </w:tcPr>
          <w:p w:rsidR="001803D0" w:rsidRDefault="001803D0">
            <w:pPr>
              <w:spacing w:line="0" w:lineRule="atLeast"/>
              <w:rPr>
                <w:rFonts w:ascii="Times New Roman" w:eastAsia="Times New Roman" w:hAnsi="Times New Roman"/>
                <w:sz w:val="16"/>
              </w:rPr>
            </w:pPr>
          </w:p>
        </w:tc>
      </w:tr>
      <w:tr w:rsidR="001803D0">
        <w:trPr>
          <w:trHeight w:val="376"/>
        </w:trPr>
        <w:tc>
          <w:tcPr>
            <w:tcW w:w="2860" w:type="dxa"/>
            <w:vMerge w:val="restart"/>
            <w:tcBorders>
              <w:left w:val="single" w:sz="8" w:space="0" w:color="auto"/>
              <w:right w:val="single" w:sz="8" w:space="0" w:color="auto"/>
            </w:tcBorders>
            <w:vAlign w:val="bottom"/>
          </w:tcPr>
          <w:p w:rsidR="001803D0" w:rsidRDefault="00B550CB">
            <w:pPr>
              <w:spacing w:line="0" w:lineRule="atLeast"/>
              <w:ind w:left="120"/>
              <w:rPr>
                <w:rFonts w:ascii="宋体" w:hAnsi="宋体"/>
              </w:rPr>
            </w:pPr>
            <w:r>
              <w:rPr>
                <w:rFonts w:ascii="Times New Roman" w:eastAsia="Times New Roman" w:hAnsi="Times New Roman"/>
              </w:rPr>
              <w:t>3)</w:t>
            </w:r>
            <w:r>
              <w:rPr>
                <w:rFonts w:ascii="宋体" w:hAnsi="宋体"/>
              </w:rPr>
              <w:t>实现项目软件需求说明书</w:t>
            </w:r>
          </w:p>
        </w:tc>
        <w:tc>
          <w:tcPr>
            <w:tcW w:w="3420" w:type="dxa"/>
            <w:vAlign w:val="bottom"/>
          </w:tcPr>
          <w:p w:rsidR="001803D0" w:rsidRDefault="00B550CB">
            <w:pPr>
              <w:spacing w:line="239" w:lineRule="exact"/>
              <w:ind w:left="80"/>
              <w:rPr>
                <w:rFonts w:ascii="宋体" w:hAnsi="宋体"/>
              </w:rPr>
            </w:pPr>
            <w:r>
              <w:rPr>
                <w:rFonts w:ascii="宋体" w:hAnsi="宋体"/>
              </w:rPr>
              <w:t>说明书要求的三分之二以上</w:t>
            </w: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2140" w:type="dxa"/>
            <w:tcBorders>
              <w:right w:val="single" w:sz="8" w:space="0" w:color="auto"/>
            </w:tcBorders>
            <w:vAlign w:val="bottom"/>
          </w:tcPr>
          <w:p w:rsidR="001803D0" w:rsidRDefault="00B550CB">
            <w:pPr>
              <w:spacing w:line="0" w:lineRule="atLeast"/>
              <w:ind w:left="100"/>
              <w:rPr>
                <w:rFonts w:ascii="宋体" w:hAnsi="宋体"/>
              </w:rPr>
            </w:pPr>
            <w:r>
              <w:rPr>
                <w:rFonts w:ascii="Times New Roman" w:eastAsia="Times New Roman" w:hAnsi="Times New Roman"/>
              </w:rPr>
              <w:t>2)</w:t>
            </w:r>
            <w:r>
              <w:rPr>
                <w:rFonts w:ascii="宋体" w:hAnsi="宋体"/>
              </w:rPr>
              <w:t>软件不能运行</w:t>
            </w:r>
          </w:p>
        </w:tc>
      </w:tr>
      <w:tr w:rsidR="001803D0">
        <w:trPr>
          <w:trHeight w:val="150"/>
        </w:trPr>
        <w:tc>
          <w:tcPr>
            <w:tcW w:w="286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3"/>
              </w:rPr>
            </w:pPr>
          </w:p>
        </w:tc>
        <w:tc>
          <w:tcPr>
            <w:tcW w:w="3420" w:type="dxa"/>
            <w:vAlign w:val="bottom"/>
          </w:tcPr>
          <w:p w:rsidR="001803D0" w:rsidRDefault="001803D0">
            <w:pPr>
              <w:spacing w:line="0" w:lineRule="atLeast"/>
              <w:rPr>
                <w:rFonts w:ascii="Times New Roman" w:eastAsia="Times New Roman" w:hAnsi="Times New Roman"/>
                <w:sz w:val="13"/>
              </w:rPr>
            </w:pP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13"/>
              </w:rPr>
            </w:pPr>
          </w:p>
        </w:tc>
        <w:tc>
          <w:tcPr>
            <w:tcW w:w="2140" w:type="dxa"/>
            <w:tcBorders>
              <w:right w:val="single" w:sz="8" w:space="0" w:color="auto"/>
            </w:tcBorders>
            <w:vAlign w:val="bottom"/>
          </w:tcPr>
          <w:p w:rsidR="001803D0" w:rsidRDefault="001803D0">
            <w:pPr>
              <w:spacing w:line="0" w:lineRule="atLeast"/>
              <w:rPr>
                <w:rFonts w:ascii="Times New Roman" w:eastAsia="Times New Roman" w:hAnsi="Times New Roman"/>
                <w:sz w:val="13"/>
              </w:rPr>
            </w:pPr>
          </w:p>
        </w:tc>
      </w:tr>
      <w:tr w:rsidR="001803D0">
        <w:trPr>
          <w:trHeight w:val="374"/>
        </w:trPr>
        <w:tc>
          <w:tcPr>
            <w:tcW w:w="2860" w:type="dxa"/>
            <w:tcBorders>
              <w:left w:val="single" w:sz="8" w:space="0" w:color="auto"/>
              <w:right w:val="single" w:sz="8" w:space="0" w:color="auto"/>
            </w:tcBorders>
            <w:vAlign w:val="bottom"/>
          </w:tcPr>
          <w:p w:rsidR="001803D0" w:rsidRDefault="00B550CB">
            <w:pPr>
              <w:spacing w:line="239" w:lineRule="exact"/>
              <w:ind w:left="120"/>
              <w:rPr>
                <w:rFonts w:ascii="宋体" w:hAnsi="宋体"/>
              </w:rPr>
            </w:pPr>
            <w:r>
              <w:rPr>
                <w:rFonts w:ascii="宋体" w:hAnsi="宋体"/>
              </w:rPr>
              <w:t>要求的各项功能需求</w:t>
            </w:r>
          </w:p>
        </w:tc>
        <w:tc>
          <w:tcPr>
            <w:tcW w:w="3420" w:type="dxa"/>
            <w:vAlign w:val="bottom"/>
          </w:tcPr>
          <w:p w:rsidR="001803D0" w:rsidRDefault="001803D0">
            <w:pPr>
              <w:spacing w:line="0" w:lineRule="atLeast"/>
              <w:rPr>
                <w:rFonts w:ascii="Times New Roman" w:eastAsia="Times New Roman" w:hAnsi="Times New Roman"/>
                <w:sz w:val="24"/>
              </w:rPr>
            </w:pP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2140" w:type="dxa"/>
            <w:tcBorders>
              <w:right w:val="single" w:sz="8" w:space="0" w:color="auto"/>
            </w:tcBorders>
            <w:vAlign w:val="bottom"/>
          </w:tcPr>
          <w:p w:rsidR="001803D0" w:rsidRDefault="00B550CB">
            <w:pPr>
              <w:spacing w:line="0" w:lineRule="atLeast"/>
              <w:ind w:left="100"/>
              <w:rPr>
                <w:rFonts w:ascii="宋体" w:hAnsi="宋体"/>
              </w:rPr>
            </w:pPr>
            <w:r>
              <w:rPr>
                <w:rFonts w:ascii="Times New Roman" w:eastAsia="Times New Roman" w:hAnsi="Times New Roman"/>
              </w:rPr>
              <w:t xml:space="preserve">3) </w:t>
            </w:r>
            <w:r>
              <w:rPr>
                <w:rFonts w:ascii="宋体" w:hAnsi="宋体"/>
              </w:rPr>
              <w:t>软件需求说明书</w:t>
            </w:r>
          </w:p>
        </w:tc>
      </w:tr>
      <w:tr w:rsidR="001803D0">
        <w:trPr>
          <w:trHeight w:val="342"/>
        </w:trPr>
        <w:tc>
          <w:tcPr>
            <w:tcW w:w="2860" w:type="dxa"/>
            <w:vMerge w:val="restart"/>
            <w:tcBorders>
              <w:left w:val="single" w:sz="8" w:space="0" w:color="auto"/>
              <w:right w:val="single" w:sz="8" w:space="0" w:color="auto"/>
            </w:tcBorders>
            <w:vAlign w:val="bottom"/>
          </w:tcPr>
          <w:p w:rsidR="001803D0" w:rsidRDefault="00B550CB">
            <w:pPr>
              <w:spacing w:line="0" w:lineRule="atLeast"/>
              <w:ind w:left="120"/>
              <w:rPr>
                <w:rFonts w:ascii="宋体" w:hAnsi="宋体"/>
              </w:rPr>
            </w:pPr>
            <w:r>
              <w:rPr>
                <w:rFonts w:ascii="Times New Roman" w:eastAsia="Times New Roman" w:hAnsi="Times New Roman"/>
              </w:rPr>
              <w:t>4)</w:t>
            </w:r>
            <w:r>
              <w:rPr>
                <w:rFonts w:ascii="宋体" w:hAnsi="宋体"/>
              </w:rPr>
              <w:t>软件界面友好，易于交互</w:t>
            </w:r>
          </w:p>
        </w:tc>
        <w:tc>
          <w:tcPr>
            <w:tcW w:w="3420" w:type="dxa"/>
            <w:vAlign w:val="bottom"/>
          </w:tcPr>
          <w:p w:rsidR="001803D0" w:rsidRDefault="001803D0">
            <w:pPr>
              <w:spacing w:line="0" w:lineRule="atLeast"/>
              <w:rPr>
                <w:rFonts w:ascii="Times New Roman" w:eastAsia="Times New Roman" w:hAnsi="Times New Roman"/>
                <w:sz w:val="24"/>
              </w:rPr>
            </w:pP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214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要求的主要功能</w:t>
            </w:r>
            <w:r>
              <w:rPr>
                <w:rFonts w:ascii="宋体" w:hAnsi="宋体" w:hint="eastAsia"/>
              </w:rPr>
              <w:t>未能实现</w:t>
            </w:r>
          </w:p>
        </w:tc>
      </w:tr>
      <w:tr w:rsidR="001803D0">
        <w:trPr>
          <w:trHeight w:val="184"/>
        </w:trPr>
        <w:tc>
          <w:tcPr>
            <w:tcW w:w="2860" w:type="dxa"/>
            <w:vMerge/>
            <w:tcBorders>
              <w:left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6"/>
              </w:rPr>
            </w:pPr>
          </w:p>
        </w:tc>
        <w:tc>
          <w:tcPr>
            <w:tcW w:w="3420" w:type="dxa"/>
            <w:vAlign w:val="bottom"/>
          </w:tcPr>
          <w:p w:rsidR="001803D0" w:rsidRDefault="001803D0">
            <w:pPr>
              <w:spacing w:line="0" w:lineRule="atLeast"/>
              <w:rPr>
                <w:rFonts w:ascii="Times New Roman" w:eastAsia="Times New Roman" w:hAnsi="Times New Roman"/>
                <w:sz w:val="16"/>
              </w:rPr>
            </w:pP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16"/>
              </w:rPr>
            </w:pPr>
          </w:p>
        </w:tc>
        <w:tc>
          <w:tcPr>
            <w:tcW w:w="2140" w:type="dxa"/>
            <w:tcBorders>
              <w:right w:val="single" w:sz="8" w:space="0" w:color="auto"/>
            </w:tcBorders>
            <w:vAlign w:val="bottom"/>
          </w:tcPr>
          <w:p w:rsidR="001803D0" w:rsidRDefault="001803D0">
            <w:pPr>
              <w:spacing w:line="0" w:lineRule="atLeast"/>
              <w:rPr>
                <w:rFonts w:ascii="Times New Roman" w:eastAsia="Times New Roman" w:hAnsi="Times New Roman"/>
                <w:sz w:val="16"/>
              </w:rPr>
            </w:pPr>
          </w:p>
        </w:tc>
      </w:tr>
      <w:tr w:rsidR="001803D0">
        <w:trPr>
          <w:trHeight w:val="524"/>
        </w:trPr>
        <w:tc>
          <w:tcPr>
            <w:tcW w:w="2860" w:type="dxa"/>
            <w:tcBorders>
              <w:left w:val="single" w:sz="8" w:space="0" w:color="auto"/>
              <w:right w:val="single" w:sz="8" w:space="0" w:color="auto"/>
            </w:tcBorders>
            <w:vAlign w:val="bottom"/>
          </w:tcPr>
          <w:p w:rsidR="001803D0" w:rsidRDefault="00B550CB">
            <w:pPr>
              <w:spacing w:line="0" w:lineRule="atLeast"/>
              <w:ind w:left="120"/>
              <w:rPr>
                <w:rFonts w:ascii="宋体" w:hAnsi="宋体"/>
              </w:rPr>
            </w:pPr>
            <w:r>
              <w:rPr>
                <w:rFonts w:ascii="Times New Roman" w:eastAsia="Times New Roman" w:hAnsi="Times New Roman"/>
              </w:rPr>
              <w:t>5)</w:t>
            </w:r>
            <w:r>
              <w:rPr>
                <w:rFonts w:ascii="宋体" w:hAnsi="宋体"/>
              </w:rPr>
              <w:t>软件功能新颖，有较强创新</w:t>
            </w:r>
          </w:p>
        </w:tc>
        <w:tc>
          <w:tcPr>
            <w:tcW w:w="3420" w:type="dxa"/>
            <w:vAlign w:val="bottom"/>
          </w:tcPr>
          <w:p w:rsidR="001803D0" w:rsidRDefault="001803D0">
            <w:pPr>
              <w:spacing w:line="0" w:lineRule="atLeast"/>
              <w:rPr>
                <w:rFonts w:ascii="Times New Roman" w:eastAsia="Times New Roman" w:hAnsi="Times New Roman"/>
                <w:sz w:val="24"/>
              </w:rPr>
            </w:pPr>
          </w:p>
        </w:tc>
        <w:tc>
          <w:tcPr>
            <w:tcW w:w="12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c>
          <w:tcPr>
            <w:tcW w:w="2140" w:type="dxa"/>
            <w:tcBorders>
              <w:right w:val="single" w:sz="8" w:space="0" w:color="auto"/>
            </w:tcBorders>
            <w:vAlign w:val="bottom"/>
          </w:tcPr>
          <w:p w:rsidR="001803D0" w:rsidRDefault="001803D0">
            <w:pPr>
              <w:spacing w:line="0" w:lineRule="atLeast"/>
              <w:rPr>
                <w:rFonts w:ascii="Times New Roman" w:eastAsia="Times New Roman" w:hAnsi="Times New Roman"/>
                <w:sz w:val="24"/>
              </w:rPr>
            </w:pPr>
          </w:p>
        </w:tc>
      </w:tr>
      <w:tr w:rsidR="001803D0">
        <w:trPr>
          <w:trHeight w:val="148"/>
        </w:trPr>
        <w:tc>
          <w:tcPr>
            <w:tcW w:w="286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2"/>
              </w:rPr>
            </w:pPr>
          </w:p>
        </w:tc>
        <w:tc>
          <w:tcPr>
            <w:tcW w:w="3420" w:type="dxa"/>
            <w:tcBorders>
              <w:bottom w:val="single" w:sz="8" w:space="0" w:color="auto"/>
            </w:tcBorders>
            <w:vAlign w:val="bottom"/>
          </w:tcPr>
          <w:p w:rsidR="001803D0" w:rsidRDefault="001803D0">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2"/>
              </w:rPr>
            </w:pPr>
          </w:p>
        </w:tc>
        <w:tc>
          <w:tcPr>
            <w:tcW w:w="21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12"/>
              </w:rPr>
            </w:pPr>
          </w:p>
        </w:tc>
      </w:tr>
    </w:tbl>
    <w:p w:rsidR="001803D0" w:rsidRDefault="001803D0">
      <w:pPr>
        <w:spacing w:line="341" w:lineRule="exact"/>
        <w:rPr>
          <w:rFonts w:ascii="Times New Roman" w:eastAsia="Times New Roman" w:hAnsi="Times New Roman"/>
        </w:rPr>
      </w:pPr>
    </w:p>
    <w:p w:rsidR="001803D0" w:rsidRPr="000412AD" w:rsidRDefault="000412AD" w:rsidP="000412AD">
      <w:pPr>
        <w:pStyle w:val="2"/>
        <w:rPr>
          <w:rFonts w:eastAsia="Cambria"/>
        </w:rPr>
      </w:pPr>
      <w:bookmarkStart w:id="29" w:name="_Toc496451787"/>
      <w:r>
        <w:rPr>
          <w:rFonts w:hint="eastAsia"/>
        </w:rPr>
        <w:t xml:space="preserve">2.5 </w:t>
      </w:r>
      <w:r w:rsidR="00B550CB">
        <w:t>完成项目的最迟期限</w:t>
      </w:r>
      <w:bookmarkEnd w:id="29"/>
    </w:p>
    <w:p w:rsidR="001803D0" w:rsidRPr="000412AD" w:rsidRDefault="00B550CB" w:rsidP="000412AD">
      <w:pPr>
        <w:spacing w:line="0" w:lineRule="atLeast"/>
        <w:ind w:left="540"/>
        <w:rPr>
          <w:rFonts w:ascii="宋体" w:hAnsi="宋体"/>
        </w:rPr>
      </w:pPr>
      <w:r>
        <w:t>20</w:t>
      </w:r>
      <w:r w:rsidR="000412AD">
        <w:t>18</w:t>
      </w:r>
      <w:r>
        <w:rPr>
          <w:rFonts w:ascii="宋体" w:hAnsi="宋体"/>
        </w:rPr>
        <w:t>年</w:t>
      </w:r>
      <w:r w:rsidR="000412AD">
        <w:t xml:space="preserve"> 1 </w:t>
      </w:r>
      <w:r>
        <w:rPr>
          <w:rFonts w:ascii="宋体" w:hAnsi="宋体"/>
        </w:rPr>
        <w:t>月</w:t>
      </w:r>
      <w:r>
        <w:t xml:space="preserve"> </w:t>
      </w:r>
      <w:r w:rsidR="000412AD">
        <w:t>8</w:t>
      </w:r>
      <w:r>
        <w:rPr>
          <w:rFonts w:ascii="宋体" w:hAnsi="宋体"/>
        </w:rPr>
        <w:t>日</w:t>
      </w:r>
    </w:p>
    <w:p w:rsidR="001803D0" w:rsidRPr="000412AD" w:rsidRDefault="000412AD" w:rsidP="000412AD">
      <w:pPr>
        <w:pStyle w:val="2"/>
        <w:rPr>
          <w:rFonts w:eastAsia="Cambria"/>
        </w:rPr>
      </w:pPr>
      <w:bookmarkStart w:id="30" w:name="_Toc496451788"/>
      <w:r>
        <w:rPr>
          <w:rFonts w:hint="eastAsia"/>
        </w:rPr>
        <w:t xml:space="preserve">2.6 </w:t>
      </w:r>
      <w:r w:rsidR="00B550CB">
        <w:t>本计划的批准者和批准日期</w:t>
      </w:r>
      <w:bookmarkEnd w:id="30"/>
    </w:p>
    <w:tbl>
      <w:tblPr>
        <w:tblW w:w="8540" w:type="dxa"/>
        <w:tblLayout w:type="fixed"/>
        <w:tblCellMar>
          <w:left w:w="0" w:type="dxa"/>
          <w:right w:w="0" w:type="dxa"/>
        </w:tblCellMar>
        <w:tblLook w:val="04A0" w:firstRow="1" w:lastRow="0" w:firstColumn="1" w:lastColumn="0" w:noHBand="0" w:noVBand="1"/>
      </w:tblPr>
      <w:tblGrid>
        <w:gridCol w:w="2840"/>
        <w:gridCol w:w="5700"/>
      </w:tblGrid>
      <w:tr w:rsidR="001803D0">
        <w:trPr>
          <w:trHeight w:val="319"/>
        </w:trPr>
        <w:tc>
          <w:tcPr>
            <w:tcW w:w="284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0" w:lineRule="atLeast"/>
              <w:ind w:left="120"/>
              <w:rPr>
                <w:rFonts w:ascii="宋体" w:hAnsi="宋体"/>
                <w:sz w:val="24"/>
              </w:rPr>
            </w:pPr>
            <w:r>
              <w:rPr>
                <w:rFonts w:ascii="宋体" w:hAnsi="宋体"/>
                <w:sz w:val="24"/>
              </w:rPr>
              <w:t>批准者</w:t>
            </w:r>
          </w:p>
        </w:tc>
        <w:tc>
          <w:tcPr>
            <w:tcW w:w="5700" w:type="dxa"/>
            <w:tcBorders>
              <w:top w:val="single" w:sz="8" w:space="0" w:color="auto"/>
              <w:right w:val="single" w:sz="8" w:space="0" w:color="auto"/>
            </w:tcBorders>
            <w:vAlign w:val="bottom"/>
          </w:tcPr>
          <w:p w:rsidR="001803D0" w:rsidRDefault="00B550CB">
            <w:pPr>
              <w:spacing w:line="0" w:lineRule="atLeast"/>
              <w:ind w:left="100"/>
              <w:rPr>
                <w:rFonts w:ascii="宋体" w:hAnsi="宋体"/>
                <w:sz w:val="24"/>
              </w:rPr>
            </w:pPr>
            <w:r>
              <w:rPr>
                <w:rFonts w:ascii="宋体" w:hAnsi="宋体"/>
                <w:sz w:val="24"/>
              </w:rPr>
              <w:t>杨</w:t>
            </w:r>
            <w:proofErr w:type="gramStart"/>
            <w:r>
              <w:rPr>
                <w:rFonts w:ascii="宋体" w:hAnsi="宋体"/>
                <w:sz w:val="24"/>
              </w:rPr>
              <w:t>枨</w:t>
            </w:r>
            <w:proofErr w:type="gramEnd"/>
            <w:r>
              <w:rPr>
                <w:rFonts w:ascii="宋体" w:hAnsi="宋体"/>
                <w:sz w:val="24"/>
              </w:rPr>
              <w:t>、</w:t>
            </w:r>
            <w:r>
              <w:rPr>
                <w:rFonts w:ascii="宋体" w:hAnsi="宋体" w:hint="eastAsia"/>
                <w:sz w:val="24"/>
              </w:rPr>
              <w:t>侯宏仑</w:t>
            </w:r>
          </w:p>
        </w:tc>
      </w:tr>
      <w:tr w:rsidR="001803D0">
        <w:trPr>
          <w:trHeight w:val="302"/>
        </w:trPr>
        <w:tc>
          <w:tcPr>
            <w:tcW w:w="2840" w:type="dxa"/>
            <w:tcBorders>
              <w:top w:val="single" w:sz="8" w:space="0" w:color="auto"/>
              <w:left w:val="single" w:sz="8" w:space="0" w:color="auto"/>
              <w:bottom w:val="single" w:sz="8" w:space="0" w:color="auto"/>
              <w:right w:val="single" w:sz="8" w:space="0" w:color="auto"/>
            </w:tcBorders>
            <w:shd w:val="clear" w:color="auto" w:fill="D9D9D9"/>
            <w:vAlign w:val="bottom"/>
          </w:tcPr>
          <w:p w:rsidR="001803D0" w:rsidRDefault="00B550CB">
            <w:pPr>
              <w:spacing w:line="265" w:lineRule="exact"/>
              <w:ind w:left="120"/>
              <w:rPr>
                <w:rFonts w:ascii="宋体" w:hAnsi="宋体"/>
                <w:sz w:val="24"/>
              </w:rPr>
            </w:pPr>
            <w:r>
              <w:rPr>
                <w:rFonts w:ascii="宋体" w:hAnsi="宋体"/>
                <w:sz w:val="24"/>
              </w:rPr>
              <w:t>批准日期</w:t>
            </w:r>
          </w:p>
        </w:tc>
        <w:tc>
          <w:tcPr>
            <w:tcW w:w="5700" w:type="dxa"/>
            <w:tcBorders>
              <w:top w:val="single" w:sz="8" w:space="0" w:color="auto"/>
              <w:bottom w:val="single" w:sz="8" w:space="0" w:color="auto"/>
              <w:right w:val="single" w:sz="8" w:space="0" w:color="auto"/>
            </w:tcBorders>
            <w:vAlign w:val="bottom"/>
          </w:tcPr>
          <w:p w:rsidR="001803D0" w:rsidRDefault="00B550CB">
            <w:pPr>
              <w:spacing w:line="0" w:lineRule="atLeast"/>
              <w:ind w:left="100"/>
              <w:rPr>
                <w:rFonts w:ascii="Times New Roman" w:eastAsia="Times New Roman" w:hAnsi="Times New Roman"/>
                <w:sz w:val="24"/>
              </w:rPr>
            </w:pPr>
            <w:r>
              <w:rPr>
                <w:rFonts w:ascii="Times New Roman" w:eastAsia="Times New Roman" w:hAnsi="Times New Roman"/>
                <w:sz w:val="24"/>
              </w:rPr>
              <w:t>2017</w:t>
            </w:r>
            <w:r>
              <w:rPr>
                <w:rFonts w:ascii="Times New Roman" w:hAnsi="Times New Roman" w:hint="eastAsia"/>
                <w:sz w:val="24"/>
              </w:rPr>
              <w:t>-1</w:t>
            </w:r>
            <w:r>
              <w:rPr>
                <w:rFonts w:ascii="Times New Roman" w:eastAsia="Times New Roman" w:hAnsi="Times New Roman"/>
                <w:sz w:val="24"/>
              </w:rPr>
              <w:t>0-</w:t>
            </w:r>
            <w:r>
              <w:rPr>
                <w:rFonts w:ascii="Times New Roman" w:hAnsi="Times New Roman" w:hint="eastAsia"/>
                <w:sz w:val="24"/>
              </w:rPr>
              <w:t>13</w:t>
            </w:r>
          </w:p>
        </w:tc>
      </w:tr>
    </w:tbl>
    <w:p w:rsidR="001803D0" w:rsidRPr="00435F4A" w:rsidRDefault="001803D0">
      <w:pPr>
        <w:rPr>
          <w:rFonts w:ascii="Times New Roman" w:eastAsiaTheme="minorEastAsia" w:hAnsi="Times New Roman"/>
          <w:sz w:val="24"/>
        </w:rPr>
        <w:sectPr w:rsidR="001803D0" w:rsidRPr="00435F4A">
          <w:pgSz w:w="11900" w:h="16838"/>
          <w:pgMar w:top="538" w:right="1680" w:bottom="266" w:left="1680" w:header="0" w:footer="0" w:gutter="0"/>
          <w:cols w:space="720"/>
          <w:docGrid w:linePitch="360"/>
        </w:sectPr>
      </w:pPr>
    </w:p>
    <w:p w:rsidR="001803D0" w:rsidRPr="00435F4A" w:rsidRDefault="001803D0">
      <w:pPr>
        <w:spacing w:line="361" w:lineRule="exact"/>
        <w:rPr>
          <w:rFonts w:ascii="Times New Roman" w:eastAsiaTheme="minorEastAsia" w:hAnsi="Times New Roman"/>
        </w:rPr>
      </w:pPr>
    </w:p>
    <w:p w:rsidR="001803D0" w:rsidRPr="000412AD" w:rsidRDefault="00047D96" w:rsidP="000412AD">
      <w:pPr>
        <w:pStyle w:val="1"/>
      </w:pPr>
      <w:bookmarkStart w:id="31" w:name="_Toc496451789"/>
      <w:r>
        <w:rPr>
          <w:rFonts w:hint="eastAsia"/>
        </w:rPr>
        <w:t>三、</w:t>
      </w:r>
      <w:r w:rsidR="00B550CB">
        <w:t>实施计划</w:t>
      </w:r>
      <w:bookmarkEnd w:id="31"/>
    </w:p>
    <w:p w:rsidR="00D76EFB" w:rsidRPr="00D76EFB" w:rsidRDefault="000412AD" w:rsidP="000412AD">
      <w:pPr>
        <w:pStyle w:val="2"/>
        <w:rPr>
          <w:rFonts w:eastAsia="Cambria"/>
        </w:rPr>
      </w:pPr>
      <w:bookmarkStart w:id="32" w:name="_Toc496451790"/>
      <w:r>
        <w:rPr>
          <w:rFonts w:hint="eastAsia"/>
        </w:rPr>
        <w:t xml:space="preserve">3.1 </w:t>
      </w:r>
      <w:r w:rsidR="00B550CB">
        <w:t>接口人员</w:t>
      </w:r>
      <w:bookmarkEnd w:id="32"/>
    </w:p>
    <w:tbl>
      <w:tblPr>
        <w:tblpPr w:leftFromText="180" w:rightFromText="180" w:vertAnchor="text" w:horzAnchor="page" w:tblpX="2355" w:tblpY="90"/>
        <w:tblOverlap w:val="neve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1797"/>
        <w:gridCol w:w="1509"/>
        <w:gridCol w:w="2537"/>
      </w:tblGrid>
      <w:tr w:rsidR="001803D0">
        <w:trPr>
          <w:trHeight w:val="275"/>
        </w:trPr>
        <w:tc>
          <w:tcPr>
            <w:tcW w:w="1797" w:type="dxa"/>
            <w:shd w:val="clear" w:color="auto" w:fill="EEECE1"/>
          </w:tcPr>
          <w:p w:rsidR="001803D0" w:rsidRDefault="00B550CB">
            <w:pPr>
              <w:jc w:val="left"/>
              <w:rPr>
                <w:rFonts w:ascii="宋体" w:hAnsi="Times New Roman"/>
              </w:rPr>
            </w:pPr>
            <w:r>
              <w:rPr>
                <w:rFonts w:ascii="宋体" w:hAnsi="Times New Roman" w:hint="eastAsia"/>
              </w:rPr>
              <w:t>责任人</w:t>
            </w:r>
          </w:p>
        </w:tc>
        <w:tc>
          <w:tcPr>
            <w:tcW w:w="1797" w:type="dxa"/>
            <w:shd w:val="clear" w:color="auto" w:fill="EEECE1"/>
          </w:tcPr>
          <w:p w:rsidR="001803D0" w:rsidRDefault="00B550CB">
            <w:pPr>
              <w:jc w:val="left"/>
              <w:rPr>
                <w:rFonts w:ascii="宋体" w:hAnsi="Times New Roman"/>
              </w:rPr>
            </w:pPr>
            <w:r>
              <w:rPr>
                <w:rFonts w:ascii="宋体" w:hAnsi="Times New Roman" w:hint="eastAsia"/>
              </w:rPr>
              <w:t>角色</w:t>
            </w:r>
          </w:p>
        </w:tc>
        <w:tc>
          <w:tcPr>
            <w:tcW w:w="1509" w:type="dxa"/>
            <w:shd w:val="clear" w:color="auto" w:fill="EEECE1"/>
          </w:tcPr>
          <w:p w:rsidR="001803D0" w:rsidRDefault="00B550CB">
            <w:pPr>
              <w:jc w:val="left"/>
              <w:rPr>
                <w:rFonts w:ascii="宋体" w:hAnsi="Times New Roman"/>
              </w:rPr>
            </w:pPr>
            <w:r>
              <w:rPr>
                <w:rFonts w:ascii="宋体" w:hAnsi="Times New Roman" w:hint="eastAsia"/>
              </w:rPr>
              <w:t>电话</w:t>
            </w:r>
          </w:p>
        </w:tc>
        <w:tc>
          <w:tcPr>
            <w:tcW w:w="2537" w:type="dxa"/>
            <w:shd w:val="clear" w:color="auto" w:fill="EEECE1"/>
          </w:tcPr>
          <w:p w:rsidR="001803D0" w:rsidRDefault="00B550CB">
            <w:pPr>
              <w:jc w:val="left"/>
              <w:rPr>
                <w:rFonts w:ascii="宋体" w:hAnsi="Times New Roman"/>
              </w:rPr>
            </w:pPr>
            <w:r>
              <w:rPr>
                <w:rFonts w:ascii="宋体" w:hAnsi="Times New Roman" w:hint="eastAsia"/>
              </w:rPr>
              <w:t>邮箱</w:t>
            </w:r>
          </w:p>
        </w:tc>
      </w:tr>
      <w:tr w:rsidR="001803D0">
        <w:trPr>
          <w:trHeight w:val="539"/>
        </w:trPr>
        <w:tc>
          <w:tcPr>
            <w:tcW w:w="1797" w:type="dxa"/>
          </w:tcPr>
          <w:p w:rsidR="001803D0" w:rsidRDefault="00B550CB">
            <w:pPr>
              <w:jc w:val="left"/>
              <w:rPr>
                <w:rFonts w:ascii="宋体" w:hAnsi="Times New Roman"/>
              </w:rPr>
            </w:pPr>
            <w:r>
              <w:rPr>
                <w:rFonts w:ascii="宋体" w:hAnsi="Times New Roman" w:hint="eastAsia"/>
              </w:rPr>
              <w:t>杨</w:t>
            </w:r>
            <w:proofErr w:type="gramStart"/>
            <w:r>
              <w:rPr>
                <w:rFonts w:ascii="宋体" w:hAnsi="Times New Roman" w:hint="eastAsia"/>
              </w:rPr>
              <w:t>枨</w:t>
            </w:r>
            <w:proofErr w:type="gramEnd"/>
          </w:p>
        </w:tc>
        <w:tc>
          <w:tcPr>
            <w:tcW w:w="1797" w:type="dxa"/>
          </w:tcPr>
          <w:p w:rsidR="001803D0" w:rsidRDefault="00B550CB">
            <w:pPr>
              <w:jc w:val="left"/>
              <w:rPr>
                <w:rFonts w:ascii="宋体" w:hAnsi="Times New Roman"/>
              </w:rPr>
            </w:pPr>
            <w:r>
              <w:rPr>
                <w:rFonts w:ascii="宋体" w:hAnsi="Times New Roman" w:hint="eastAsia"/>
              </w:rPr>
              <w:t>项目发布人、教师代表</w:t>
            </w:r>
          </w:p>
        </w:tc>
        <w:tc>
          <w:tcPr>
            <w:tcW w:w="1509" w:type="dxa"/>
          </w:tcPr>
          <w:p w:rsidR="001803D0" w:rsidRDefault="001803D0">
            <w:pPr>
              <w:jc w:val="left"/>
              <w:rPr>
                <w:rFonts w:ascii="宋体" w:hAnsi="Times New Roman"/>
              </w:rPr>
            </w:pPr>
          </w:p>
        </w:tc>
        <w:tc>
          <w:tcPr>
            <w:tcW w:w="2537" w:type="dxa"/>
          </w:tcPr>
          <w:p w:rsidR="001803D0" w:rsidRDefault="00B550CB">
            <w:pPr>
              <w:jc w:val="left"/>
              <w:rPr>
                <w:rFonts w:ascii="宋体" w:hAnsi="Times New Roman"/>
              </w:rPr>
            </w:pPr>
            <w:r>
              <w:rPr>
                <w:rFonts w:ascii="宋体" w:hAnsi="Times New Roman" w:hint="eastAsia"/>
              </w:rPr>
              <w:t>yangc</w:t>
            </w:r>
            <w:r>
              <w:rPr>
                <w:rFonts w:ascii="宋体" w:hAnsi="Times New Roman"/>
              </w:rPr>
              <w:t>@zucc.edu.cn</w:t>
            </w:r>
          </w:p>
        </w:tc>
      </w:tr>
      <w:tr w:rsidR="001803D0">
        <w:trPr>
          <w:trHeight w:val="539"/>
        </w:trPr>
        <w:tc>
          <w:tcPr>
            <w:tcW w:w="1797" w:type="dxa"/>
          </w:tcPr>
          <w:p w:rsidR="001803D0" w:rsidRDefault="00B550CB">
            <w:pPr>
              <w:jc w:val="left"/>
              <w:rPr>
                <w:rFonts w:ascii="宋体" w:hAnsi="Times New Roman"/>
              </w:rPr>
            </w:pPr>
            <w:r>
              <w:rPr>
                <w:rFonts w:ascii="宋体" w:hAnsi="Times New Roman" w:hint="eastAsia"/>
              </w:rPr>
              <w:t>侯宏仑</w:t>
            </w:r>
          </w:p>
        </w:tc>
        <w:tc>
          <w:tcPr>
            <w:tcW w:w="1797" w:type="dxa"/>
          </w:tcPr>
          <w:p w:rsidR="001803D0" w:rsidRDefault="00B550CB">
            <w:pPr>
              <w:jc w:val="left"/>
              <w:rPr>
                <w:rFonts w:ascii="宋体" w:hAnsi="Times New Roman"/>
              </w:rPr>
            </w:pPr>
            <w:r>
              <w:rPr>
                <w:rFonts w:ascii="宋体" w:hAnsi="Times New Roman" w:hint="eastAsia"/>
              </w:rPr>
              <w:t>项目发布人、教师代表</w:t>
            </w:r>
          </w:p>
        </w:tc>
        <w:tc>
          <w:tcPr>
            <w:tcW w:w="1509" w:type="dxa"/>
          </w:tcPr>
          <w:p w:rsidR="001803D0" w:rsidRDefault="001803D0">
            <w:pPr>
              <w:jc w:val="left"/>
              <w:rPr>
                <w:rFonts w:ascii="宋体" w:hAnsi="Times New Roman"/>
              </w:rPr>
            </w:pPr>
          </w:p>
        </w:tc>
        <w:tc>
          <w:tcPr>
            <w:tcW w:w="2537" w:type="dxa"/>
          </w:tcPr>
          <w:p w:rsidR="001803D0" w:rsidRDefault="00B550CB">
            <w:pPr>
              <w:jc w:val="left"/>
              <w:rPr>
                <w:rFonts w:ascii="宋体" w:hAnsi="Times New Roman"/>
              </w:rPr>
            </w:pPr>
            <w:r>
              <w:rPr>
                <w:rFonts w:ascii="宋体" w:hAnsi="Times New Roman" w:hint="eastAsia"/>
              </w:rPr>
              <w:t>u</w:t>
            </w:r>
            <w:r>
              <w:rPr>
                <w:rFonts w:ascii="宋体" w:hAnsi="Times New Roman"/>
              </w:rPr>
              <w:t>bilabs@zucc.edu.cn</w:t>
            </w:r>
          </w:p>
        </w:tc>
      </w:tr>
      <w:tr w:rsidR="001803D0">
        <w:trPr>
          <w:trHeight w:val="275"/>
        </w:trPr>
        <w:tc>
          <w:tcPr>
            <w:tcW w:w="1797" w:type="dxa"/>
          </w:tcPr>
          <w:p w:rsidR="001803D0" w:rsidRDefault="00301D0B">
            <w:pPr>
              <w:jc w:val="left"/>
              <w:rPr>
                <w:rFonts w:ascii="宋体" w:hAnsi="Times New Roman"/>
              </w:rPr>
            </w:pPr>
            <w:r>
              <w:rPr>
                <w:rFonts w:ascii="宋体" w:hAnsi="Times New Roman" w:hint="eastAsia"/>
              </w:rPr>
              <w:t>周伟</w:t>
            </w:r>
          </w:p>
        </w:tc>
        <w:tc>
          <w:tcPr>
            <w:tcW w:w="1797" w:type="dxa"/>
          </w:tcPr>
          <w:p w:rsidR="001803D0" w:rsidRDefault="00B550CB">
            <w:pPr>
              <w:jc w:val="left"/>
              <w:rPr>
                <w:rFonts w:ascii="宋体" w:hAnsi="Times New Roman"/>
              </w:rPr>
            </w:pPr>
            <w:r>
              <w:rPr>
                <w:rFonts w:ascii="宋体" w:hAnsi="Times New Roman" w:hint="eastAsia"/>
              </w:rPr>
              <w:t>学生代表</w:t>
            </w:r>
          </w:p>
        </w:tc>
        <w:tc>
          <w:tcPr>
            <w:tcW w:w="1509" w:type="dxa"/>
          </w:tcPr>
          <w:p w:rsidR="001803D0" w:rsidRDefault="00D76EFB">
            <w:pPr>
              <w:jc w:val="left"/>
              <w:rPr>
                <w:rFonts w:ascii="宋体" w:hAnsi="Times New Roman"/>
              </w:rPr>
            </w:pPr>
            <w:r>
              <w:rPr>
                <w:rFonts w:ascii="宋体" w:hAnsi="Times New Roman" w:hint="eastAsia"/>
              </w:rPr>
              <w:t>18072823256</w:t>
            </w:r>
          </w:p>
        </w:tc>
        <w:tc>
          <w:tcPr>
            <w:tcW w:w="2537" w:type="dxa"/>
          </w:tcPr>
          <w:p w:rsidR="001803D0" w:rsidRDefault="00301D0B">
            <w:pPr>
              <w:jc w:val="left"/>
              <w:rPr>
                <w:rFonts w:ascii="宋体" w:hAnsi="Times New Roman"/>
              </w:rPr>
            </w:pPr>
            <w:r>
              <w:rPr>
                <w:rFonts w:ascii="宋体" w:hAnsi="Times New Roman" w:hint="eastAsia"/>
              </w:rPr>
              <w:t>31501353@</w:t>
            </w:r>
            <w:r>
              <w:rPr>
                <w:rFonts w:ascii="宋体" w:hAnsi="Times New Roman"/>
              </w:rPr>
              <w:t>zucc.edu.cn</w:t>
            </w:r>
          </w:p>
        </w:tc>
      </w:tr>
      <w:tr w:rsidR="001803D0">
        <w:trPr>
          <w:trHeight w:val="284"/>
        </w:trPr>
        <w:tc>
          <w:tcPr>
            <w:tcW w:w="1797" w:type="dxa"/>
          </w:tcPr>
          <w:p w:rsidR="001803D0" w:rsidRDefault="00D76EFB">
            <w:pPr>
              <w:jc w:val="left"/>
              <w:rPr>
                <w:rFonts w:ascii="宋体" w:hAnsi="Times New Roman"/>
              </w:rPr>
            </w:pPr>
            <w:r>
              <w:rPr>
                <w:rFonts w:ascii="宋体" w:hAnsi="Times New Roman" w:hint="eastAsia"/>
              </w:rPr>
              <w:t>金</w:t>
            </w:r>
            <w:proofErr w:type="gramStart"/>
            <w:r>
              <w:rPr>
                <w:rFonts w:ascii="宋体" w:hAnsi="Times New Roman" w:hint="eastAsia"/>
              </w:rPr>
              <w:t>浩</w:t>
            </w:r>
            <w:proofErr w:type="gramEnd"/>
            <w:r>
              <w:rPr>
                <w:rFonts w:ascii="宋体" w:hAnsi="Times New Roman" w:hint="eastAsia"/>
              </w:rPr>
              <w:t>楠</w:t>
            </w:r>
          </w:p>
        </w:tc>
        <w:tc>
          <w:tcPr>
            <w:tcW w:w="1797" w:type="dxa"/>
          </w:tcPr>
          <w:p w:rsidR="001803D0" w:rsidRDefault="00B550CB">
            <w:pPr>
              <w:jc w:val="left"/>
              <w:rPr>
                <w:rFonts w:ascii="宋体" w:hAnsi="Times New Roman"/>
              </w:rPr>
            </w:pPr>
            <w:r>
              <w:rPr>
                <w:rFonts w:ascii="宋体" w:hAnsi="Times New Roman" w:hint="eastAsia"/>
              </w:rPr>
              <w:t>游客代表</w:t>
            </w:r>
          </w:p>
        </w:tc>
        <w:tc>
          <w:tcPr>
            <w:tcW w:w="1509" w:type="dxa"/>
          </w:tcPr>
          <w:p w:rsidR="001803D0" w:rsidRDefault="00D76EFB">
            <w:pPr>
              <w:jc w:val="left"/>
              <w:rPr>
                <w:rFonts w:ascii="宋体" w:hAnsi="Times New Roman"/>
              </w:rPr>
            </w:pPr>
            <w:r>
              <w:rPr>
                <w:rFonts w:ascii="宋体" w:hAnsi="Times New Roman" w:hint="eastAsia"/>
              </w:rPr>
              <w:t>15858267897</w:t>
            </w:r>
          </w:p>
        </w:tc>
        <w:tc>
          <w:tcPr>
            <w:tcW w:w="2537" w:type="dxa"/>
          </w:tcPr>
          <w:p w:rsidR="001803D0" w:rsidRDefault="00D76EFB">
            <w:pPr>
              <w:jc w:val="left"/>
              <w:rPr>
                <w:rFonts w:ascii="宋体" w:hAnsi="Times New Roman"/>
              </w:rPr>
            </w:pPr>
            <w:r>
              <w:rPr>
                <w:rFonts w:ascii="宋体" w:hAnsi="Times New Roman" w:hint="eastAsia"/>
              </w:rPr>
              <w:t>31501336@zucc</w:t>
            </w:r>
            <w:r>
              <w:rPr>
                <w:rFonts w:ascii="宋体" w:hAnsi="Times New Roman"/>
              </w:rPr>
              <w:t>.edu.cn</w:t>
            </w:r>
          </w:p>
        </w:tc>
      </w:tr>
      <w:tr w:rsidR="00D76EFB">
        <w:trPr>
          <w:trHeight w:val="284"/>
        </w:trPr>
        <w:tc>
          <w:tcPr>
            <w:tcW w:w="1797" w:type="dxa"/>
          </w:tcPr>
          <w:p w:rsidR="00D76EFB" w:rsidRDefault="00C70397">
            <w:pPr>
              <w:jc w:val="left"/>
              <w:rPr>
                <w:rFonts w:ascii="宋体" w:hAnsi="Times New Roman"/>
              </w:rPr>
            </w:pPr>
            <w:r>
              <w:rPr>
                <w:rFonts w:ascii="宋体" w:hAnsi="Times New Roman" w:hint="eastAsia"/>
              </w:rPr>
              <w:t>杨珂</w:t>
            </w:r>
          </w:p>
        </w:tc>
        <w:tc>
          <w:tcPr>
            <w:tcW w:w="1797" w:type="dxa"/>
          </w:tcPr>
          <w:p w:rsidR="00D76EFB" w:rsidRDefault="00D76EFB">
            <w:pPr>
              <w:jc w:val="left"/>
              <w:rPr>
                <w:rFonts w:ascii="宋体" w:hAnsi="Times New Roman"/>
              </w:rPr>
            </w:pPr>
            <w:r>
              <w:rPr>
                <w:rFonts w:ascii="宋体" w:hAnsi="Times New Roman" w:hint="eastAsia"/>
              </w:rPr>
              <w:t>CCB责任人</w:t>
            </w:r>
          </w:p>
        </w:tc>
        <w:tc>
          <w:tcPr>
            <w:tcW w:w="1509" w:type="dxa"/>
          </w:tcPr>
          <w:p w:rsidR="00D76EFB" w:rsidRDefault="00D76EFB">
            <w:pPr>
              <w:jc w:val="left"/>
              <w:rPr>
                <w:rFonts w:ascii="宋体" w:hAnsi="Times New Roman"/>
              </w:rPr>
            </w:pPr>
            <w:r>
              <w:rPr>
                <w:rFonts w:ascii="宋体" w:hAnsi="Times New Roman" w:hint="eastAsia"/>
              </w:rPr>
              <w:t>15858260029</w:t>
            </w:r>
          </w:p>
        </w:tc>
        <w:tc>
          <w:tcPr>
            <w:tcW w:w="2537" w:type="dxa"/>
          </w:tcPr>
          <w:p w:rsidR="00D76EFB" w:rsidRDefault="00D76EFB">
            <w:pPr>
              <w:jc w:val="left"/>
              <w:rPr>
                <w:rFonts w:ascii="宋体" w:hAnsi="Times New Roman"/>
              </w:rPr>
            </w:pPr>
            <w:r>
              <w:rPr>
                <w:rFonts w:ascii="宋体" w:hAnsi="Times New Roman" w:hint="eastAsia"/>
              </w:rPr>
              <w:t>31501349@zucc.edu.cn</w:t>
            </w:r>
          </w:p>
        </w:tc>
      </w:tr>
      <w:tr w:rsidR="00D76EFB">
        <w:trPr>
          <w:trHeight w:val="284"/>
        </w:trPr>
        <w:tc>
          <w:tcPr>
            <w:tcW w:w="1797" w:type="dxa"/>
          </w:tcPr>
          <w:p w:rsidR="00D76EFB" w:rsidRDefault="00D76EFB">
            <w:pPr>
              <w:jc w:val="left"/>
              <w:rPr>
                <w:rFonts w:ascii="宋体" w:hAnsi="Times New Roman"/>
              </w:rPr>
            </w:pPr>
            <w:r>
              <w:rPr>
                <w:rFonts w:ascii="宋体" w:hAnsi="Times New Roman" w:hint="eastAsia"/>
              </w:rPr>
              <w:t>赵宇斌</w:t>
            </w:r>
          </w:p>
        </w:tc>
        <w:tc>
          <w:tcPr>
            <w:tcW w:w="1797" w:type="dxa"/>
          </w:tcPr>
          <w:p w:rsidR="00D76EFB" w:rsidRDefault="00D76EFB">
            <w:pPr>
              <w:jc w:val="left"/>
              <w:rPr>
                <w:rFonts w:ascii="宋体" w:hAnsi="Times New Roman"/>
              </w:rPr>
            </w:pPr>
            <w:r>
              <w:rPr>
                <w:rFonts w:ascii="宋体" w:hAnsi="Times New Roman" w:hint="eastAsia"/>
              </w:rPr>
              <w:t>QA责任人</w:t>
            </w:r>
          </w:p>
        </w:tc>
        <w:tc>
          <w:tcPr>
            <w:tcW w:w="1509" w:type="dxa"/>
          </w:tcPr>
          <w:p w:rsidR="00D76EFB" w:rsidRDefault="00D76EFB">
            <w:pPr>
              <w:jc w:val="left"/>
              <w:rPr>
                <w:rFonts w:ascii="宋体" w:hAnsi="Times New Roman"/>
              </w:rPr>
            </w:pPr>
            <w:r>
              <w:rPr>
                <w:rFonts w:ascii="宋体" w:hAnsi="Times New Roman" w:hint="eastAsia"/>
              </w:rPr>
              <w:t>15700103062</w:t>
            </w:r>
          </w:p>
        </w:tc>
        <w:tc>
          <w:tcPr>
            <w:tcW w:w="2537" w:type="dxa"/>
          </w:tcPr>
          <w:p w:rsidR="00D76EFB" w:rsidRDefault="00D76EFB">
            <w:pPr>
              <w:jc w:val="left"/>
              <w:rPr>
                <w:rFonts w:ascii="宋体" w:hAnsi="Times New Roman"/>
              </w:rPr>
            </w:pPr>
            <w:r>
              <w:rPr>
                <w:rFonts w:ascii="宋体" w:hAnsi="Times New Roman" w:hint="eastAsia"/>
              </w:rPr>
              <w:t>31501351@zucc.edu.cn</w:t>
            </w:r>
          </w:p>
        </w:tc>
      </w:tr>
      <w:tr w:rsidR="00D76EFB">
        <w:trPr>
          <w:trHeight w:val="284"/>
        </w:trPr>
        <w:tc>
          <w:tcPr>
            <w:tcW w:w="1797" w:type="dxa"/>
          </w:tcPr>
          <w:p w:rsidR="00D76EFB" w:rsidRDefault="00D76EFB">
            <w:pPr>
              <w:jc w:val="left"/>
              <w:rPr>
                <w:rFonts w:ascii="宋体" w:hAnsi="Times New Roman"/>
              </w:rPr>
            </w:pPr>
            <w:r>
              <w:rPr>
                <w:rFonts w:ascii="宋体" w:hAnsi="Times New Roman" w:hint="eastAsia"/>
              </w:rPr>
              <w:t>郑宏鉴</w:t>
            </w:r>
          </w:p>
        </w:tc>
        <w:tc>
          <w:tcPr>
            <w:tcW w:w="1797" w:type="dxa"/>
          </w:tcPr>
          <w:p w:rsidR="00D76EFB" w:rsidRDefault="00D76EFB">
            <w:pPr>
              <w:jc w:val="left"/>
              <w:rPr>
                <w:rFonts w:ascii="宋体" w:hAnsi="Times New Roman"/>
              </w:rPr>
            </w:pPr>
            <w:r>
              <w:rPr>
                <w:rFonts w:ascii="宋体" w:hAnsi="Times New Roman" w:hint="eastAsia"/>
              </w:rPr>
              <w:t>配置管理员</w:t>
            </w:r>
          </w:p>
        </w:tc>
        <w:tc>
          <w:tcPr>
            <w:tcW w:w="1509" w:type="dxa"/>
          </w:tcPr>
          <w:p w:rsidR="00D76EFB" w:rsidRDefault="00D76EFB">
            <w:pPr>
              <w:jc w:val="left"/>
              <w:rPr>
                <w:rFonts w:ascii="宋体" w:hAnsi="Times New Roman"/>
              </w:rPr>
            </w:pPr>
            <w:r>
              <w:rPr>
                <w:rFonts w:ascii="宋体" w:hAnsi="Times New Roman" w:hint="eastAsia"/>
              </w:rPr>
              <w:t>17774009613</w:t>
            </w:r>
          </w:p>
        </w:tc>
        <w:tc>
          <w:tcPr>
            <w:tcW w:w="2537" w:type="dxa"/>
          </w:tcPr>
          <w:p w:rsidR="00D76EFB" w:rsidRDefault="00D76EFB">
            <w:pPr>
              <w:jc w:val="left"/>
              <w:rPr>
                <w:rFonts w:ascii="宋体" w:hAnsi="Times New Roman"/>
              </w:rPr>
            </w:pPr>
            <w:r>
              <w:rPr>
                <w:rFonts w:ascii="宋体" w:hAnsi="Times New Roman" w:hint="eastAsia"/>
              </w:rPr>
              <w:t>31501336@zucc.edu.cn</w:t>
            </w:r>
          </w:p>
        </w:tc>
      </w:tr>
    </w:tbl>
    <w:p w:rsidR="001803D0" w:rsidRPr="000412AD" w:rsidRDefault="001803D0">
      <w:pPr>
        <w:spacing w:line="341" w:lineRule="exact"/>
        <w:rPr>
          <w:rFonts w:ascii="Times New Roman" w:eastAsiaTheme="minorEastAsia" w:hAnsi="Times New Roman"/>
        </w:rPr>
      </w:pPr>
    </w:p>
    <w:p w:rsidR="001803D0" w:rsidRPr="00435F4A" w:rsidRDefault="000412AD" w:rsidP="00435F4A">
      <w:pPr>
        <w:pStyle w:val="2"/>
        <w:rPr>
          <w:rFonts w:eastAsia="Cambria"/>
        </w:rPr>
      </w:pPr>
      <w:bookmarkStart w:id="33" w:name="_Toc496451791"/>
      <w:r>
        <w:rPr>
          <w:rFonts w:hint="eastAsia"/>
        </w:rPr>
        <w:t xml:space="preserve">3.2 </w:t>
      </w:r>
      <w:r w:rsidR="00B550CB">
        <w:t>进度</w:t>
      </w:r>
      <w:bookmarkEnd w:id="33"/>
    </w:p>
    <w:p w:rsidR="001803D0" w:rsidRDefault="000412AD" w:rsidP="007A4118">
      <w:pPr>
        <w:pStyle w:val="3"/>
      </w:pPr>
      <w:r>
        <w:rPr>
          <w:rFonts w:hint="eastAsia"/>
        </w:rPr>
        <w:t xml:space="preserve"> </w:t>
      </w:r>
      <w:bookmarkStart w:id="34" w:name="_Toc496451792"/>
      <w:r>
        <w:rPr>
          <w:rFonts w:hint="eastAsia"/>
        </w:rPr>
        <w:t>3.2.1 WBS</w:t>
      </w:r>
      <w:bookmarkEnd w:id="34"/>
    </w:p>
    <w:p w:rsidR="007A4118" w:rsidRDefault="007A4118" w:rsidP="007A4118"/>
    <w:p w:rsidR="007A4118" w:rsidRDefault="007A4118" w:rsidP="007A4118">
      <w:pPr>
        <w:rPr>
          <w:rFonts w:hint="eastAsia"/>
        </w:rPr>
      </w:pPr>
      <w:r>
        <w:rPr>
          <w:noProof/>
        </w:rPr>
        <w:drawing>
          <wp:inline distT="0" distB="0" distL="0" distR="0" wp14:anchorId="2178A542" wp14:editId="64E82EA6">
            <wp:extent cx="5410200" cy="3397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3397885"/>
                    </a:xfrm>
                    <a:prstGeom prst="rect">
                      <a:avLst/>
                    </a:prstGeom>
                  </pic:spPr>
                </pic:pic>
              </a:graphicData>
            </a:graphic>
          </wp:inline>
        </w:drawing>
      </w:r>
    </w:p>
    <w:p w:rsidR="007A4118" w:rsidRDefault="007A4118" w:rsidP="007A4118"/>
    <w:p w:rsidR="007A4118" w:rsidRPr="007A4118" w:rsidRDefault="007A4118" w:rsidP="007A4118">
      <w:pPr>
        <w:rPr>
          <w:rFonts w:hint="eastAsia"/>
        </w:rPr>
        <w:sectPr w:rsidR="007A4118" w:rsidRPr="007A4118">
          <w:pgSz w:w="11900" w:h="16838"/>
          <w:pgMar w:top="538" w:right="1580" w:bottom="266" w:left="1800" w:header="0" w:footer="0" w:gutter="0"/>
          <w:cols w:space="720"/>
          <w:docGrid w:linePitch="360"/>
        </w:sectPr>
      </w:pPr>
      <w:r>
        <w:t>完整文档与项目开发计划打包上传</w:t>
      </w:r>
      <w:bookmarkStart w:id="35" w:name="_GoBack"/>
      <w:r>
        <w:rPr>
          <w:rFonts w:hint="eastAsia"/>
        </w:rPr>
        <w:t>。</w:t>
      </w:r>
    </w:p>
    <w:bookmarkEnd w:id="35"/>
    <w:p w:rsidR="001803D0" w:rsidRDefault="001803D0" w:rsidP="000412AD">
      <w:pPr>
        <w:tabs>
          <w:tab w:val="left" w:pos="960"/>
        </w:tabs>
        <w:spacing w:line="0" w:lineRule="atLeast"/>
        <w:rPr>
          <w:rFonts w:hint="eastAsia"/>
        </w:rPr>
      </w:pPr>
    </w:p>
    <w:p w:rsidR="001803D0" w:rsidRDefault="000412AD" w:rsidP="000412AD">
      <w:pPr>
        <w:pStyle w:val="3"/>
      </w:pPr>
      <w:r>
        <w:rPr>
          <w:rFonts w:hint="eastAsia"/>
        </w:rPr>
        <w:t xml:space="preserve"> </w:t>
      </w:r>
      <w:bookmarkStart w:id="36" w:name="_Toc496451793"/>
      <w:proofErr w:type="gramStart"/>
      <w:r>
        <w:rPr>
          <w:rFonts w:hint="eastAsia"/>
        </w:rPr>
        <w:t>3.2.2</w:t>
      </w:r>
      <w:r w:rsidR="00B550CB">
        <w:rPr>
          <w:rFonts w:hint="eastAsia"/>
        </w:rPr>
        <w:t xml:space="preserve">  Gantt</w:t>
      </w:r>
      <w:bookmarkEnd w:id="36"/>
      <w:proofErr w:type="gramEnd"/>
    </w:p>
    <w:p w:rsidR="001803D0" w:rsidRDefault="007A4118" w:rsidP="000412AD">
      <w:r>
        <w:rPr>
          <w:noProof/>
        </w:rPr>
        <w:drawing>
          <wp:inline distT="0" distB="0" distL="0" distR="0" wp14:anchorId="1EE3C4F8" wp14:editId="47AA8C0F">
            <wp:extent cx="5486400" cy="2204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04720"/>
                    </a:xfrm>
                    <a:prstGeom prst="rect">
                      <a:avLst/>
                    </a:prstGeom>
                  </pic:spPr>
                </pic:pic>
              </a:graphicData>
            </a:graphic>
          </wp:inline>
        </w:drawing>
      </w:r>
    </w:p>
    <w:p w:rsidR="007A4118" w:rsidRPr="007A4118" w:rsidRDefault="007A4118" w:rsidP="007A4118">
      <w:pPr>
        <w:rPr>
          <w:rFonts w:hint="eastAsia"/>
        </w:rPr>
        <w:sectPr w:rsidR="007A4118" w:rsidRPr="007A4118">
          <w:pgSz w:w="11900" w:h="16838"/>
          <w:pgMar w:top="538" w:right="1580" w:bottom="266" w:left="1800" w:header="0" w:footer="0" w:gutter="0"/>
          <w:cols w:space="720"/>
          <w:docGrid w:linePitch="360"/>
        </w:sectPr>
      </w:pPr>
      <w:r>
        <w:t>完整文档与</w:t>
      </w:r>
      <w:proofErr w:type="gramStart"/>
      <w:r>
        <w:t>项目</w:t>
      </w:r>
      <w:r>
        <w:t>项目</w:t>
      </w:r>
      <w:proofErr w:type="gramEnd"/>
      <w:r>
        <w:t>开发计划打包上传</w:t>
      </w:r>
      <w:r>
        <w:rPr>
          <w:rFonts w:hint="eastAsia"/>
        </w:rPr>
        <w:t>。</w:t>
      </w:r>
    </w:p>
    <w:p w:rsidR="007A4118" w:rsidRPr="007A4118" w:rsidRDefault="007A4118" w:rsidP="000412AD">
      <w:pPr>
        <w:rPr>
          <w:rFonts w:hint="eastAsia"/>
        </w:rPr>
      </w:pPr>
    </w:p>
    <w:p w:rsidR="002272DD" w:rsidRDefault="002272DD" w:rsidP="002272DD">
      <w:pPr>
        <w:pStyle w:val="3"/>
      </w:pPr>
      <w:bookmarkStart w:id="37" w:name="_Toc496451794"/>
      <w:r>
        <w:t>3.2.3 OBS</w:t>
      </w:r>
      <w:bookmarkEnd w:id="37"/>
    </w:p>
    <w:p w:rsidR="002272DD" w:rsidRPr="002272DD" w:rsidRDefault="002272DD" w:rsidP="002272DD">
      <w:r>
        <w:rPr>
          <w:noProof/>
        </w:rPr>
        <w:drawing>
          <wp:inline distT="0" distB="0" distL="0" distR="0" wp14:anchorId="1C523D86" wp14:editId="45BA92A3">
            <wp:extent cx="5486400" cy="2812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12415"/>
                    </a:xfrm>
                    <a:prstGeom prst="rect">
                      <a:avLst/>
                    </a:prstGeom>
                  </pic:spPr>
                </pic:pic>
              </a:graphicData>
            </a:graphic>
          </wp:inline>
        </w:drawing>
      </w:r>
    </w:p>
    <w:p w:rsidR="001803D0" w:rsidRPr="000412AD" w:rsidRDefault="000412AD" w:rsidP="000412AD">
      <w:pPr>
        <w:pStyle w:val="2"/>
        <w:rPr>
          <w:rFonts w:ascii="宋体" w:hAnsi="宋体"/>
        </w:rPr>
      </w:pPr>
      <w:bookmarkStart w:id="38" w:name="_Toc496451795"/>
      <w:r>
        <w:t>3.3</w:t>
      </w:r>
      <w:r w:rsidR="00B550CB">
        <w:rPr>
          <w:rFonts w:ascii="Times New Roman" w:eastAsia="Times New Roman" w:hAnsi="Times New Roman"/>
        </w:rPr>
        <w:tab/>
      </w:r>
      <w:r w:rsidR="00B550CB">
        <w:rPr>
          <w:rFonts w:ascii="宋体" w:hAnsi="宋体"/>
        </w:rPr>
        <w:t>预算</w:t>
      </w:r>
      <w:bookmarkEnd w:id="38"/>
    </w:p>
    <w:p w:rsidR="00B550CB" w:rsidRPr="00B550CB" w:rsidRDefault="00B550CB" w:rsidP="00B550CB">
      <w:pPr>
        <w:tabs>
          <w:tab w:val="left" w:pos="940"/>
        </w:tabs>
        <w:spacing w:line="0" w:lineRule="atLeast"/>
        <w:ind w:left="120"/>
        <w:rPr>
          <w:rFonts w:ascii="宋体" w:hAnsi="宋体"/>
          <w:b/>
        </w:rPr>
        <w:sectPr w:rsidR="00B550CB" w:rsidRPr="00B550CB">
          <w:pgSz w:w="11900" w:h="16838"/>
          <w:pgMar w:top="538" w:right="1580" w:bottom="266" w:left="1680" w:header="0" w:footer="0" w:gutter="0"/>
          <w:cols w:space="720"/>
          <w:docGrid w:linePitch="360"/>
        </w:sectPr>
      </w:pPr>
      <w:r>
        <w:rPr>
          <w:rFonts w:asciiTheme="minorEastAsia" w:eastAsiaTheme="minorEastAsia" w:hAnsiTheme="minorEastAsia" w:hint="eastAsia"/>
          <w:b/>
        </w:rPr>
        <w:t>3（小时/工作日）*4（工作日/周）*16（周）*5（人）=960（工时）</w:t>
      </w:r>
    </w:p>
    <w:p w:rsidR="001803D0" w:rsidRPr="00047D96" w:rsidRDefault="001803D0">
      <w:pPr>
        <w:spacing w:line="399" w:lineRule="exact"/>
        <w:rPr>
          <w:rFonts w:ascii="Times New Roman" w:eastAsiaTheme="minorEastAsia" w:hAnsi="Times New Roman"/>
        </w:rPr>
      </w:pPr>
    </w:p>
    <w:p w:rsidR="001803D0" w:rsidRPr="00047D96" w:rsidRDefault="00047D96" w:rsidP="00047D96">
      <w:pPr>
        <w:pStyle w:val="2"/>
        <w:rPr>
          <w:rFonts w:eastAsia="Cambria"/>
        </w:rPr>
      </w:pPr>
      <w:bookmarkStart w:id="39" w:name="_Toc496451796"/>
      <w:r>
        <w:rPr>
          <w:rFonts w:hint="eastAsia"/>
        </w:rPr>
        <w:t xml:space="preserve">3.4 </w:t>
      </w:r>
      <w:r w:rsidR="00B550CB">
        <w:t>关键问题</w:t>
      </w:r>
      <w:bookmarkEnd w:id="39"/>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10</w:t>
      </w:r>
      <w:r>
        <w:rPr>
          <w:rFonts w:ascii="黑体" w:eastAsia="黑体" w:hAnsi="黑体"/>
        </w:rPr>
        <w:t xml:space="preserve"> 关键问题列表</w:t>
      </w:r>
    </w:p>
    <w:p w:rsidR="001803D0" w:rsidRDefault="001803D0">
      <w:pPr>
        <w:spacing w:line="20" w:lineRule="exact"/>
        <w:rPr>
          <w:rFonts w:ascii="Times New Roman" w:eastAsia="Times New Roman" w:hAnsi="Times New Roman"/>
        </w:rPr>
      </w:pPr>
    </w:p>
    <w:tbl>
      <w:tblPr>
        <w:tblW w:w="8780" w:type="dxa"/>
        <w:tblLayout w:type="fixed"/>
        <w:tblCellMar>
          <w:left w:w="0" w:type="dxa"/>
          <w:right w:w="0" w:type="dxa"/>
        </w:tblCellMar>
        <w:tblLook w:val="04A0" w:firstRow="1" w:lastRow="0" w:firstColumn="1" w:lastColumn="0" w:noHBand="0" w:noVBand="1"/>
      </w:tblPr>
      <w:tblGrid>
        <w:gridCol w:w="1120"/>
        <w:gridCol w:w="2980"/>
        <w:gridCol w:w="1280"/>
        <w:gridCol w:w="3400"/>
      </w:tblGrid>
      <w:tr w:rsidR="001803D0">
        <w:trPr>
          <w:trHeight w:val="375"/>
        </w:trPr>
        <w:tc>
          <w:tcPr>
            <w:tcW w:w="1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问题序号</w:t>
            </w:r>
          </w:p>
        </w:tc>
        <w:tc>
          <w:tcPr>
            <w:tcW w:w="298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ind w:left="1060"/>
              <w:rPr>
                <w:rFonts w:ascii="宋体" w:hAnsi="宋体"/>
              </w:rPr>
            </w:pPr>
            <w:r>
              <w:rPr>
                <w:rFonts w:ascii="宋体" w:hAnsi="宋体"/>
              </w:rPr>
              <w:t>问题名称</w:t>
            </w:r>
          </w:p>
        </w:tc>
        <w:tc>
          <w:tcPr>
            <w:tcW w:w="128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ind w:left="200"/>
              <w:rPr>
                <w:rFonts w:ascii="宋体" w:hAnsi="宋体"/>
              </w:rPr>
            </w:pPr>
            <w:r>
              <w:rPr>
                <w:rFonts w:ascii="宋体" w:hAnsi="宋体"/>
              </w:rPr>
              <w:t>问题类型</w:t>
            </w:r>
          </w:p>
        </w:tc>
        <w:tc>
          <w:tcPr>
            <w:tcW w:w="340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ind w:left="1260"/>
              <w:rPr>
                <w:rFonts w:ascii="宋体" w:hAnsi="宋体"/>
              </w:rPr>
            </w:pPr>
            <w:r>
              <w:rPr>
                <w:rFonts w:ascii="宋体" w:hAnsi="宋体"/>
              </w:rPr>
              <w:t>解决方案</w:t>
            </w:r>
          </w:p>
        </w:tc>
      </w:tr>
      <w:tr w:rsidR="001803D0">
        <w:trPr>
          <w:trHeight w:val="318"/>
        </w:trPr>
        <w:tc>
          <w:tcPr>
            <w:tcW w:w="1120" w:type="dxa"/>
            <w:tcBorders>
              <w:top w:val="single" w:sz="8" w:space="0" w:color="auto"/>
              <w:left w:val="single" w:sz="8" w:space="0" w:color="auto"/>
              <w:right w:val="single" w:sz="8" w:space="0" w:color="auto"/>
            </w:tcBorders>
            <w:vAlign w:val="bottom"/>
          </w:tcPr>
          <w:p w:rsidR="001803D0" w:rsidRDefault="00B550CB">
            <w:pPr>
              <w:spacing w:line="239" w:lineRule="exact"/>
              <w:jc w:val="center"/>
              <w:rPr>
                <w:rFonts w:ascii="宋体" w:hAnsi="宋体"/>
              </w:rPr>
            </w:pPr>
            <w:r>
              <w:rPr>
                <w:rFonts w:ascii="宋体" w:hAnsi="宋体"/>
              </w:rPr>
              <w:t>1</w:t>
            </w:r>
          </w:p>
        </w:tc>
        <w:tc>
          <w:tcPr>
            <w:tcW w:w="298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r>
              <w:rPr>
                <w:rFonts w:ascii="宋体" w:hAnsi="宋体"/>
              </w:rPr>
              <w:t>项目时间紧</w:t>
            </w:r>
          </w:p>
        </w:tc>
        <w:tc>
          <w:tcPr>
            <w:tcW w:w="1280" w:type="dxa"/>
            <w:tcBorders>
              <w:top w:val="single" w:sz="8" w:space="0" w:color="auto"/>
              <w:right w:val="single" w:sz="8" w:space="0" w:color="auto"/>
            </w:tcBorders>
            <w:vAlign w:val="bottom"/>
          </w:tcPr>
          <w:p w:rsidR="001803D0" w:rsidRDefault="00B550CB">
            <w:pPr>
              <w:spacing w:line="239" w:lineRule="exact"/>
              <w:ind w:left="200"/>
              <w:rPr>
                <w:rFonts w:ascii="宋体" w:hAnsi="宋体"/>
              </w:rPr>
            </w:pPr>
            <w:r>
              <w:rPr>
                <w:rFonts w:ascii="宋体" w:hAnsi="宋体"/>
              </w:rPr>
              <w:t>资源风险</w:t>
            </w:r>
          </w:p>
        </w:tc>
        <w:tc>
          <w:tcPr>
            <w:tcW w:w="340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r>
              <w:rPr>
                <w:rFonts w:ascii="宋体" w:hAnsi="宋体"/>
              </w:rPr>
              <w:t>提高工作效率、合理安排开发计划</w:t>
            </w:r>
          </w:p>
        </w:tc>
      </w:tr>
      <w:tr w:rsidR="001803D0">
        <w:trPr>
          <w:trHeight w:val="31"/>
        </w:trPr>
        <w:tc>
          <w:tcPr>
            <w:tcW w:w="11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20"/>
        </w:trPr>
        <w:tc>
          <w:tcPr>
            <w:tcW w:w="1120" w:type="dxa"/>
            <w:tcBorders>
              <w:left w:val="single" w:sz="8" w:space="0" w:color="auto"/>
              <w:right w:val="single" w:sz="8" w:space="0" w:color="auto"/>
            </w:tcBorders>
            <w:vAlign w:val="bottom"/>
          </w:tcPr>
          <w:p w:rsidR="001803D0" w:rsidRDefault="00B550CB">
            <w:pPr>
              <w:spacing w:line="239" w:lineRule="exact"/>
              <w:jc w:val="center"/>
              <w:rPr>
                <w:rFonts w:ascii="宋体" w:hAnsi="宋体"/>
              </w:rPr>
            </w:pPr>
            <w:r>
              <w:rPr>
                <w:rFonts w:ascii="宋体" w:hAnsi="宋体"/>
              </w:rPr>
              <w:t>2</w:t>
            </w:r>
          </w:p>
        </w:tc>
        <w:tc>
          <w:tcPr>
            <w:tcW w:w="298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缺乏开发经验</w:t>
            </w:r>
          </w:p>
        </w:tc>
        <w:tc>
          <w:tcPr>
            <w:tcW w:w="1280" w:type="dxa"/>
            <w:tcBorders>
              <w:right w:val="single" w:sz="8" w:space="0" w:color="auto"/>
            </w:tcBorders>
            <w:vAlign w:val="bottom"/>
          </w:tcPr>
          <w:p w:rsidR="001803D0" w:rsidRDefault="00B550CB">
            <w:pPr>
              <w:spacing w:line="239" w:lineRule="exact"/>
              <w:ind w:left="200"/>
              <w:rPr>
                <w:rFonts w:ascii="宋体" w:hAnsi="宋体"/>
              </w:rPr>
            </w:pPr>
            <w:r>
              <w:rPr>
                <w:rFonts w:ascii="宋体" w:hAnsi="宋体"/>
              </w:rPr>
              <w:t>技术风险</w:t>
            </w:r>
          </w:p>
        </w:tc>
        <w:tc>
          <w:tcPr>
            <w:tcW w:w="340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深度培训，及时讨论总结经验</w:t>
            </w:r>
          </w:p>
        </w:tc>
      </w:tr>
      <w:tr w:rsidR="001803D0">
        <w:trPr>
          <w:trHeight w:val="31"/>
        </w:trPr>
        <w:tc>
          <w:tcPr>
            <w:tcW w:w="11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18"/>
        </w:trPr>
        <w:tc>
          <w:tcPr>
            <w:tcW w:w="1120" w:type="dxa"/>
            <w:tcBorders>
              <w:left w:val="single" w:sz="8" w:space="0" w:color="auto"/>
              <w:right w:val="single" w:sz="8" w:space="0" w:color="auto"/>
            </w:tcBorders>
            <w:vAlign w:val="bottom"/>
          </w:tcPr>
          <w:p w:rsidR="001803D0" w:rsidRDefault="00B550CB">
            <w:pPr>
              <w:spacing w:line="239" w:lineRule="exact"/>
              <w:jc w:val="center"/>
              <w:rPr>
                <w:rFonts w:ascii="宋体" w:hAnsi="宋体"/>
              </w:rPr>
            </w:pPr>
            <w:r>
              <w:rPr>
                <w:rFonts w:ascii="宋体" w:hAnsi="宋体"/>
              </w:rPr>
              <w:t>3</w:t>
            </w:r>
          </w:p>
        </w:tc>
        <w:tc>
          <w:tcPr>
            <w:tcW w:w="298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网站开发以及相关技术不熟练</w:t>
            </w:r>
          </w:p>
        </w:tc>
        <w:tc>
          <w:tcPr>
            <w:tcW w:w="1280" w:type="dxa"/>
            <w:tcBorders>
              <w:right w:val="single" w:sz="8" w:space="0" w:color="auto"/>
            </w:tcBorders>
            <w:vAlign w:val="bottom"/>
          </w:tcPr>
          <w:p w:rsidR="001803D0" w:rsidRDefault="00B550CB">
            <w:pPr>
              <w:spacing w:line="239" w:lineRule="exact"/>
              <w:ind w:left="200"/>
              <w:rPr>
                <w:rFonts w:ascii="宋体" w:hAnsi="宋体"/>
              </w:rPr>
            </w:pPr>
            <w:r>
              <w:rPr>
                <w:rFonts w:ascii="宋体" w:hAnsi="宋体"/>
              </w:rPr>
              <w:t>技术风险</w:t>
            </w:r>
          </w:p>
        </w:tc>
        <w:tc>
          <w:tcPr>
            <w:tcW w:w="340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培训、通过资料学习</w:t>
            </w:r>
          </w:p>
        </w:tc>
      </w:tr>
      <w:tr w:rsidR="001803D0">
        <w:trPr>
          <w:trHeight w:val="31"/>
        </w:trPr>
        <w:tc>
          <w:tcPr>
            <w:tcW w:w="11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18"/>
        </w:trPr>
        <w:tc>
          <w:tcPr>
            <w:tcW w:w="1120" w:type="dxa"/>
            <w:tcBorders>
              <w:left w:val="single" w:sz="8" w:space="0" w:color="auto"/>
              <w:right w:val="single" w:sz="8" w:space="0" w:color="auto"/>
            </w:tcBorders>
            <w:vAlign w:val="bottom"/>
          </w:tcPr>
          <w:p w:rsidR="001803D0" w:rsidRDefault="00B550CB">
            <w:pPr>
              <w:spacing w:line="239" w:lineRule="exact"/>
              <w:jc w:val="center"/>
              <w:rPr>
                <w:rFonts w:ascii="宋体" w:hAnsi="宋体"/>
              </w:rPr>
            </w:pPr>
            <w:r>
              <w:rPr>
                <w:rFonts w:ascii="宋体" w:hAnsi="宋体"/>
              </w:rPr>
              <w:t>4</w:t>
            </w:r>
          </w:p>
        </w:tc>
        <w:tc>
          <w:tcPr>
            <w:tcW w:w="298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时间安排不够合理</w:t>
            </w:r>
          </w:p>
        </w:tc>
        <w:tc>
          <w:tcPr>
            <w:tcW w:w="1280" w:type="dxa"/>
            <w:tcBorders>
              <w:right w:val="single" w:sz="8" w:space="0" w:color="auto"/>
            </w:tcBorders>
            <w:vAlign w:val="bottom"/>
          </w:tcPr>
          <w:p w:rsidR="001803D0" w:rsidRDefault="00B550CB">
            <w:pPr>
              <w:spacing w:line="239" w:lineRule="exact"/>
              <w:ind w:left="200"/>
              <w:rPr>
                <w:rFonts w:ascii="宋体" w:hAnsi="宋体"/>
              </w:rPr>
            </w:pPr>
            <w:r>
              <w:rPr>
                <w:rFonts w:ascii="宋体" w:hAnsi="宋体"/>
              </w:rPr>
              <w:t>进度风险</w:t>
            </w:r>
          </w:p>
        </w:tc>
        <w:tc>
          <w:tcPr>
            <w:tcW w:w="340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对开发进度进行跟踪和及时调整</w:t>
            </w:r>
          </w:p>
        </w:tc>
      </w:tr>
      <w:tr w:rsidR="001803D0">
        <w:trPr>
          <w:trHeight w:val="31"/>
        </w:trPr>
        <w:tc>
          <w:tcPr>
            <w:tcW w:w="11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20"/>
        </w:trPr>
        <w:tc>
          <w:tcPr>
            <w:tcW w:w="1120" w:type="dxa"/>
            <w:tcBorders>
              <w:left w:val="single" w:sz="8" w:space="0" w:color="auto"/>
              <w:right w:val="single" w:sz="8" w:space="0" w:color="auto"/>
            </w:tcBorders>
            <w:vAlign w:val="bottom"/>
          </w:tcPr>
          <w:p w:rsidR="001803D0" w:rsidRDefault="00B550CB">
            <w:pPr>
              <w:spacing w:line="239" w:lineRule="exact"/>
              <w:jc w:val="center"/>
              <w:rPr>
                <w:rFonts w:ascii="宋体" w:hAnsi="宋体"/>
              </w:rPr>
            </w:pPr>
            <w:r>
              <w:rPr>
                <w:rFonts w:ascii="宋体" w:hAnsi="宋体"/>
              </w:rPr>
              <w:t>5</w:t>
            </w:r>
          </w:p>
        </w:tc>
        <w:tc>
          <w:tcPr>
            <w:tcW w:w="298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计算机故障</w:t>
            </w:r>
          </w:p>
        </w:tc>
        <w:tc>
          <w:tcPr>
            <w:tcW w:w="1280" w:type="dxa"/>
            <w:tcBorders>
              <w:right w:val="single" w:sz="8" w:space="0" w:color="auto"/>
            </w:tcBorders>
            <w:vAlign w:val="bottom"/>
          </w:tcPr>
          <w:p w:rsidR="001803D0" w:rsidRDefault="00B550CB">
            <w:pPr>
              <w:spacing w:line="239" w:lineRule="exact"/>
              <w:ind w:left="200"/>
              <w:rPr>
                <w:rFonts w:ascii="宋体" w:hAnsi="宋体"/>
              </w:rPr>
            </w:pPr>
            <w:r>
              <w:rPr>
                <w:rFonts w:ascii="宋体" w:hAnsi="宋体"/>
              </w:rPr>
              <w:t>资源风险</w:t>
            </w:r>
          </w:p>
        </w:tc>
        <w:tc>
          <w:tcPr>
            <w:tcW w:w="340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进度超前、弹性安排以备突发状况</w:t>
            </w:r>
          </w:p>
        </w:tc>
      </w:tr>
      <w:tr w:rsidR="001803D0">
        <w:trPr>
          <w:trHeight w:val="31"/>
        </w:trPr>
        <w:tc>
          <w:tcPr>
            <w:tcW w:w="11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18"/>
        </w:trPr>
        <w:tc>
          <w:tcPr>
            <w:tcW w:w="1120" w:type="dxa"/>
            <w:tcBorders>
              <w:left w:val="single" w:sz="8" w:space="0" w:color="auto"/>
              <w:right w:val="single" w:sz="8" w:space="0" w:color="auto"/>
            </w:tcBorders>
            <w:vAlign w:val="bottom"/>
          </w:tcPr>
          <w:p w:rsidR="001803D0" w:rsidRDefault="00B550CB">
            <w:pPr>
              <w:spacing w:line="239" w:lineRule="exact"/>
              <w:jc w:val="center"/>
              <w:rPr>
                <w:rFonts w:ascii="宋体" w:hAnsi="宋体"/>
              </w:rPr>
            </w:pPr>
            <w:r>
              <w:rPr>
                <w:rFonts w:ascii="宋体" w:hAnsi="宋体"/>
              </w:rPr>
              <w:t>6</w:t>
            </w:r>
          </w:p>
        </w:tc>
        <w:tc>
          <w:tcPr>
            <w:tcW w:w="298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人员不足、病假、调动等</w:t>
            </w:r>
          </w:p>
        </w:tc>
        <w:tc>
          <w:tcPr>
            <w:tcW w:w="1280" w:type="dxa"/>
            <w:tcBorders>
              <w:right w:val="single" w:sz="8" w:space="0" w:color="auto"/>
            </w:tcBorders>
            <w:vAlign w:val="bottom"/>
          </w:tcPr>
          <w:p w:rsidR="001803D0" w:rsidRDefault="00B550CB">
            <w:pPr>
              <w:spacing w:line="239" w:lineRule="exact"/>
              <w:ind w:left="200"/>
              <w:rPr>
                <w:rFonts w:ascii="宋体" w:hAnsi="宋体"/>
              </w:rPr>
            </w:pPr>
            <w:r>
              <w:rPr>
                <w:rFonts w:ascii="宋体" w:hAnsi="宋体"/>
              </w:rPr>
              <w:t>人力风险</w:t>
            </w:r>
          </w:p>
        </w:tc>
        <w:tc>
          <w:tcPr>
            <w:tcW w:w="340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变动提前告知，成员提高工作效率</w:t>
            </w:r>
          </w:p>
        </w:tc>
      </w:tr>
      <w:tr w:rsidR="001803D0">
        <w:trPr>
          <w:trHeight w:val="31"/>
        </w:trPr>
        <w:tc>
          <w:tcPr>
            <w:tcW w:w="11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18"/>
        </w:trPr>
        <w:tc>
          <w:tcPr>
            <w:tcW w:w="1120" w:type="dxa"/>
            <w:tcBorders>
              <w:left w:val="single" w:sz="8" w:space="0" w:color="auto"/>
              <w:right w:val="single" w:sz="8" w:space="0" w:color="auto"/>
            </w:tcBorders>
            <w:vAlign w:val="bottom"/>
          </w:tcPr>
          <w:p w:rsidR="001803D0" w:rsidRDefault="00B550CB">
            <w:pPr>
              <w:spacing w:line="239" w:lineRule="exact"/>
              <w:jc w:val="center"/>
              <w:rPr>
                <w:rFonts w:ascii="宋体" w:hAnsi="宋体"/>
              </w:rPr>
            </w:pPr>
            <w:r>
              <w:rPr>
                <w:rFonts w:ascii="宋体" w:hAnsi="宋体"/>
              </w:rPr>
              <w:t>7</w:t>
            </w:r>
          </w:p>
        </w:tc>
        <w:tc>
          <w:tcPr>
            <w:tcW w:w="298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预算分配不合理</w:t>
            </w:r>
          </w:p>
        </w:tc>
        <w:tc>
          <w:tcPr>
            <w:tcW w:w="1280" w:type="dxa"/>
            <w:tcBorders>
              <w:right w:val="single" w:sz="8" w:space="0" w:color="auto"/>
            </w:tcBorders>
            <w:vAlign w:val="bottom"/>
          </w:tcPr>
          <w:p w:rsidR="001803D0" w:rsidRDefault="00B550CB">
            <w:pPr>
              <w:spacing w:line="239" w:lineRule="exact"/>
              <w:ind w:left="200"/>
              <w:rPr>
                <w:rFonts w:ascii="宋体" w:hAnsi="宋体"/>
              </w:rPr>
            </w:pPr>
            <w:r>
              <w:rPr>
                <w:rFonts w:ascii="宋体" w:hAnsi="宋体"/>
              </w:rPr>
              <w:t>资源风险</w:t>
            </w:r>
          </w:p>
        </w:tc>
        <w:tc>
          <w:tcPr>
            <w:tcW w:w="3400" w:type="dxa"/>
            <w:tcBorders>
              <w:right w:val="single" w:sz="8" w:space="0" w:color="auto"/>
            </w:tcBorders>
            <w:vAlign w:val="bottom"/>
          </w:tcPr>
          <w:p w:rsidR="001803D0" w:rsidRDefault="00B550CB">
            <w:pPr>
              <w:spacing w:line="239" w:lineRule="exact"/>
              <w:ind w:left="100"/>
              <w:rPr>
                <w:rFonts w:ascii="宋体" w:hAnsi="宋体"/>
              </w:rPr>
            </w:pPr>
            <w:r>
              <w:rPr>
                <w:rFonts w:ascii="宋体" w:hAnsi="宋体"/>
              </w:rPr>
              <w:t>对资金使用进行跟踪和及时调整</w:t>
            </w:r>
          </w:p>
        </w:tc>
      </w:tr>
      <w:tr w:rsidR="001803D0">
        <w:trPr>
          <w:trHeight w:val="32"/>
        </w:trPr>
        <w:tc>
          <w:tcPr>
            <w:tcW w:w="112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bl>
    <w:p w:rsidR="001803D0" w:rsidRDefault="001803D0">
      <w:pPr>
        <w:spacing w:line="382" w:lineRule="exact"/>
        <w:rPr>
          <w:rFonts w:ascii="Times New Roman" w:eastAsia="Times New Roman" w:hAnsi="Times New Roman"/>
        </w:rPr>
      </w:pPr>
    </w:p>
    <w:p w:rsidR="001803D0" w:rsidRPr="00047D96" w:rsidRDefault="00047D96" w:rsidP="00047D96">
      <w:pPr>
        <w:pStyle w:val="1"/>
      </w:pPr>
      <w:bookmarkStart w:id="40" w:name="_Toc496451797"/>
      <w:r>
        <w:rPr>
          <w:rFonts w:hint="eastAsia"/>
        </w:rPr>
        <w:t>四、</w:t>
      </w:r>
      <w:r w:rsidR="00B550CB">
        <w:t>支持条件</w:t>
      </w:r>
      <w:bookmarkEnd w:id="40"/>
    </w:p>
    <w:p w:rsidR="001803D0" w:rsidRPr="00047D96" w:rsidRDefault="00047D96" w:rsidP="00047D96">
      <w:pPr>
        <w:pStyle w:val="2"/>
        <w:rPr>
          <w:rFonts w:eastAsia="Cambria"/>
        </w:rPr>
      </w:pPr>
      <w:bookmarkStart w:id="41" w:name="_Toc496451798"/>
      <w:r>
        <w:rPr>
          <w:rFonts w:hint="eastAsia"/>
        </w:rPr>
        <w:t>4.1</w:t>
      </w:r>
      <w:r>
        <w:t xml:space="preserve"> </w:t>
      </w:r>
      <w:r w:rsidR="00B550CB">
        <w:t>计算机系统支持</w:t>
      </w:r>
      <w:bookmarkEnd w:id="41"/>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11</w:t>
      </w:r>
      <w:r>
        <w:rPr>
          <w:rFonts w:ascii="黑体" w:eastAsia="黑体" w:hAnsi="黑体"/>
        </w:rPr>
        <w:t xml:space="preserve"> 计算机系统支持</w:t>
      </w:r>
    </w:p>
    <w:p w:rsidR="001803D0" w:rsidRDefault="001803D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120"/>
        <w:gridCol w:w="6420"/>
      </w:tblGrid>
      <w:tr w:rsidR="001803D0">
        <w:trPr>
          <w:trHeight w:val="37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rPr>
            </w:pPr>
            <w:r>
              <w:rPr>
                <w:rFonts w:ascii="宋体" w:hAnsi="宋体"/>
              </w:rPr>
              <w:t>服务器</w:t>
            </w:r>
          </w:p>
        </w:tc>
        <w:tc>
          <w:tcPr>
            <w:tcW w:w="642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r>
              <w:rPr>
                <w:rFonts w:ascii="宋体" w:hAnsi="宋体"/>
              </w:rPr>
              <w:t>主频 2GH 以上、内存 3G 以上</w:t>
            </w:r>
          </w:p>
        </w:tc>
      </w:tr>
      <w:tr w:rsidR="001803D0">
        <w:trPr>
          <w:trHeight w:val="35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硬盘</w:t>
            </w:r>
          </w:p>
        </w:tc>
        <w:tc>
          <w:tcPr>
            <w:tcW w:w="642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r>
              <w:rPr>
                <w:rFonts w:ascii="宋体" w:hAnsi="宋体"/>
              </w:rPr>
              <w:t>容量 500G 以上、转速 1000RPM 以上</w:t>
            </w:r>
          </w:p>
        </w:tc>
      </w:tr>
      <w:tr w:rsidR="001803D0">
        <w:trPr>
          <w:trHeight w:val="351"/>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操作系统</w:t>
            </w:r>
          </w:p>
        </w:tc>
        <w:tc>
          <w:tcPr>
            <w:tcW w:w="642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r>
              <w:rPr>
                <w:rFonts w:ascii="宋体" w:hAnsi="宋体"/>
              </w:rPr>
              <w:t>Microsoft Windows 7/8</w:t>
            </w:r>
            <w:r>
              <w:rPr>
                <w:rFonts w:ascii="宋体" w:hAnsi="宋体" w:hint="eastAsia"/>
              </w:rPr>
              <w:t>/10</w:t>
            </w:r>
          </w:p>
        </w:tc>
      </w:tr>
      <w:tr w:rsidR="001803D0">
        <w:trPr>
          <w:trHeight w:val="35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rPr>
            </w:pPr>
            <w:r>
              <w:rPr>
                <w:rFonts w:ascii="宋体" w:hAnsi="宋体"/>
              </w:rPr>
              <w:t>浏览器</w:t>
            </w:r>
          </w:p>
        </w:tc>
        <w:tc>
          <w:tcPr>
            <w:tcW w:w="642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r>
              <w:rPr>
                <w:rFonts w:ascii="宋体" w:hAnsi="宋体"/>
              </w:rPr>
              <w:t>IE 8.0 以上/Google Chrome/Firefox</w:t>
            </w:r>
          </w:p>
        </w:tc>
      </w:tr>
      <w:tr w:rsidR="001803D0">
        <w:trPr>
          <w:trHeight w:val="35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开发环境</w:t>
            </w:r>
          </w:p>
        </w:tc>
        <w:tc>
          <w:tcPr>
            <w:tcW w:w="642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proofErr w:type="spellStart"/>
            <w:r>
              <w:rPr>
                <w:rFonts w:ascii="宋体" w:hAnsi="宋体"/>
              </w:rPr>
              <w:t>Myeclipse</w:t>
            </w:r>
            <w:proofErr w:type="spellEnd"/>
            <w:r>
              <w:rPr>
                <w:rFonts w:ascii="宋体" w:hAnsi="宋体"/>
              </w:rPr>
              <w:t>、Adobe Dreamweaver</w:t>
            </w:r>
          </w:p>
        </w:tc>
      </w:tr>
      <w:tr w:rsidR="001803D0">
        <w:trPr>
          <w:trHeight w:val="351"/>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服务器软件</w:t>
            </w:r>
          </w:p>
        </w:tc>
        <w:tc>
          <w:tcPr>
            <w:tcW w:w="642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r>
              <w:rPr>
                <w:rFonts w:ascii="宋体" w:hAnsi="宋体"/>
              </w:rPr>
              <w:t>Apache</w:t>
            </w:r>
          </w:p>
        </w:tc>
      </w:tr>
      <w:tr w:rsidR="001803D0">
        <w:trPr>
          <w:trHeight w:val="35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rPr>
            </w:pPr>
            <w:r>
              <w:rPr>
                <w:rFonts w:ascii="宋体" w:hAnsi="宋体"/>
              </w:rPr>
              <w:t>数据库</w:t>
            </w:r>
          </w:p>
        </w:tc>
        <w:tc>
          <w:tcPr>
            <w:tcW w:w="642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proofErr w:type="spellStart"/>
            <w:r>
              <w:rPr>
                <w:rFonts w:ascii="宋体" w:hAnsi="宋体"/>
              </w:rPr>
              <w:t>Mysql</w:t>
            </w:r>
            <w:proofErr w:type="spellEnd"/>
            <w:r>
              <w:rPr>
                <w:rFonts w:ascii="宋体" w:hAnsi="宋体"/>
              </w:rPr>
              <w:t xml:space="preserve"> 5.</w:t>
            </w:r>
            <w:r>
              <w:rPr>
                <w:rFonts w:ascii="宋体" w:hAnsi="宋体" w:hint="eastAsia"/>
              </w:rPr>
              <w:t>7</w:t>
            </w:r>
          </w:p>
        </w:tc>
      </w:tr>
      <w:tr w:rsidR="001803D0">
        <w:trPr>
          <w:trHeight w:val="9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办公软件</w:t>
            </w:r>
          </w:p>
        </w:tc>
        <w:tc>
          <w:tcPr>
            <w:tcW w:w="6420" w:type="dxa"/>
            <w:tcBorders>
              <w:top w:val="single" w:sz="8" w:space="0" w:color="auto"/>
              <w:right w:val="single" w:sz="8" w:space="0" w:color="auto"/>
            </w:tcBorders>
            <w:vAlign w:val="bottom"/>
          </w:tcPr>
          <w:p w:rsidR="001803D0" w:rsidRDefault="00B550CB">
            <w:pPr>
              <w:spacing w:line="239" w:lineRule="exact"/>
              <w:ind w:left="100"/>
              <w:rPr>
                <w:rFonts w:ascii="宋体" w:hAnsi="宋体"/>
              </w:rPr>
            </w:pPr>
            <w:r>
              <w:rPr>
                <w:rFonts w:ascii="宋体" w:hAnsi="宋体"/>
              </w:rPr>
              <w:t xml:space="preserve">Microsoft </w:t>
            </w:r>
            <w:proofErr w:type="spellStart"/>
            <w:r>
              <w:rPr>
                <w:rFonts w:ascii="宋体" w:hAnsi="宋体"/>
              </w:rPr>
              <w:t>Offic</w:t>
            </w:r>
            <w:proofErr w:type="spellEnd"/>
            <w:r>
              <w:rPr>
                <w:rFonts w:ascii="宋体" w:hAnsi="宋体"/>
              </w:rPr>
              <w:t xml:space="preserve"> 201</w:t>
            </w:r>
            <w:r>
              <w:rPr>
                <w:rFonts w:ascii="宋体" w:hAnsi="宋体" w:hint="eastAsia"/>
              </w:rPr>
              <w:t>3</w:t>
            </w:r>
            <w:r>
              <w:rPr>
                <w:rFonts w:ascii="宋体" w:hAnsi="宋体"/>
              </w:rPr>
              <w:t>、 Adobe Reader</w:t>
            </w:r>
          </w:p>
        </w:tc>
      </w:tr>
      <w:tr w:rsidR="001803D0">
        <w:trPr>
          <w:trHeight w:val="20"/>
        </w:trPr>
        <w:tc>
          <w:tcPr>
            <w:tcW w:w="2120" w:type="dxa"/>
            <w:tcBorders>
              <w:left w:val="single" w:sz="8" w:space="0" w:color="auto"/>
              <w:right w:val="single" w:sz="8" w:space="0" w:color="auto"/>
            </w:tcBorders>
            <w:shd w:val="clear" w:color="auto" w:fill="000000"/>
            <w:vAlign w:val="bottom"/>
          </w:tcPr>
          <w:p w:rsidR="001803D0" w:rsidRDefault="001803D0">
            <w:pPr>
              <w:spacing w:line="20" w:lineRule="exact"/>
              <w:rPr>
                <w:rFonts w:ascii="Times New Roman" w:eastAsia="Times New Roman" w:hAnsi="Times New Roman"/>
                <w:sz w:val="1"/>
              </w:rPr>
            </w:pPr>
          </w:p>
        </w:tc>
        <w:tc>
          <w:tcPr>
            <w:tcW w:w="6420" w:type="dxa"/>
            <w:tcBorders>
              <w:right w:val="single" w:sz="8" w:space="0" w:color="auto"/>
            </w:tcBorders>
            <w:shd w:val="clear" w:color="auto" w:fill="000000"/>
            <w:vAlign w:val="bottom"/>
          </w:tcPr>
          <w:p w:rsidR="001803D0" w:rsidRDefault="001803D0">
            <w:pPr>
              <w:spacing w:line="20" w:lineRule="exact"/>
              <w:rPr>
                <w:rFonts w:ascii="Times New Roman" w:eastAsia="Times New Roman" w:hAnsi="Times New Roman"/>
                <w:sz w:val="1"/>
              </w:rPr>
            </w:pPr>
          </w:p>
        </w:tc>
      </w:tr>
    </w:tbl>
    <w:p w:rsidR="001803D0" w:rsidRPr="00047D96" w:rsidRDefault="001803D0">
      <w:pPr>
        <w:spacing w:line="341" w:lineRule="exact"/>
        <w:rPr>
          <w:rFonts w:ascii="Times New Roman" w:eastAsiaTheme="minorEastAsia" w:hAnsi="Times New Roman"/>
        </w:rPr>
      </w:pPr>
    </w:p>
    <w:p w:rsidR="001803D0" w:rsidRPr="00795FDC" w:rsidRDefault="00047D96" w:rsidP="00047D96">
      <w:pPr>
        <w:pStyle w:val="2"/>
        <w:rPr>
          <w:rFonts w:eastAsia="Cambria"/>
          <w:color w:val="000000" w:themeColor="text1"/>
        </w:rPr>
      </w:pPr>
      <w:bookmarkStart w:id="42" w:name="_Toc496451799"/>
      <w:r w:rsidRPr="00795FDC">
        <w:rPr>
          <w:rFonts w:hint="eastAsia"/>
          <w:color w:val="000000" w:themeColor="text1"/>
        </w:rPr>
        <w:t>4.2</w:t>
      </w:r>
      <w:r w:rsidRPr="00795FDC">
        <w:rPr>
          <w:color w:val="000000" w:themeColor="text1"/>
        </w:rPr>
        <w:t xml:space="preserve"> </w:t>
      </w:r>
      <w:r w:rsidR="00B550CB" w:rsidRPr="00795FDC">
        <w:rPr>
          <w:color w:val="000000" w:themeColor="text1"/>
        </w:rPr>
        <w:t>需由用户承担的工作</w:t>
      </w:r>
      <w:bookmarkEnd w:id="42"/>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12</w:t>
      </w:r>
      <w:r>
        <w:rPr>
          <w:rFonts w:ascii="黑体" w:eastAsia="黑体" w:hAnsi="黑体"/>
        </w:rPr>
        <w:t xml:space="preserve"> 用户承担的工作</w:t>
      </w:r>
    </w:p>
    <w:p w:rsidR="001803D0" w:rsidRDefault="001803D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5500"/>
        <w:gridCol w:w="3040"/>
      </w:tblGrid>
      <w:tr w:rsidR="001803D0">
        <w:trPr>
          <w:trHeight w:val="375"/>
        </w:trPr>
        <w:tc>
          <w:tcPr>
            <w:tcW w:w="550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0" w:lineRule="atLeast"/>
              <w:jc w:val="center"/>
              <w:rPr>
                <w:rFonts w:ascii="宋体" w:hAnsi="宋体"/>
                <w:w w:val="99"/>
              </w:rPr>
            </w:pPr>
            <w:r>
              <w:rPr>
                <w:rFonts w:ascii="宋体" w:hAnsi="宋体"/>
                <w:w w:val="99"/>
              </w:rPr>
              <w:t>工作</w:t>
            </w:r>
          </w:p>
        </w:tc>
        <w:tc>
          <w:tcPr>
            <w:tcW w:w="304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0" w:lineRule="atLeast"/>
              <w:ind w:left="1080"/>
              <w:rPr>
                <w:rFonts w:ascii="宋体" w:hAnsi="宋体"/>
              </w:rPr>
            </w:pPr>
            <w:r>
              <w:rPr>
                <w:rFonts w:ascii="宋体" w:hAnsi="宋体"/>
              </w:rPr>
              <w:t>完成期限</w:t>
            </w:r>
          </w:p>
        </w:tc>
      </w:tr>
      <w:tr w:rsidR="001803D0">
        <w:trPr>
          <w:trHeight w:val="320"/>
        </w:trPr>
        <w:tc>
          <w:tcPr>
            <w:tcW w:w="5500" w:type="dxa"/>
            <w:tcBorders>
              <w:top w:val="single" w:sz="8" w:space="0" w:color="auto"/>
              <w:left w:val="single" w:sz="8" w:space="0" w:color="auto"/>
              <w:right w:val="single" w:sz="8" w:space="0" w:color="auto"/>
            </w:tcBorders>
            <w:vAlign w:val="bottom"/>
          </w:tcPr>
          <w:p w:rsidR="001803D0" w:rsidRDefault="00B550CB">
            <w:pPr>
              <w:spacing w:line="0" w:lineRule="atLeast"/>
              <w:jc w:val="center"/>
              <w:rPr>
                <w:rFonts w:ascii="宋体" w:hAnsi="宋体"/>
                <w:w w:val="99"/>
              </w:rPr>
            </w:pPr>
            <w:r>
              <w:rPr>
                <w:rFonts w:ascii="宋体" w:hAnsi="宋体"/>
                <w:w w:val="99"/>
              </w:rPr>
              <w:t>协助了解操作流程</w:t>
            </w:r>
          </w:p>
        </w:tc>
        <w:tc>
          <w:tcPr>
            <w:tcW w:w="3040" w:type="dxa"/>
            <w:tcBorders>
              <w:top w:val="single" w:sz="8" w:space="0" w:color="auto"/>
              <w:right w:val="single" w:sz="8" w:space="0" w:color="auto"/>
            </w:tcBorders>
            <w:vAlign w:val="bottom"/>
          </w:tcPr>
          <w:p w:rsidR="001803D0" w:rsidRDefault="00E04333">
            <w:pPr>
              <w:spacing w:line="0" w:lineRule="atLeast"/>
              <w:ind w:left="1080"/>
              <w:rPr>
                <w:rFonts w:ascii="宋体" w:hAnsi="宋体"/>
              </w:rPr>
            </w:pPr>
            <w:r>
              <w:rPr>
                <w:rFonts w:ascii="宋体" w:hAnsi="宋体"/>
              </w:rPr>
              <w:t>需求过程</w:t>
            </w:r>
          </w:p>
        </w:tc>
      </w:tr>
      <w:tr w:rsidR="001803D0">
        <w:trPr>
          <w:trHeight w:val="90"/>
        </w:trPr>
        <w:tc>
          <w:tcPr>
            <w:tcW w:w="550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18"/>
        </w:trPr>
        <w:tc>
          <w:tcPr>
            <w:tcW w:w="5500" w:type="dxa"/>
            <w:tcBorders>
              <w:left w:val="single" w:sz="8" w:space="0" w:color="auto"/>
              <w:right w:val="single" w:sz="8" w:space="0" w:color="auto"/>
            </w:tcBorders>
            <w:vAlign w:val="bottom"/>
          </w:tcPr>
          <w:p w:rsidR="001803D0" w:rsidRDefault="00B550CB">
            <w:pPr>
              <w:spacing w:line="0" w:lineRule="atLeast"/>
              <w:jc w:val="center"/>
              <w:rPr>
                <w:rFonts w:ascii="宋体" w:hAnsi="宋体"/>
                <w:w w:val="99"/>
              </w:rPr>
            </w:pPr>
            <w:r>
              <w:rPr>
                <w:rFonts w:ascii="宋体" w:hAnsi="宋体"/>
                <w:w w:val="99"/>
              </w:rPr>
              <w:t>审核需求文档</w:t>
            </w:r>
          </w:p>
        </w:tc>
        <w:tc>
          <w:tcPr>
            <w:tcW w:w="3040" w:type="dxa"/>
            <w:tcBorders>
              <w:right w:val="single" w:sz="8" w:space="0" w:color="auto"/>
            </w:tcBorders>
            <w:vAlign w:val="bottom"/>
          </w:tcPr>
          <w:p w:rsidR="001803D0" w:rsidRDefault="00E04333">
            <w:pPr>
              <w:spacing w:line="0" w:lineRule="atLeast"/>
              <w:ind w:left="1080"/>
              <w:rPr>
                <w:rFonts w:ascii="宋体" w:hAnsi="宋体"/>
              </w:rPr>
            </w:pPr>
            <w:r>
              <w:rPr>
                <w:rFonts w:ascii="宋体" w:hAnsi="宋体"/>
              </w:rPr>
              <w:t>需求过程</w:t>
            </w:r>
          </w:p>
        </w:tc>
      </w:tr>
      <w:tr w:rsidR="001803D0">
        <w:trPr>
          <w:trHeight w:val="31"/>
        </w:trPr>
        <w:tc>
          <w:tcPr>
            <w:tcW w:w="550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20"/>
        </w:trPr>
        <w:tc>
          <w:tcPr>
            <w:tcW w:w="5500" w:type="dxa"/>
            <w:tcBorders>
              <w:left w:val="single" w:sz="8" w:space="0" w:color="auto"/>
              <w:right w:val="single" w:sz="8" w:space="0" w:color="auto"/>
            </w:tcBorders>
            <w:vAlign w:val="bottom"/>
          </w:tcPr>
          <w:p w:rsidR="001803D0" w:rsidRDefault="00B550CB">
            <w:pPr>
              <w:spacing w:line="0" w:lineRule="atLeast"/>
              <w:jc w:val="center"/>
              <w:rPr>
                <w:rFonts w:ascii="宋体" w:hAnsi="宋体"/>
                <w:w w:val="99"/>
              </w:rPr>
            </w:pPr>
            <w:r>
              <w:rPr>
                <w:rFonts w:ascii="宋体" w:hAnsi="宋体"/>
                <w:w w:val="99"/>
              </w:rPr>
              <w:t>审核总体设计</w:t>
            </w:r>
          </w:p>
        </w:tc>
        <w:tc>
          <w:tcPr>
            <w:tcW w:w="3040" w:type="dxa"/>
            <w:tcBorders>
              <w:right w:val="single" w:sz="8" w:space="0" w:color="auto"/>
            </w:tcBorders>
            <w:vAlign w:val="bottom"/>
          </w:tcPr>
          <w:p w:rsidR="001803D0" w:rsidRDefault="00B550CB">
            <w:pPr>
              <w:spacing w:line="0" w:lineRule="atLeast"/>
              <w:ind w:left="1080"/>
              <w:rPr>
                <w:rFonts w:ascii="宋体" w:hAnsi="宋体"/>
              </w:rPr>
            </w:pPr>
            <w:r>
              <w:rPr>
                <w:rFonts w:ascii="宋体" w:hAnsi="宋体"/>
              </w:rPr>
              <w:t>设计过程</w:t>
            </w:r>
          </w:p>
        </w:tc>
      </w:tr>
      <w:tr w:rsidR="001803D0">
        <w:trPr>
          <w:trHeight w:val="31"/>
        </w:trPr>
        <w:tc>
          <w:tcPr>
            <w:tcW w:w="550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18"/>
        </w:trPr>
        <w:tc>
          <w:tcPr>
            <w:tcW w:w="5500" w:type="dxa"/>
            <w:tcBorders>
              <w:left w:val="single" w:sz="8" w:space="0" w:color="auto"/>
              <w:right w:val="single" w:sz="8" w:space="0" w:color="auto"/>
            </w:tcBorders>
            <w:vAlign w:val="bottom"/>
          </w:tcPr>
          <w:p w:rsidR="001803D0" w:rsidRDefault="00B550CB">
            <w:pPr>
              <w:spacing w:line="0" w:lineRule="atLeast"/>
              <w:jc w:val="center"/>
              <w:rPr>
                <w:rFonts w:ascii="宋体" w:hAnsi="宋体"/>
                <w:w w:val="99"/>
              </w:rPr>
            </w:pPr>
            <w:r>
              <w:rPr>
                <w:rFonts w:ascii="宋体" w:hAnsi="宋体"/>
                <w:w w:val="99"/>
              </w:rPr>
              <w:t>审核详细设计</w:t>
            </w:r>
          </w:p>
        </w:tc>
        <w:tc>
          <w:tcPr>
            <w:tcW w:w="3040" w:type="dxa"/>
            <w:tcBorders>
              <w:right w:val="single" w:sz="8" w:space="0" w:color="auto"/>
            </w:tcBorders>
            <w:vAlign w:val="bottom"/>
          </w:tcPr>
          <w:p w:rsidR="001803D0" w:rsidRDefault="00B550CB">
            <w:pPr>
              <w:spacing w:line="0" w:lineRule="atLeast"/>
              <w:ind w:left="1080"/>
              <w:rPr>
                <w:rFonts w:ascii="宋体" w:hAnsi="宋体"/>
              </w:rPr>
            </w:pPr>
            <w:r>
              <w:rPr>
                <w:rFonts w:ascii="宋体" w:hAnsi="宋体"/>
              </w:rPr>
              <w:t>设计过程</w:t>
            </w:r>
          </w:p>
        </w:tc>
      </w:tr>
      <w:tr w:rsidR="001803D0">
        <w:trPr>
          <w:trHeight w:val="31"/>
        </w:trPr>
        <w:tc>
          <w:tcPr>
            <w:tcW w:w="550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r w:rsidR="001803D0">
        <w:trPr>
          <w:trHeight w:val="318"/>
        </w:trPr>
        <w:tc>
          <w:tcPr>
            <w:tcW w:w="5500" w:type="dxa"/>
            <w:tcBorders>
              <w:left w:val="single" w:sz="8" w:space="0" w:color="auto"/>
              <w:right w:val="single" w:sz="8" w:space="0" w:color="auto"/>
            </w:tcBorders>
            <w:vAlign w:val="bottom"/>
          </w:tcPr>
          <w:p w:rsidR="001803D0" w:rsidRDefault="00B550CB">
            <w:pPr>
              <w:spacing w:line="0" w:lineRule="atLeast"/>
              <w:jc w:val="center"/>
              <w:rPr>
                <w:rFonts w:ascii="宋体" w:hAnsi="宋体"/>
                <w:w w:val="99"/>
              </w:rPr>
            </w:pPr>
            <w:r>
              <w:rPr>
                <w:rFonts w:ascii="宋体" w:hAnsi="宋体"/>
                <w:w w:val="99"/>
              </w:rPr>
              <w:t>验收测试</w:t>
            </w:r>
          </w:p>
        </w:tc>
        <w:tc>
          <w:tcPr>
            <w:tcW w:w="3040" w:type="dxa"/>
            <w:tcBorders>
              <w:right w:val="single" w:sz="8" w:space="0" w:color="auto"/>
            </w:tcBorders>
            <w:vAlign w:val="bottom"/>
          </w:tcPr>
          <w:p w:rsidR="001803D0" w:rsidRDefault="00B550CB">
            <w:pPr>
              <w:spacing w:line="0" w:lineRule="atLeast"/>
              <w:ind w:left="1080"/>
              <w:rPr>
                <w:rFonts w:ascii="宋体" w:hAnsi="宋体"/>
              </w:rPr>
            </w:pPr>
            <w:r>
              <w:rPr>
                <w:rFonts w:ascii="宋体" w:hAnsi="宋体"/>
              </w:rPr>
              <w:t>测试过程</w:t>
            </w:r>
          </w:p>
        </w:tc>
      </w:tr>
      <w:tr w:rsidR="001803D0">
        <w:trPr>
          <w:trHeight w:val="32"/>
        </w:trPr>
        <w:tc>
          <w:tcPr>
            <w:tcW w:w="550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2"/>
              </w:rPr>
            </w:pPr>
          </w:p>
        </w:tc>
      </w:tr>
    </w:tbl>
    <w:p w:rsidR="001803D0" w:rsidRPr="00047D96" w:rsidRDefault="001803D0">
      <w:pPr>
        <w:spacing w:line="207" w:lineRule="exact"/>
        <w:rPr>
          <w:rFonts w:ascii="Times New Roman" w:eastAsiaTheme="minorEastAsia" w:hAnsi="Times New Roman"/>
        </w:rPr>
      </w:pPr>
    </w:p>
    <w:p w:rsidR="001803D0" w:rsidRPr="00047D96" w:rsidRDefault="00047D96" w:rsidP="00047D96">
      <w:pPr>
        <w:pStyle w:val="1"/>
      </w:pPr>
      <w:bookmarkStart w:id="43" w:name="_Toc496451800"/>
      <w:r>
        <w:rPr>
          <w:rFonts w:hint="eastAsia"/>
        </w:rPr>
        <w:lastRenderedPageBreak/>
        <w:t>五、</w:t>
      </w:r>
      <w:r w:rsidR="00B550CB">
        <w:t>专题计划要点</w:t>
      </w:r>
      <w:bookmarkEnd w:id="43"/>
    </w:p>
    <w:p w:rsidR="001803D0" w:rsidRPr="00047D96" w:rsidRDefault="00047D96" w:rsidP="00047D96">
      <w:pPr>
        <w:pStyle w:val="2"/>
        <w:rPr>
          <w:rFonts w:eastAsia="Cambria"/>
        </w:rPr>
      </w:pPr>
      <w:bookmarkStart w:id="44" w:name="_Toc496451801"/>
      <w:r>
        <w:rPr>
          <w:rFonts w:hint="eastAsia"/>
        </w:rPr>
        <w:t>5.1</w:t>
      </w:r>
      <w:r>
        <w:t xml:space="preserve"> </w:t>
      </w:r>
      <w:r w:rsidR="00B550CB">
        <w:t>人员培训计划</w:t>
      </w:r>
      <w:bookmarkEnd w:id="44"/>
    </w:p>
    <w:p w:rsidR="001803D0" w:rsidRPr="00047D96" w:rsidRDefault="00B550CB" w:rsidP="00047D96">
      <w:pPr>
        <w:pStyle w:val="3"/>
      </w:pPr>
      <w:bookmarkStart w:id="45" w:name="_Toc496451802"/>
      <w:r>
        <w:t>5.1.1</w:t>
      </w:r>
      <w:r>
        <w:rPr>
          <w:rFonts w:ascii="Times New Roman" w:eastAsia="Times New Roman" w:hAnsi="Times New Roman"/>
        </w:rPr>
        <w:tab/>
      </w:r>
      <w:r>
        <w:t>开发人员培训：</w:t>
      </w:r>
      <w:bookmarkEnd w:id="45"/>
    </w:p>
    <w:p w:rsidR="001803D0" w:rsidRDefault="00B550CB">
      <w:pPr>
        <w:spacing w:line="298" w:lineRule="auto"/>
        <w:ind w:left="120" w:right="20" w:firstLine="420"/>
        <w:rPr>
          <w:rFonts w:ascii="宋体" w:hAnsi="宋体"/>
        </w:rPr>
      </w:pPr>
      <w:r>
        <w:rPr>
          <w:rFonts w:ascii="宋体" w:hAnsi="宋体"/>
        </w:rPr>
        <w:t>由于编程人员的专业水平不高，</w:t>
      </w:r>
      <w:r w:rsidR="00C70397">
        <w:rPr>
          <w:rFonts w:ascii="宋体" w:hAnsi="宋体" w:hint="eastAsia"/>
        </w:rPr>
        <w:t>需要</w:t>
      </w:r>
      <w:r w:rsidR="00C70397">
        <w:rPr>
          <w:rFonts w:ascii="宋体" w:hAnsi="宋体"/>
        </w:rPr>
        <w:t>进行一定的开发知识培训</w:t>
      </w:r>
      <w:r w:rsidR="00C70397">
        <w:rPr>
          <w:rFonts w:ascii="宋体" w:hAnsi="宋体" w:hint="eastAsia"/>
        </w:rPr>
        <w:t>(UML、WEB网页设计)，由于JAVA</w:t>
      </w:r>
      <w:r w:rsidR="00422987">
        <w:rPr>
          <w:rFonts w:ascii="宋体" w:hAnsi="宋体" w:hint="eastAsia"/>
        </w:rPr>
        <w:t>和数据库</w:t>
      </w:r>
      <w:r w:rsidR="00FE4633">
        <w:rPr>
          <w:rFonts w:ascii="宋体" w:hAnsi="宋体" w:hint="eastAsia"/>
        </w:rPr>
        <w:t>相关</w:t>
      </w:r>
      <w:r w:rsidR="00422987">
        <w:rPr>
          <w:rFonts w:ascii="宋体" w:hAnsi="宋体" w:hint="eastAsia"/>
        </w:rPr>
        <w:t>知识小组成员都有相关的资料且已经大致掌握所以暂时</w:t>
      </w:r>
      <w:r w:rsidR="00C70397">
        <w:rPr>
          <w:rFonts w:ascii="宋体" w:hAnsi="宋体" w:hint="eastAsia"/>
        </w:rPr>
        <w:t>不安排另外时间培训</w:t>
      </w:r>
      <w:r>
        <w:rPr>
          <w:rFonts w:ascii="宋体" w:hAnsi="宋体"/>
        </w:rPr>
        <w:t>。其他人员可以自行学习来辅助开发。</w:t>
      </w:r>
    </w:p>
    <w:p w:rsidR="001803D0" w:rsidRDefault="001803D0">
      <w:pPr>
        <w:spacing w:line="18" w:lineRule="exact"/>
        <w:rPr>
          <w:rFonts w:ascii="Times New Roman" w:eastAsia="Times New Roman" w:hAnsi="Times New Roman"/>
        </w:rPr>
      </w:pPr>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13</w:t>
      </w:r>
      <w:r>
        <w:rPr>
          <w:rFonts w:ascii="黑体" w:eastAsia="黑体" w:hAnsi="黑体"/>
        </w:rPr>
        <w:t xml:space="preserve"> 开发人员培训计划</w:t>
      </w:r>
    </w:p>
    <w:p w:rsidR="001803D0" w:rsidRDefault="001803D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2840"/>
        <w:gridCol w:w="2840"/>
      </w:tblGrid>
      <w:tr w:rsidR="001803D0">
        <w:trPr>
          <w:trHeight w:val="327"/>
        </w:trPr>
        <w:tc>
          <w:tcPr>
            <w:tcW w:w="286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培训内容</w:t>
            </w:r>
          </w:p>
        </w:tc>
        <w:tc>
          <w:tcPr>
            <w:tcW w:w="284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培训时间</w:t>
            </w:r>
          </w:p>
        </w:tc>
        <w:tc>
          <w:tcPr>
            <w:tcW w:w="284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8"/>
              </w:rPr>
            </w:pPr>
            <w:r>
              <w:rPr>
                <w:rFonts w:ascii="宋体" w:hAnsi="宋体"/>
                <w:w w:val="98"/>
              </w:rPr>
              <w:t>参与者</w:t>
            </w:r>
          </w:p>
        </w:tc>
      </w:tr>
      <w:tr w:rsidR="001803D0">
        <w:trPr>
          <w:trHeight w:val="250"/>
        </w:trPr>
        <w:tc>
          <w:tcPr>
            <w:tcW w:w="2860" w:type="dxa"/>
            <w:tcBorders>
              <w:top w:val="single" w:sz="8" w:space="0" w:color="auto"/>
              <w:left w:val="single" w:sz="8" w:space="0" w:color="auto"/>
              <w:right w:val="single" w:sz="8" w:space="0" w:color="auto"/>
            </w:tcBorders>
            <w:vAlign w:val="bottom"/>
          </w:tcPr>
          <w:p w:rsidR="001803D0" w:rsidRDefault="00F2085B">
            <w:pPr>
              <w:spacing w:line="0" w:lineRule="atLeast"/>
              <w:jc w:val="center"/>
              <w:rPr>
                <w:rFonts w:ascii="宋体" w:hAnsi="宋体"/>
                <w:w w:val="99"/>
              </w:rPr>
            </w:pPr>
            <w:r>
              <w:rPr>
                <w:rFonts w:ascii="宋体" w:hAnsi="宋体" w:hint="eastAsia"/>
                <w:w w:val="99"/>
              </w:rPr>
              <w:t>W</w:t>
            </w:r>
            <w:r>
              <w:rPr>
                <w:rFonts w:ascii="宋体" w:hAnsi="宋体"/>
                <w:w w:val="99"/>
              </w:rPr>
              <w:t>EB</w:t>
            </w:r>
            <w:r>
              <w:rPr>
                <w:rFonts w:ascii="宋体" w:hAnsi="宋体" w:hint="eastAsia"/>
                <w:w w:val="99"/>
              </w:rPr>
              <w:t>前端开发</w:t>
            </w:r>
          </w:p>
        </w:tc>
        <w:tc>
          <w:tcPr>
            <w:tcW w:w="2840" w:type="dxa"/>
            <w:tcBorders>
              <w:top w:val="single" w:sz="8" w:space="0" w:color="auto"/>
              <w:right w:val="single" w:sz="8" w:space="0" w:color="auto"/>
            </w:tcBorders>
            <w:vAlign w:val="bottom"/>
          </w:tcPr>
          <w:p w:rsidR="001803D0" w:rsidRDefault="00B550CB">
            <w:pPr>
              <w:spacing w:line="0" w:lineRule="atLeast"/>
              <w:jc w:val="center"/>
              <w:rPr>
                <w:rFonts w:ascii="宋体" w:hAnsi="宋体"/>
                <w:w w:val="99"/>
              </w:rPr>
            </w:pPr>
            <w:r>
              <w:rPr>
                <w:rFonts w:ascii="宋体" w:hAnsi="宋体" w:hint="eastAsia"/>
                <w:w w:val="99"/>
              </w:rPr>
              <w:t>第五周（周六）</w:t>
            </w:r>
          </w:p>
        </w:tc>
        <w:tc>
          <w:tcPr>
            <w:tcW w:w="2840" w:type="dxa"/>
            <w:tcBorders>
              <w:top w:val="single" w:sz="8" w:space="0" w:color="auto"/>
              <w:right w:val="single" w:sz="8" w:space="0" w:color="auto"/>
            </w:tcBorders>
            <w:vAlign w:val="bottom"/>
          </w:tcPr>
          <w:p w:rsidR="001803D0" w:rsidRDefault="00B550CB">
            <w:pPr>
              <w:spacing w:line="0" w:lineRule="atLeast"/>
              <w:jc w:val="center"/>
              <w:rPr>
                <w:rFonts w:ascii="宋体" w:hAnsi="宋体"/>
                <w:w w:val="99"/>
              </w:rPr>
            </w:pPr>
            <w:r>
              <w:rPr>
                <w:rFonts w:ascii="宋体" w:hAnsi="宋体"/>
                <w:w w:val="99"/>
              </w:rPr>
              <w:t>所有开发人员</w:t>
            </w:r>
          </w:p>
        </w:tc>
      </w:tr>
      <w:tr w:rsidR="00F2085B">
        <w:trPr>
          <w:trHeight w:val="250"/>
        </w:trPr>
        <w:tc>
          <w:tcPr>
            <w:tcW w:w="2860" w:type="dxa"/>
            <w:tcBorders>
              <w:top w:val="single" w:sz="8" w:space="0" w:color="auto"/>
              <w:left w:val="single" w:sz="8" w:space="0" w:color="auto"/>
              <w:right w:val="single" w:sz="8" w:space="0" w:color="auto"/>
            </w:tcBorders>
            <w:vAlign w:val="bottom"/>
          </w:tcPr>
          <w:p w:rsidR="00F2085B" w:rsidRDefault="00F2085B">
            <w:pPr>
              <w:spacing w:line="0" w:lineRule="atLeast"/>
              <w:jc w:val="center"/>
              <w:rPr>
                <w:rFonts w:ascii="宋体" w:hAnsi="宋体"/>
                <w:w w:val="99"/>
              </w:rPr>
            </w:pPr>
            <w:r>
              <w:rPr>
                <w:rFonts w:ascii="宋体" w:hAnsi="宋体" w:hint="eastAsia"/>
                <w:w w:val="99"/>
              </w:rPr>
              <w:t>UML建模语言</w:t>
            </w:r>
          </w:p>
        </w:tc>
        <w:tc>
          <w:tcPr>
            <w:tcW w:w="2840" w:type="dxa"/>
            <w:tcBorders>
              <w:top w:val="single" w:sz="8" w:space="0" w:color="auto"/>
              <w:right w:val="single" w:sz="8" w:space="0" w:color="auto"/>
            </w:tcBorders>
            <w:vAlign w:val="bottom"/>
          </w:tcPr>
          <w:p w:rsidR="00F2085B" w:rsidRDefault="00F2085B">
            <w:pPr>
              <w:spacing w:line="0" w:lineRule="atLeast"/>
              <w:jc w:val="center"/>
              <w:rPr>
                <w:rFonts w:ascii="宋体" w:hAnsi="宋体"/>
                <w:w w:val="99"/>
              </w:rPr>
            </w:pPr>
            <w:r>
              <w:rPr>
                <w:rFonts w:ascii="宋体" w:hAnsi="宋体" w:hint="eastAsia"/>
                <w:w w:val="99"/>
              </w:rPr>
              <w:t>第六周（周六）</w:t>
            </w:r>
          </w:p>
        </w:tc>
        <w:tc>
          <w:tcPr>
            <w:tcW w:w="2840" w:type="dxa"/>
            <w:tcBorders>
              <w:top w:val="single" w:sz="8" w:space="0" w:color="auto"/>
              <w:right w:val="single" w:sz="8" w:space="0" w:color="auto"/>
            </w:tcBorders>
            <w:vAlign w:val="bottom"/>
          </w:tcPr>
          <w:p w:rsidR="00F2085B" w:rsidRDefault="00F2085B">
            <w:pPr>
              <w:spacing w:line="0" w:lineRule="atLeast"/>
              <w:jc w:val="center"/>
              <w:rPr>
                <w:rFonts w:ascii="宋体" w:hAnsi="宋体"/>
                <w:w w:val="99"/>
              </w:rPr>
            </w:pPr>
            <w:r>
              <w:rPr>
                <w:rFonts w:ascii="宋体" w:hAnsi="宋体" w:hint="eastAsia"/>
                <w:w w:val="99"/>
              </w:rPr>
              <w:t>所有开发人员</w:t>
            </w:r>
          </w:p>
        </w:tc>
      </w:tr>
      <w:tr w:rsidR="001803D0">
        <w:trPr>
          <w:trHeight w:val="52"/>
        </w:trPr>
        <w:tc>
          <w:tcPr>
            <w:tcW w:w="286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bl>
    <w:p w:rsidR="001803D0" w:rsidRPr="00047D96" w:rsidRDefault="001803D0">
      <w:pPr>
        <w:spacing w:line="325" w:lineRule="exact"/>
        <w:rPr>
          <w:rFonts w:ascii="Times New Roman" w:eastAsiaTheme="minorEastAsia" w:hAnsi="Times New Roman"/>
        </w:rPr>
      </w:pPr>
    </w:p>
    <w:p w:rsidR="001803D0" w:rsidRPr="00047D96" w:rsidRDefault="00B550CB" w:rsidP="00047D96">
      <w:pPr>
        <w:pStyle w:val="3"/>
      </w:pPr>
      <w:bookmarkStart w:id="46" w:name="_Toc496451803"/>
      <w:r>
        <w:t>5.1.2</w:t>
      </w:r>
      <w:r>
        <w:rPr>
          <w:rFonts w:ascii="Times New Roman" w:eastAsia="Times New Roman" w:hAnsi="Times New Roman"/>
        </w:rPr>
        <w:tab/>
      </w:r>
      <w:r>
        <w:t>用户人员培训计划：</w:t>
      </w:r>
      <w:bookmarkEnd w:id="46"/>
    </w:p>
    <w:p w:rsidR="001803D0" w:rsidRDefault="00B550CB">
      <w:pPr>
        <w:spacing w:line="283" w:lineRule="auto"/>
        <w:ind w:left="120" w:firstLine="420"/>
        <w:rPr>
          <w:rFonts w:ascii="宋体" w:hAnsi="宋体"/>
        </w:rPr>
      </w:pPr>
      <w:r>
        <w:rPr>
          <w:rFonts w:ascii="宋体" w:hAnsi="宋体"/>
        </w:rPr>
        <w:t>为了使用户更加方便地上手使用产品，需要对用户人员进行培训，熟悉系统和各种操作。培训时间为验收后一周。</w:t>
      </w:r>
    </w:p>
    <w:p w:rsidR="001803D0" w:rsidRDefault="001803D0">
      <w:pPr>
        <w:spacing w:line="37" w:lineRule="exact"/>
        <w:rPr>
          <w:rFonts w:ascii="Times New Roman" w:eastAsia="Times New Roman" w:hAnsi="Times New Roman"/>
        </w:rPr>
      </w:pPr>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14</w:t>
      </w:r>
      <w:r>
        <w:rPr>
          <w:rFonts w:ascii="黑体" w:eastAsia="黑体" w:hAnsi="黑体"/>
        </w:rPr>
        <w:t xml:space="preserve"> 用户人员培训计划</w:t>
      </w:r>
    </w:p>
    <w:p w:rsidR="001803D0" w:rsidRDefault="001803D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2840"/>
        <w:gridCol w:w="2840"/>
      </w:tblGrid>
      <w:tr w:rsidR="001803D0">
        <w:trPr>
          <w:trHeight w:val="327"/>
        </w:trPr>
        <w:tc>
          <w:tcPr>
            <w:tcW w:w="286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培训内容</w:t>
            </w:r>
          </w:p>
        </w:tc>
        <w:tc>
          <w:tcPr>
            <w:tcW w:w="284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培训时间</w:t>
            </w:r>
          </w:p>
        </w:tc>
        <w:tc>
          <w:tcPr>
            <w:tcW w:w="284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8"/>
              </w:rPr>
            </w:pPr>
            <w:r>
              <w:rPr>
                <w:rFonts w:ascii="宋体" w:hAnsi="宋体"/>
                <w:w w:val="98"/>
              </w:rPr>
              <w:t>参与者</w:t>
            </w:r>
          </w:p>
        </w:tc>
      </w:tr>
      <w:tr w:rsidR="001803D0">
        <w:trPr>
          <w:trHeight w:val="251"/>
        </w:trPr>
        <w:tc>
          <w:tcPr>
            <w:tcW w:w="2860" w:type="dxa"/>
            <w:tcBorders>
              <w:top w:val="single" w:sz="8" w:space="0" w:color="auto"/>
              <w:left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教师用户操作</w:t>
            </w:r>
          </w:p>
        </w:tc>
        <w:tc>
          <w:tcPr>
            <w:tcW w:w="2840" w:type="dxa"/>
            <w:tcBorders>
              <w:top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周一</w:t>
            </w:r>
          </w:p>
        </w:tc>
        <w:tc>
          <w:tcPr>
            <w:tcW w:w="2840" w:type="dxa"/>
            <w:tcBorders>
              <w:top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教师用户代表</w:t>
            </w:r>
          </w:p>
        </w:tc>
      </w:tr>
      <w:tr w:rsidR="001803D0">
        <w:trPr>
          <w:trHeight w:val="52"/>
        </w:trPr>
        <w:tc>
          <w:tcPr>
            <w:tcW w:w="286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2860" w:type="dxa"/>
            <w:tcBorders>
              <w:left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学生用户操作</w:t>
            </w:r>
          </w:p>
        </w:tc>
        <w:tc>
          <w:tcPr>
            <w:tcW w:w="2840" w:type="dxa"/>
            <w:tcBorders>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周二</w:t>
            </w:r>
          </w:p>
        </w:tc>
        <w:tc>
          <w:tcPr>
            <w:tcW w:w="2840" w:type="dxa"/>
            <w:tcBorders>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学生用户代表</w:t>
            </w:r>
          </w:p>
        </w:tc>
      </w:tr>
      <w:tr w:rsidR="001803D0">
        <w:trPr>
          <w:trHeight w:val="52"/>
        </w:trPr>
        <w:tc>
          <w:tcPr>
            <w:tcW w:w="286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r w:rsidR="001803D0">
        <w:trPr>
          <w:trHeight w:val="250"/>
        </w:trPr>
        <w:tc>
          <w:tcPr>
            <w:tcW w:w="2860" w:type="dxa"/>
            <w:tcBorders>
              <w:left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管理员用户操作</w:t>
            </w:r>
          </w:p>
        </w:tc>
        <w:tc>
          <w:tcPr>
            <w:tcW w:w="2840" w:type="dxa"/>
            <w:tcBorders>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周三</w:t>
            </w:r>
          </w:p>
        </w:tc>
        <w:tc>
          <w:tcPr>
            <w:tcW w:w="2840" w:type="dxa"/>
            <w:tcBorders>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管理员用户代表</w:t>
            </w:r>
          </w:p>
        </w:tc>
      </w:tr>
      <w:tr w:rsidR="001803D0">
        <w:trPr>
          <w:trHeight w:val="53"/>
        </w:trPr>
        <w:tc>
          <w:tcPr>
            <w:tcW w:w="2860" w:type="dxa"/>
            <w:tcBorders>
              <w:left w:val="single" w:sz="8" w:space="0" w:color="auto"/>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vAlign w:val="bottom"/>
          </w:tcPr>
          <w:p w:rsidR="001803D0" w:rsidRDefault="001803D0">
            <w:pPr>
              <w:spacing w:line="0" w:lineRule="atLeast"/>
              <w:rPr>
                <w:rFonts w:ascii="Times New Roman" w:eastAsia="Times New Roman" w:hAnsi="Times New Roman"/>
                <w:sz w:val="4"/>
              </w:rPr>
            </w:pPr>
          </w:p>
        </w:tc>
      </w:tr>
    </w:tbl>
    <w:p w:rsidR="001803D0" w:rsidRDefault="001803D0">
      <w:pPr>
        <w:spacing w:line="21" w:lineRule="exact"/>
        <w:rPr>
          <w:rFonts w:ascii="Times New Roman" w:eastAsia="Times New Roman" w:hAnsi="Times New Roman"/>
        </w:rPr>
      </w:pPr>
    </w:p>
    <w:p w:rsidR="001803D0" w:rsidRPr="00047D96" w:rsidRDefault="00B550CB" w:rsidP="00047D96">
      <w:pPr>
        <w:spacing w:line="239" w:lineRule="auto"/>
        <w:ind w:left="120"/>
        <w:rPr>
          <w:rFonts w:ascii="宋体" w:hAnsi="宋体"/>
        </w:rPr>
      </w:pPr>
      <w:r>
        <w:rPr>
          <w:rFonts w:ascii="宋体" w:hAnsi="宋体"/>
        </w:rPr>
        <w:t>注：游客用户操作简单，无需培训。</w:t>
      </w:r>
    </w:p>
    <w:p w:rsidR="001803D0" w:rsidRPr="00047D96" w:rsidRDefault="00047D96" w:rsidP="00047D96">
      <w:pPr>
        <w:pStyle w:val="2"/>
        <w:rPr>
          <w:rFonts w:eastAsia="Cambria"/>
        </w:rPr>
      </w:pPr>
      <w:bookmarkStart w:id="47" w:name="_Toc496451804"/>
      <w:r>
        <w:rPr>
          <w:rFonts w:hint="eastAsia"/>
        </w:rPr>
        <w:t>5.2</w:t>
      </w:r>
      <w:r>
        <w:t xml:space="preserve"> </w:t>
      </w:r>
      <w:r w:rsidR="00B550CB">
        <w:t>测试计划</w:t>
      </w:r>
      <w:bookmarkEnd w:id="47"/>
    </w:p>
    <w:p w:rsidR="001803D0" w:rsidRDefault="00B550CB">
      <w:pPr>
        <w:spacing w:line="283" w:lineRule="auto"/>
        <w:ind w:left="120" w:right="120" w:firstLine="420"/>
        <w:rPr>
          <w:rFonts w:ascii="宋体" w:hAnsi="宋体"/>
        </w:rPr>
      </w:pPr>
      <w:r>
        <w:rPr>
          <w:rFonts w:ascii="宋体" w:hAnsi="宋体"/>
        </w:rPr>
        <w:t>为了保证教学辅助网站系统的各项功能可靠的实现，特编写了此测试计划，对所开发软件的各功能模块和事例系统进行测试。</w:t>
      </w:r>
    </w:p>
    <w:p w:rsidR="001803D0" w:rsidRDefault="001803D0">
      <w:pPr>
        <w:spacing w:line="59" w:lineRule="exact"/>
        <w:rPr>
          <w:rFonts w:ascii="Times New Roman" w:eastAsia="Times New Roman" w:hAnsi="Times New Roman"/>
        </w:rPr>
      </w:pPr>
    </w:p>
    <w:p w:rsidR="001803D0" w:rsidRPr="00047D96" w:rsidRDefault="00B550CB" w:rsidP="00047D96">
      <w:pPr>
        <w:spacing w:line="283" w:lineRule="auto"/>
        <w:ind w:left="120" w:right="120" w:firstLine="420"/>
        <w:rPr>
          <w:rFonts w:ascii="宋体" w:hAnsi="宋体"/>
        </w:rPr>
      </w:pPr>
      <w:r>
        <w:rPr>
          <w:rFonts w:ascii="宋体" w:hAnsi="宋体"/>
        </w:rPr>
        <w:t>本测试计划供程序员在程序高度阶段参考，在系统测试阶段提供测试依据。本测试计划主要用于发现系统开发过程中出现和各种不妥判之处，发现软件设计中的错误。</w:t>
      </w:r>
    </w:p>
    <w:p w:rsidR="001803D0" w:rsidRPr="00047D96" w:rsidRDefault="00B550CB" w:rsidP="00047D96">
      <w:pPr>
        <w:pStyle w:val="3"/>
        <w:rPr>
          <w:rFonts w:ascii="宋体" w:hAnsi="宋体"/>
        </w:rPr>
      </w:pPr>
      <w:bookmarkStart w:id="48" w:name="_Toc496451805"/>
      <w:r>
        <w:t>5.2.1</w:t>
      </w:r>
      <w:r>
        <w:rPr>
          <w:rFonts w:ascii="Times New Roman" w:eastAsia="Times New Roman" w:hAnsi="Times New Roman"/>
        </w:rPr>
        <w:tab/>
      </w:r>
      <w:r>
        <w:rPr>
          <w:rFonts w:ascii="宋体" w:hAnsi="宋体"/>
        </w:rPr>
        <w:t>测试内容</w:t>
      </w:r>
      <w:bookmarkEnd w:id="48"/>
    </w:p>
    <w:p w:rsidR="001803D0" w:rsidRDefault="00B550CB" w:rsidP="00047D96">
      <w:pPr>
        <w:spacing w:line="0" w:lineRule="atLeast"/>
        <w:ind w:left="120"/>
        <w:rPr>
          <w:rFonts w:ascii="宋体" w:hAnsi="宋体"/>
          <w:b/>
        </w:rPr>
      </w:pPr>
      <w:r>
        <w:rPr>
          <w:rFonts w:ascii="宋体" w:hAnsi="宋体"/>
          <w:b/>
        </w:rPr>
        <w:t>单元测试和部分集成测试</w:t>
      </w:r>
    </w:p>
    <w:p w:rsidR="00047D96" w:rsidRPr="00047D96" w:rsidRDefault="00047D96" w:rsidP="00047D96">
      <w:pPr>
        <w:spacing w:line="0" w:lineRule="atLeast"/>
        <w:ind w:left="120"/>
        <w:rPr>
          <w:rFonts w:ascii="宋体" w:hAnsi="宋体"/>
          <w:b/>
        </w:rPr>
      </w:pPr>
    </w:p>
    <w:p w:rsidR="001803D0" w:rsidRDefault="00B550CB">
      <w:pPr>
        <w:spacing w:line="303" w:lineRule="auto"/>
        <w:ind w:right="120"/>
        <w:rPr>
          <w:rFonts w:ascii="宋体" w:hAnsi="宋体"/>
        </w:rPr>
      </w:pPr>
      <w:r>
        <w:rPr>
          <w:rFonts w:ascii="宋体" w:hAnsi="宋体" w:hint="eastAsia"/>
        </w:rPr>
        <w:t xml:space="preserve">    </w:t>
      </w:r>
      <w:r>
        <w:rPr>
          <w:rFonts w:ascii="宋体" w:hAnsi="宋体"/>
        </w:rPr>
        <w:t>项目组的测试人员结合详细的计划</w:t>
      </w:r>
      <w:r>
        <w:rPr>
          <w:rFonts w:ascii="Times New Roman" w:eastAsia="Times New Roman" w:hAnsi="Times New Roman"/>
        </w:rPr>
        <w:t>,</w:t>
      </w:r>
      <w:r>
        <w:rPr>
          <w:rFonts w:ascii="宋体" w:hAnsi="宋体"/>
        </w:rPr>
        <w:t>对单元模块开始进行测试</w:t>
      </w:r>
      <w:r>
        <w:rPr>
          <w:rFonts w:ascii="Times New Roman" w:eastAsia="Times New Roman" w:hAnsi="Times New Roman"/>
        </w:rPr>
        <w:t>.</w:t>
      </w:r>
      <w:r>
        <w:rPr>
          <w:rFonts w:ascii="宋体" w:hAnsi="宋体"/>
        </w:rPr>
        <w:t>。通过对设计文档的深入理解，从模块界面开始，到模块内部对数据库内书库的操作，以及代码阿</w:t>
      </w:r>
      <w:proofErr w:type="gramStart"/>
      <w:r>
        <w:rPr>
          <w:rFonts w:ascii="宋体" w:hAnsi="宋体"/>
        </w:rPr>
        <w:t>德规范</w:t>
      </w:r>
      <w:proofErr w:type="gramEnd"/>
      <w:r>
        <w:rPr>
          <w:rFonts w:ascii="宋体" w:hAnsi="宋体"/>
        </w:rPr>
        <w:t>进行详细的单元测试。</w:t>
      </w:r>
    </w:p>
    <w:p w:rsidR="001803D0" w:rsidRDefault="001803D0">
      <w:pPr>
        <w:spacing w:line="11" w:lineRule="exact"/>
        <w:rPr>
          <w:rFonts w:ascii="Times New Roman" w:eastAsia="Times New Roman" w:hAnsi="Times New Roman"/>
        </w:rPr>
      </w:pPr>
    </w:p>
    <w:p w:rsidR="00047D96" w:rsidRPr="00047D96" w:rsidRDefault="00B550CB" w:rsidP="00047D96">
      <w:pPr>
        <w:spacing w:line="239" w:lineRule="auto"/>
        <w:ind w:firstLineChars="100" w:firstLine="211"/>
        <w:rPr>
          <w:rFonts w:ascii="宋体" w:hAnsi="宋体"/>
          <w:b/>
        </w:rPr>
      </w:pPr>
      <w:r>
        <w:rPr>
          <w:rFonts w:ascii="宋体" w:hAnsi="宋体"/>
          <w:b/>
        </w:rPr>
        <w:t>集成测试</w:t>
      </w:r>
    </w:p>
    <w:p w:rsidR="00047D96" w:rsidRPr="00047D96" w:rsidRDefault="00B550CB" w:rsidP="00047D96">
      <w:pPr>
        <w:spacing w:line="239" w:lineRule="auto"/>
        <w:ind w:left="540"/>
        <w:rPr>
          <w:rFonts w:ascii="宋体" w:hAnsi="宋体"/>
        </w:rPr>
      </w:pPr>
      <w:r>
        <w:rPr>
          <w:rFonts w:ascii="宋体" w:hAnsi="宋体"/>
        </w:rPr>
        <w:lastRenderedPageBreak/>
        <w:t>系统完成了模拟数据环境的试运行后，测试人员将认真细致的集成测试。</w:t>
      </w:r>
    </w:p>
    <w:p w:rsidR="00047D96" w:rsidRPr="00047D96" w:rsidRDefault="00B550CB" w:rsidP="00047D96">
      <w:pPr>
        <w:spacing w:line="239" w:lineRule="auto"/>
        <w:ind w:left="120"/>
        <w:rPr>
          <w:rFonts w:ascii="宋体" w:hAnsi="宋体"/>
          <w:b/>
        </w:rPr>
      </w:pPr>
      <w:r>
        <w:rPr>
          <w:rFonts w:ascii="宋体" w:hAnsi="宋体"/>
          <w:b/>
        </w:rPr>
        <w:t>系统测试</w:t>
      </w:r>
    </w:p>
    <w:p w:rsidR="00047D96" w:rsidRDefault="00B550CB" w:rsidP="00047D96">
      <w:pPr>
        <w:spacing w:line="283" w:lineRule="auto"/>
        <w:ind w:left="120" w:right="120" w:firstLine="420"/>
        <w:rPr>
          <w:rFonts w:ascii="宋体" w:hAnsi="宋体"/>
        </w:rPr>
      </w:pPr>
      <w:r>
        <w:rPr>
          <w:rFonts w:ascii="宋体" w:hAnsi="宋体"/>
        </w:rPr>
        <w:t>在项目小组完成了全部的开发工作后，测试小组将对软件进行全面的系统测试，使系统逐步完善和成熟。</w:t>
      </w:r>
    </w:p>
    <w:p w:rsidR="001803D0" w:rsidRDefault="001803D0">
      <w:pPr>
        <w:spacing w:line="30" w:lineRule="exact"/>
        <w:rPr>
          <w:rFonts w:ascii="Times New Roman" w:eastAsia="Times New Roman" w:hAnsi="Times New Roman"/>
        </w:rPr>
      </w:pPr>
    </w:p>
    <w:p w:rsidR="00047D96" w:rsidRPr="00047D96" w:rsidRDefault="00B550CB" w:rsidP="00047D96">
      <w:pPr>
        <w:spacing w:line="239" w:lineRule="auto"/>
        <w:ind w:left="120"/>
        <w:rPr>
          <w:rFonts w:ascii="宋体" w:hAnsi="宋体"/>
          <w:b/>
        </w:rPr>
      </w:pPr>
      <w:r>
        <w:rPr>
          <w:rFonts w:ascii="宋体" w:hAnsi="宋体"/>
          <w:b/>
        </w:rPr>
        <w:t>验收测试</w:t>
      </w:r>
    </w:p>
    <w:p w:rsidR="00047D96" w:rsidRPr="00047D96" w:rsidRDefault="00B550CB" w:rsidP="00047D96">
      <w:pPr>
        <w:spacing w:line="239" w:lineRule="auto"/>
        <w:ind w:left="540"/>
        <w:rPr>
          <w:rFonts w:ascii="宋体" w:hAnsi="宋体"/>
        </w:rPr>
      </w:pPr>
      <w:r>
        <w:rPr>
          <w:rFonts w:ascii="宋体" w:hAnsi="宋体"/>
        </w:rPr>
        <w:t>客户体验系统操作，完成对功能、性能等各方面的验收测试。</w:t>
      </w:r>
    </w:p>
    <w:p w:rsidR="001803D0" w:rsidRDefault="00B550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15</w:t>
      </w:r>
      <w:r>
        <w:rPr>
          <w:rFonts w:ascii="黑体" w:eastAsia="黑体" w:hAnsi="黑体"/>
        </w:rPr>
        <w:t xml:space="preserve"> 测试内容</w:t>
      </w:r>
    </w:p>
    <w:p w:rsidR="001803D0" w:rsidRDefault="001803D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540"/>
        <w:gridCol w:w="2500"/>
        <w:gridCol w:w="3500"/>
      </w:tblGrid>
      <w:tr w:rsidR="001803D0">
        <w:trPr>
          <w:trHeight w:val="327"/>
        </w:trPr>
        <w:tc>
          <w:tcPr>
            <w:tcW w:w="2540" w:type="dxa"/>
            <w:tcBorders>
              <w:top w:val="single" w:sz="8" w:space="0" w:color="auto"/>
              <w:left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测试序号</w:t>
            </w:r>
          </w:p>
        </w:tc>
        <w:tc>
          <w:tcPr>
            <w:tcW w:w="250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w w:val="99"/>
              </w:rPr>
            </w:pPr>
            <w:r>
              <w:rPr>
                <w:rFonts w:ascii="宋体" w:hAnsi="宋体"/>
                <w:w w:val="99"/>
              </w:rPr>
              <w:t>测试类型</w:t>
            </w:r>
          </w:p>
        </w:tc>
        <w:tc>
          <w:tcPr>
            <w:tcW w:w="3500" w:type="dxa"/>
            <w:tcBorders>
              <w:top w:val="single" w:sz="8" w:space="0" w:color="auto"/>
              <w:bottom w:val="single" w:sz="8" w:space="0" w:color="D9D9D9"/>
              <w:right w:val="single" w:sz="8" w:space="0" w:color="auto"/>
            </w:tcBorders>
            <w:shd w:val="clear" w:color="auto" w:fill="D9D9D9"/>
            <w:vAlign w:val="bottom"/>
          </w:tcPr>
          <w:p w:rsidR="001803D0" w:rsidRDefault="00B550CB">
            <w:pPr>
              <w:spacing w:line="239" w:lineRule="exact"/>
              <w:jc w:val="center"/>
              <w:rPr>
                <w:rFonts w:ascii="宋体" w:hAnsi="宋体"/>
              </w:rPr>
            </w:pPr>
            <w:r>
              <w:rPr>
                <w:rFonts w:ascii="宋体" w:hAnsi="宋体"/>
              </w:rPr>
              <w:t>负责人</w:t>
            </w:r>
          </w:p>
        </w:tc>
      </w:tr>
      <w:tr w:rsidR="001803D0">
        <w:trPr>
          <w:trHeight w:val="294"/>
        </w:trPr>
        <w:tc>
          <w:tcPr>
            <w:tcW w:w="2540" w:type="dxa"/>
            <w:tcBorders>
              <w:top w:val="single" w:sz="8" w:space="0" w:color="auto"/>
              <w:left w:val="single" w:sz="8" w:space="0" w:color="auto"/>
              <w:bottom w:val="single" w:sz="8" w:space="0" w:color="auto"/>
              <w:right w:val="single" w:sz="8" w:space="0" w:color="auto"/>
            </w:tcBorders>
            <w:vAlign w:val="bottom"/>
          </w:tcPr>
          <w:p w:rsidR="001803D0" w:rsidRDefault="00B550CB">
            <w:pPr>
              <w:spacing w:line="0" w:lineRule="atLeast"/>
              <w:jc w:val="center"/>
              <w:rPr>
                <w:rFonts w:ascii="Times New Roman" w:eastAsia="Times New Roman" w:hAnsi="Times New Roman"/>
                <w:w w:val="94"/>
              </w:rPr>
            </w:pPr>
            <w:r>
              <w:rPr>
                <w:rFonts w:ascii="Times New Roman" w:eastAsia="Times New Roman" w:hAnsi="Times New Roman"/>
                <w:w w:val="94"/>
              </w:rPr>
              <w:t>1</w:t>
            </w:r>
          </w:p>
        </w:tc>
        <w:tc>
          <w:tcPr>
            <w:tcW w:w="2500" w:type="dxa"/>
            <w:tcBorders>
              <w:top w:val="single" w:sz="8" w:space="0" w:color="auto"/>
              <w:bottom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单元</w:t>
            </w:r>
          </w:p>
        </w:tc>
        <w:tc>
          <w:tcPr>
            <w:tcW w:w="3500" w:type="dxa"/>
            <w:tcBorders>
              <w:top w:val="single" w:sz="8" w:space="0" w:color="auto"/>
              <w:bottom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所有开发人员</w:t>
            </w:r>
          </w:p>
        </w:tc>
      </w:tr>
      <w:tr w:rsidR="001803D0">
        <w:trPr>
          <w:trHeight w:val="302"/>
        </w:trPr>
        <w:tc>
          <w:tcPr>
            <w:tcW w:w="2540" w:type="dxa"/>
            <w:tcBorders>
              <w:left w:val="single" w:sz="8" w:space="0" w:color="auto"/>
              <w:bottom w:val="single" w:sz="8" w:space="0" w:color="auto"/>
              <w:right w:val="single" w:sz="8" w:space="0" w:color="auto"/>
            </w:tcBorders>
            <w:vAlign w:val="bottom"/>
          </w:tcPr>
          <w:p w:rsidR="001803D0" w:rsidRDefault="00B550CB">
            <w:pPr>
              <w:spacing w:line="0" w:lineRule="atLeast"/>
              <w:jc w:val="center"/>
              <w:rPr>
                <w:rFonts w:ascii="Times New Roman" w:eastAsia="Times New Roman" w:hAnsi="Times New Roman"/>
                <w:w w:val="94"/>
              </w:rPr>
            </w:pPr>
            <w:r>
              <w:rPr>
                <w:rFonts w:ascii="Times New Roman" w:eastAsia="Times New Roman" w:hAnsi="Times New Roman"/>
                <w:w w:val="94"/>
              </w:rPr>
              <w:t>2</w:t>
            </w:r>
          </w:p>
        </w:tc>
        <w:tc>
          <w:tcPr>
            <w:tcW w:w="2500" w:type="dxa"/>
            <w:tcBorders>
              <w:bottom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集成</w:t>
            </w:r>
          </w:p>
        </w:tc>
        <w:tc>
          <w:tcPr>
            <w:tcW w:w="3500" w:type="dxa"/>
            <w:tcBorders>
              <w:bottom w:val="single" w:sz="8" w:space="0" w:color="auto"/>
              <w:right w:val="single" w:sz="8" w:space="0" w:color="auto"/>
            </w:tcBorders>
            <w:vAlign w:val="bottom"/>
          </w:tcPr>
          <w:p w:rsidR="001803D0" w:rsidRDefault="00C70397">
            <w:pPr>
              <w:spacing w:line="239" w:lineRule="exact"/>
              <w:jc w:val="center"/>
              <w:rPr>
                <w:rFonts w:ascii="宋体" w:hAnsi="宋体"/>
              </w:rPr>
            </w:pPr>
            <w:r>
              <w:rPr>
                <w:rFonts w:ascii="宋体" w:hAnsi="宋体" w:hint="eastAsia"/>
                <w:w w:val="99"/>
              </w:rPr>
              <w:t>赵宇斌、郑宏鉴、杨珂</w:t>
            </w:r>
          </w:p>
        </w:tc>
      </w:tr>
      <w:tr w:rsidR="001803D0">
        <w:trPr>
          <w:trHeight w:val="302"/>
        </w:trPr>
        <w:tc>
          <w:tcPr>
            <w:tcW w:w="2540" w:type="dxa"/>
            <w:tcBorders>
              <w:left w:val="single" w:sz="8" w:space="0" w:color="auto"/>
              <w:bottom w:val="single" w:sz="8" w:space="0" w:color="auto"/>
              <w:right w:val="single" w:sz="8" w:space="0" w:color="auto"/>
            </w:tcBorders>
            <w:vAlign w:val="bottom"/>
          </w:tcPr>
          <w:p w:rsidR="001803D0" w:rsidRDefault="00B550CB">
            <w:pPr>
              <w:spacing w:line="0" w:lineRule="atLeast"/>
              <w:jc w:val="center"/>
              <w:rPr>
                <w:rFonts w:ascii="Times New Roman" w:eastAsia="Times New Roman" w:hAnsi="Times New Roman"/>
                <w:w w:val="94"/>
              </w:rPr>
            </w:pPr>
            <w:r>
              <w:rPr>
                <w:rFonts w:ascii="Times New Roman" w:eastAsia="Times New Roman" w:hAnsi="Times New Roman"/>
                <w:w w:val="94"/>
              </w:rPr>
              <w:t>3</w:t>
            </w:r>
          </w:p>
        </w:tc>
        <w:tc>
          <w:tcPr>
            <w:tcW w:w="2500" w:type="dxa"/>
            <w:tcBorders>
              <w:bottom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系统</w:t>
            </w:r>
          </w:p>
        </w:tc>
        <w:tc>
          <w:tcPr>
            <w:tcW w:w="3500" w:type="dxa"/>
            <w:tcBorders>
              <w:bottom w:val="single" w:sz="8" w:space="0" w:color="auto"/>
              <w:right w:val="single" w:sz="8" w:space="0" w:color="auto"/>
            </w:tcBorders>
            <w:vAlign w:val="bottom"/>
          </w:tcPr>
          <w:p w:rsidR="001803D0" w:rsidRDefault="00B550CB">
            <w:pPr>
              <w:spacing w:line="239" w:lineRule="exact"/>
              <w:jc w:val="center"/>
              <w:rPr>
                <w:rFonts w:ascii="宋体" w:hAnsi="宋体"/>
              </w:rPr>
            </w:pPr>
            <w:r>
              <w:rPr>
                <w:rFonts w:ascii="宋体" w:hAnsi="宋体" w:hint="eastAsia"/>
                <w:w w:val="99"/>
              </w:rPr>
              <w:t>丁苏阳、陶景伟</w:t>
            </w:r>
          </w:p>
        </w:tc>
      </w:tr>
      <w:tr w:rsidR="001803D0">
        <w:trPr>
          <w:trHeight w:val="303"/>
        </w:trPr>
        <w:tc>
          <w:tcPr>
            <w:tcW w:w="2540" w:type="dxa"/>
            <w:tcBorders>
              <w:left w:val="single" w:sz="8" w:space="0" w:color="auto"/>
              <w:bottom w:val="single" w:sz="8" w:space="0" w:color="auto"/>
              <w:right w:val="single" w:sz="8" w:space="0" w:color="auto"/>
            </w:tcBorders>
            <w:vAlign w:val="bottom"/>
          </w:tcPr>
          <w:p w:rsidR="001803D0" w:rsidRDefault="00B550CB">
            <w:pPr>
              <w:spacing w:line="0" w:lineRule="atLeast"/>
              <w:jc w:val="center"/>
              <w:rPr>
                <w:rFonts w:ascii="Times New Roman" w:eastAsia="Times New Roman" w:hAnsi="Times New Roman"/>
                <w:w w:val="94"/>
              </w:rPr>
            </w:pPr>
            <w:r>
              <w:rPr>
                <w:rFonts w:ascii="Times New Roman" w:eastAsia="Times New Roman" w:hAnsi="Times New Roman"/>
                <w:w w:val="94"/>
              </w:rPr>
              <w:t>4</w:t>
            </w:r>
          </w:p>
        </w:tc>
        <w:tc>
          <w:tcPr>
            <w:tcW w:w="2500" w:type="dxa"/>
            <w:tcBorders>
              <w:bottom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w w:val="99"/>
              </w:rPr>
              <w:t>验收</w:t>
            </w:r>
          </w:p>
        </w:tc>
        <w:tc>
          <w:tcPr>
            <w:tcW w:w="3500" w:type="dxa"/>
            <w:tcBorders>
              <w:bottom w:val="single" w:sz="8" w:space="0" w:color="auto"/>
              <w:right w:val="single" w:sz="8" w:space="0" w:color="auto"/>
            </w:tcBorders>
            <w:vAlign w:val="bottom"/>
          </w:tcPr>
          <w:p w:rsidR="001803D0" w:rsidRDefault="00B550CB">
            <w:pPr>
              <w:spacing w:line="239" w:lineRule="exact"/>
              <w:jc w:val="center"/>
              <w:rPr>
                <w:rFonts w:ascii="宋体" w:hAnsi="宋体"/>
                <w:w w:val="99"/>
              </w:rPr>
            </w:pPr>
            <w:r>
              <w:rPr>
                <w:rFonts w:ascii="宋体" w:hAnsi="宋体" w:hint="eastAsia"/>
                <w:w w:val="99"/>
              </w:rPr>
              <w:t>杨</w:t>
            </w:r>
            <w:proofErr w:type="gramStart"/>
            <w:r>
              <w:rPr>
                <w:rFonts w:ascii="宋体" w:hAnsi="宋体" w:hint="eastAsia"/>
                <w:w w:val="99"/>
              </w:rPr>
              <w:t>枨</w:t>
            </w:r>
            <w:proofErr w:type="gramEnd"/>
            <w:r>
              <w:rPr>
                <w:rFonts w:ascii="宋体" w:hAnsi="宋体" w:hint="eastAsia"/>
                <w:w w:val="99"/>
              </w:rPr>
              <w:t>，侯宏仑</w:t>
            </w:r>
          </w:p>
        </w:tc>
      </w:tr>
    </w:tbl>
    <w:p w:rsidR="001803D0" w:rsidRDefault="001803D0">
      <w:pPr>
        <w:spacing w:line="21" w:lineRule="exact"/>
        <w:rPr>
          <w:rFonts w:ascii="Times New Roman" w:eastAsia="Times New Roman" w:hAnsi="Times New Roman"/>
        </w:rPr>
      </w:pPr>
    </w:p>
    <w:p w:rsidR="001803D0" w:rsidRPr="00047D96" w:rsidRDefault="00B550CB" w:rsidP="00047D96">
      <w:pPr>
        <w:spacing w:line="239" w:lineRule="auto"/>
        <w:ind w:left="120"/>
        <w:rPr>
          <w:rFonts w:ascii="宋体" w:hAnsi="宋体"/>
        </w:rPr>
      </w:pPr>
      <w:r>
        <w:rPr>
          <w:rFonts w:ascii="宋体" w:hAnsi="宋体"/>
        </w:rPr>
        <w:t>注：详细测试活动写入《测试计划》</w:t>
      </w:r>
    </w:p>
    <w:p w:rsidR="001803D0" w:rsidRPr="00047D96" w:rsidRDefault="00B550CB" w:rsidP="00047D96">
      <w:pPr>
        <w:pStyle w:val="3"/>
        <w:rPr>
          <w:rFonts w:ascii="宋体" w:hAnsi="宋体"/>
        </w:rPr>
      </w:pPr>
      <w:bookmarkStart w:id="49" w:name="_Toc496451806"/>
      <w:r>
        <w:t>5.2.2</w:t>
      </w:r>
      <w:r>
        <w:rPr>
          <w:rFonts w:ascii="Times New Roman" w:eastAsia="Times New Roman" w:hAnsi="Times New Roman"/>
        </w:rPr>
        <w:tab/>
      </w:r>
      <w:r>
        <w:rPr>
          <w:rFonts w:ascii="宋体" w:hAnsi="宋体"/>
        </w:rPr>
        <w:t>评价准则</w:t>
      </w:r>
      <w:bookmarkEnd w:id="49"/>
    </w:p>
    <w:p w:rsidR="001803D0" w:rsidRDefault="00B550CB">
      <w:pPr>
        <w:spacing w:line="239" w:lineRule="auto"/>
        <w:ind w:left="120"/>
        <w:rPr>
          <w:rFonts w:ascii="宋体" w:hAnsi="宋体"/>
          <w:b/>
        </w:rPr>
      </w:pPr>
      <w:r>
        <w:rPr>
          <w:rFonts w:ascii="宋体" w:hAnsi="宋体"/>
          <w:b/>
        </w:rPr>
        <w:t>范围</w:t>
      </w:r>
    </w:p>
    <w:p w:rsidR="001803D0" w:rsidRDefault="001803D0">
      <w:pPr>
        <w:spacing w:line="59" w:lineRule="exact"/>
        <w:rPr>
          <w:rFonts w:ascii="Times New Roman" w:eastAsia="Times New Roman" w:hAnsi="Times New Roman"/>
        </w:rPr>
      </w:pPr>
    </w:p>
    <w:p w:rsidR="001803D0" w:rsidRDefault="00B550CB">
      <w:pPr>
        <w:numPr>
          <w:ilvl w:val="0"/>
          <w:numId w:val="19"/>
        </w:numPr>
        <w:tabs>
          <w:tab w:val="left" w:pos="540"/>
        </w:tabs>
        <w:spacing w:line="239" w:lineRule="auto"/>
        <w:ind w:left="540" w:hanging="420"/>
        <w:rPr>
          <w:rFonts w:ascii="Wingdings" w:eastAsia="Wingdings" w:hAnsi="Wingdings"/>
          <w:b/>
        </w:rPr>
      </w:pPr>
      <w:r>
        <w:rPr>
          <w:rFonts w:ascii="宋体" w:hAnsi="宋体"/>
        </w:rPr>
        <w:t>所选择的测试用例基本上能够检查到所有合法与不合法的输入。</w:t>
      </w:r>
    </w:p>
    <w:p w:rsidR="001803D0" w:rsidRDefault="001803D0">
      <w:pPr>
        <w:spacing w:line="58" w:lineRule="exact"/>
        <w:rPr>
          <w:rFonts w:ascii="Wingdings" w:eastAsia="Wingdings" w:hAnsi="Wingdings"/>
          <w:b/>
        </w:rPr>
      </w:pPr>
    </w:p>
    <w:p w:rsidR="001803D0" w:rsidRDefault="00B550CB">
      <w:pPr>
        <w:numPr>
          <w:ilvl w:val="0"/>
          <w:numId w:val="19"/>
        </w:numPr>
        <w:tabs>
          <w:tab w:val="left" w:pos="540"/>
        </w:tabs>
        <w:spacing w:line="239" w:lineRule="auto"/>
        <w:ind w:left="540" w:hanging="420"/>
        <w:rPr>
          <w:rFonts w:ascii="Wingdings" w:eastAsia="Wingdings" w:hAnsi="Wingdings"/>
          <w:b/>
        </w:rPr>
      </w:pPr>
      <w:r>
        <w:rPr>
          <w:rFonts w:ascii="宋体" w:hAnsi="宋体"/>
        </w:rPr>
        <w:t>其局限性在于对于例如家庭地址等字段，无法检查其语义的有效性。</w:t>
      </w:r>
    </w:p>
    <w:p w:rsidR="001803D0" w:rsidRDefault="001803D0">
      <w:pPr>
        <w:spacing w:line="73" w:lineRule="exact"/>
        <w:rPr>
          <w:rFonts w:ascii="Wingdings" w:eastAsia="Wingdings" w:hAnsi="Wingdings"/>
          <w:b/>
        </w:rPr>
      </w:pPr>
    </w:p>
    <w:p w:rsidR="001803D0" w:rsidRDefault="00B550CB">
      <w:pPr>
        <w:spacing w:line="239" w:lineRule="auto"/>
        <w:ind w:left="120"/>
        <w:rPr>
          <w:rFonts w:ascii="宋体" w:hAnsi="宋体"/>
          <w:b/>
        </w:rPr>
      </w:pPr>
      <w:r>
        <w:rPr>
          <w:rFonts w:ascii="宋体" w:hAnsi="宋体"/>
          <w:b/>
        </w:rPr>
        <w:t>数据整理</w:t>
      </w:r>
    </w:p>
    <w:p w:rsidR="001803D0" w:rsidRDefault="001803D0">
      <w:pPr>
        <w:spacing w:line="102" w:lineRule="exact"/>
        <w:rPr>
          <w:rFonts w:ascii="Wingdings" w:eastAsia="Wingdings" w:hAnsi="Wingdings"/>
          <w:b/>
        </w:rPr>
      </w:pPr>
    </w:p>
    <w:p w:rsidR="001803D0" w:rsidRDefault="00B550CB">
      <w:pPr>
        <w:spacing w:line="283" w:lineRule="auto"/>
        <w:ind w:left="120" w:right="120" w:firstLine="420"/>
        <w:rPr>
          <w:rFonts w:ascii="宋体" w:hAnsi="宋体"/>
        </w:rPr>
      </w:pPr>
      <w:r>
        <w:rPr>
          <w:rFonts w:ascii="宋体" w:hAnsi="宋体"/>
        </w:rPr>
        <w:t>输入的测试数据基本上能够满足测试的预期的要求，整个的数据处理基本上可以达到预期的结果。</w:t>
      </w:r>
    </w:p>
    <w:p w:rsidR="001803D0" w:rsidRDefault="001803D0">
      <w:pPr>
        <w:spacing w:line="29" w:lineRule="exact"/>
        <w:rPr>
          <w:rFonts w:ascii="Wingdings" w:eastAsia="Wingdings" w:hAnsi="Wingdings"/>
          <w:b/>
        </w:rPr>
      </w:pPr>
    </w:p>
    <w:p w:rsidR="001803D0" w:rsidRDefault="00B550CB">
      <w:pPr>
        <w:spacing w:line="239" w:lineRule="auto"/>
        <w:ind w:left="120"/>
        <w:rPr>
          <w:rFonts w:ascii="宋体" w:hAnsi="宋体"/>
          <w:b/>
        </w:rPr>
      </w:pPr>
      <w:r>
        <w:rPr>
          <w:rFonts w:ascii="宋体" w:hAnsi="宋体"/>
          <w:b/>
        </w:rPr>
        <w:t>尺度</w:t>
      </w:r>
    </w:p>
    <w:p w:rsidR="001803D0" w:rsidRDefault="001803D0">
      <w:pPr>
        <w:spacing w:line="102" w:lineRule="exact"/>
        <w:rPr>
          <w:rFonts w:ascii="Wingdings" w:eastAsia="Wingdings" w:hAnsi="Wingdings"/>
          <w:b/>
        </w:rPr>
      </w:pPr>
    </w:p>
    <w:p w:rsidR="001803D0" w:rsidRPr="00047D96" w:rsidRDefault="00B550CB" w:rsidP="00047D96">
      <w:pPr>
        <w:spacing w:line="297" w:lineRule="auto"/>
        <w:ind w:left="120" w:right="120" w:firstLine="420"/>
        <w:rPr>
          <w:rFonts w:ascii="宋体" w:hAnsi="宋体"/>
        </w:rPr>
      </w:pPr>
      <w:r>
        <w:rPr>
          <w:rFonts w:ascii="宋体" w:hAnsi="宋体"/>
        </w:rPr>
        <w:t>测试数据都是采用黑盒、</w:t>
      </w:r>
      <w:proofErr w:type="gramStart"/>
      <w:r>
        <w:rPr>
          <w:rFonts w:ascii="宋体" w:hAnsi="宋体"/>
        </w:rPr>
        <w:t>白盒同时</w:t>
      </w:r>
      <w:proofErr w:type="gramEnd"/>
      <w:r>
        <w:rPr>
          <w:rFonts w:ascii="宋体" w:hAnsi="宋体"/>
        </w:rPr>
        <w:t xml:space="preserve">进行，输入的数据通过预期的结果来达到最终的测试目的，如测试的数据有偏差，则重新组装，再测试，允许中断或停机的最大数为 </w:t>
      </w:r>
      <w:r>
        <w:rPr>
          <w:rFonts w:ascii="Times New Roman" w:eastAsia="Times New Roman" w:hAnsi="Times New Roman"/>
        </w:rPr>
        <w:t>5</w:t>
      </w:r>
      <w:r>
        <w:rPr>
          <w:rFonts w:ascii="宋体" w:hAnsi="宋体"/>
        </w:rPr>
        <w:t xml:space="preserve"> 次</w:t>
      </w:r>
    </w:p>
    <w:p w:rsidR="001803D0" w:rsidRPr="00047D96" w:rsidRDefault="00047D96" w:rsidP="00047D96">
      <w:pPr>
        <w:pStyle w:val="2"/>
        <w:rPr>
          <w:rFonts w:eastAsia="Cambria"/>
        </w:rPr>
      </w:pPr>
      <w:bookmarkStart w:id="50" w:name="_Toc496451807"/>
      <w:r>
        <w:rPr>
          <w:rFonts w:hint="eastAsia"/>
        </w:rPr>
        <w:t>5.3</w:t>
      </w:r>
      <w:r>
        <w:t xml:space="preserve"> </w:t>
      </w:r>
      <w:r w:rsidR="00B550CB">
        <w:t>质量保证计划</w:t>
      </w:r>
      <w:bookmarkEnd w:id="50"/>
    </w:p>
    <w:p w:rsidR="001803D0" w:rsidRPr="00047D96" w:rsidRDefault="00B550CB" w:rsidP="00047D96">
      <w:pPr>
        <w:pStyle w:val="3"/>
        <w:rPr>
          <w:rFonts w:ascii="宋体" w:hAnsi="宋体"/>
        </w:rPr>
      </w:pPr>
      <w:bookmarkStart w:id="51" w:name="_Toc496451808"/>
      <w:r>
        <w:t>5.3.1</w:t>
      </w:r>
      <w:r>
        <w:rPr>
          <w:rFonts w:ascii="Times New Roman" w:eastAsia="Times New Roman" w:hAnsi="Times New Roman"/>
        </w:rPr>
        <w:tab/>
      </w:r>
      <w:r>
        <w:rPr>
          <w:rFonts w:ascii="宋体" w:hAnsi="宋体"/>
        </w:rPr>
        <w:t>质量方针</w:t>
      </w:r>
      <w:bookmarkEnd w:id="51"/>
    </w:p>
    <w:p w:rsidR="001803D0" w:rsidRDefault="00B550CB">
      <w:pPr>
        <w:spacing w:line="283" w:lineRule="auto"/>
        <w:ind w:left="120" w:right="120" w:firstLine="420"/>
        <w:rPr>
          <w:rFonts w:ascii="宋体" w:hAnsi="宋体"/>
        </w:rPr>
      </w:pPr>
      <w:r>
        <w:rPr>
          <w:rFonts w:ascii="宋体" w:hAnsi="宋体"/>
        </w:rPr>
        <w:t>通过严格和规范的过程管理、文档化的流程开发，提高生产效率，为客户提供稳定、易用和符合要求的产品系列。</w:t>
      </w:r>
    </w:p>
    <w:p w:rsidR="001803D0" w:rsidRDefault="001803D0">
      <w:pPr>
        <w:spacing w:line="335" w:lineRule="exact"/>
        <w:rPr>
          <w:rFonts w:ascii="Times New Roman" w:eastAsia="Times New Roman" w:hAnsi="Times New Roman"/>
        </w:rPr>
      </w:pPr>
    </w:p>
    <w:p w:rsidR="001803D0" w:rsidRPr="00047D96" w:rsidRDefault="00B550CB" w:rsidP="00047D96">
      <w:pPr>
        <w:pStyle w:val="3"/>
        <w:rPr>
          <w:rFonts w:ascii="宋体" w:hAnsi="宋体"/>
        </w:rPr>
      </w:pPr>
      <w:bookmarkStart w:id="52" w:name="_Toc496451809"/>
      <w:r>
        <w:t>5.3.2</w:t>
      </w:r>
      <w:r>
        <w:rPr>
          <w:rFonts w:ascii="Times New Roman" w:eastAsia="Times New Roman" w:hAnsi="Times New Roman"/>
        </w:rPr>
        <w:tab/>
      </w:r>
      <w:r>
        <w:rPr>
          <w:rFonts w:ascii="宋体" w:hAnsi="宋体"/>
        </w:rPr>
        <w:t>质量目标</w:t>
      </w:r>
      <w:bookmarkEnd w:id="52"/>
    </w:p>
    <w:p w:rsidR="001803D0" w:rsidRDefault="00B550CB" w:rsidP="00047D96">
      <w:pPr>
        <w:spacing w:line="0" w:lineRule="atLeast"/>
        <w:ind w:left="540"/>
        <w:rPr>
          <w:rFonts w:ascii="宋体" w:hAnsi="宋体"/>
        </w:rPr>
        <w:sectPr w:rsidR="001803D0">
          <w:pgSz w:w="11900" w:h="16838"/>
          <w:pgMar w:top="538" w:right="1680" w:bottom="266" w:left="1680" w:header="0" w:footer="0" w:gutter="0"/>
          <w:cols w:space="720"/>
          <w:docGrid w:linePitch="360"/>
        </w:sectPr>
      </w:pPr>
      <w:r>
        <w:rPr>
          <w:rFonts w:ascii="宋体" w:hAnsi="宋体"/>
        </w:rPr>
        <w:t>为</w:t>
      </w:r>
      <w:r w:rsidR="00047D96">
        <w:rPr>
          <w:rFonts w:ascii="宋体" w:hAnsi="宋体"/>
        </w:rPr>
        <w:t>客户提供稳定、易用和符合要求的产品系列</w:t>
      </w:r>
      <w:r w:rsidR="00047D96">
        <w:rPr>
          <w:rFonts w:ascii="宋体" w:hAnsi="宋体" w:hint="eastAsia"/>
        </w:rPr>
        <w:t>。</w:t>
      </w:r>
    </w:p>
    <w:p w:rsidR="001803D0" w:rsidRDefault="001803D0">
      <w:pPr>
        <w:tabs>
          <w:tab w:val="left" w:pos="1100"/>
          <w:tab w:val="left" w:pos="4260"/>
        </w:tabs>
        <w:spacing w:line="0" w:lineRule="atLeast"/>
        <w:rPr>
          <w:rFonts w:ascii="宋体" w:hAnsi="宋体"/>
          <w:sz w:val="16"/>
        </w:rPr>
        <w:sectPr w:rsidR="001803D0">
          <w:type w:val="continuous"/>
          <w:pgSz w:w="11900" w:h="16838"/>
          <w:pgMar w:top="538" w:right="5700" w:bottom="266" w:left="1440" w:header="0" w:footer="0" w:gutter="0"/>
          <w:cols w:space="720"/>
          <w:docGrid w:linePitch="360"/>
        </w:sectPr>
      </w:pPr>
    </w:p>
    <w:p w:rsidR="001803D0" w:rsidRPr="00047D96" w:rsidRDefault="00B550CB" w:rsidP="00047D96">
      <w:pPr>
        <w:pStyle w:val="3"/>
      </w:pPr>
      <w:bookmarkStart w:id="53" w:name="_Toc496451810"/>
      <w:r>
        <w:lastRenderedPageBreak/>
        <w:t>5.3.3</w:t>
      </w:r>
      <w:r>
        <w:rPr>
          <w:rFonts w:ascii="Times New Roman" w:eastAsia="Times New Roman" w:hAnsi="Times New Roman"/>
        </w:rPr>
        <w:tab/>
      </w:r>
      <w:r>
        <w:t>标准与规范</w:t>
      </w:r>
      <w:bookmarkEnd w:id="53"/>
    </w:p>
    <w:p w:rsidR="001803D0" w:rsidRDefault="00B550CB">
      <w:pPr>
        <w:spacing w:line="239" w:lineRule="auto"/>
        <w:ind w:left="420"/>
        <w:rPr>
          <w:rFonts w:ascii="宋体" w:hAnsi="宋体"/>
        </w:rPr>
      </w:pPr>
      <w:r>
        <w:rPr>
          <w:rFonts w:ascii="宋体" w:hAnsi="宋体"/>
        </w:rPr>
        <w:t>在质量方面，需要遵循的标准和规范包括</w:t>
      </w:r>
    </w:p>
    <w:p w:rsidR="001803D0" w:rsidRDefault="001803D0">
      <w:pPr>
        <w:spacing w:line="72" w:lineRule="exact"/>
        <w:rPr>
          <w:rFonts w:ascii="Times New Roman" w:eastAsia="Times New Roman" w:hAnsi="Times New Roman"/>
        </w:rPr>
      </w:pPr>
    </w:p>
    <w:p w:rsidR="001803D0" w:rsidRDefault="00B550CB">
      <w:pPr>
        <w:numPr>
          <w:ilvl w:val="1"/>
          <w:numId w:val="21"/>
        </w:numPr>
        <w:tabs>
          <w:tab w:val="left" w:pos="840"/>
        </w:tabs>
        <w:spacing w:line="0" w:lineRule="atLeast"/>
        <w:ind w:left="840" w:hanging="420"/>
        <w:rPr>
          <w:rFonts w:ascii="Wingdings" w:eastAsia="Wingdings" w:hAnsi="Wingdings"/>
          <w:b/>
        </w:rPr>
      </w:pPr>
      <w:r>
        <w:rPr>
          <w:rFonts w:ascii="宋体" w:hAnsi="宋体"/>
        </w:rPr>
        <w:t>《质量管理体系标准》（</w:t>
      </w:r>
      <w:r>
        <w:rPr>
          <w:rFonts w:ascii="Times New Roman" w:eastAsia="Times New Roman" w:hAnsi="Times New Roman"/>
        </w:rPr>
        <w:t>GB/T 19001-2000</w:t>
      </w:r>
      <w:r>
        <w:rPr>
          <w:rFonts w:ascii="宋体" w:hAnsi="宋体"/>
        </w:rPr>
        <w:t>），</w:t>
      </w:r>
      <w:r>
        <w:rPr>
          <w:rFonts w:ascii="Times New Roman" w:eastAsia="Times New Roman" w:hAnsi="Times New Roman"/>
        </w:rPr>
        <w:t>2000-12-18</w:t>
      </w:r>
      <w:r>
        <w:rPr>
          <w:rFonts w:ascii="宋体" w:hAnsi="宋体"/>
        </w:rPr>
        <w:t>，国家质量技术监督局；</w:t>
      </w:r>
    </w:p>
    <w:p w:rsidR="001803D0" w:rsidRDefault="001803D0">
      <w:pPr>
        <w:spacing w:line="68" w:lineRule="exact"/>
        <w:rPr>
          <w:rFonts w:ascii="Wingdings" w:eastAsia="Wingdings" w:hAnsi="Wingdings"/>
          <w:b/>
        </w:rPr>
      </w:pPr>
    </w:p>
    <w:p w:rsidR="001803D0" w:rsidRDefault="00B550CB">
      <w:pPr>
        <w:numPr>
          <w:ilvl w:val="1"/>
          <w:numId w:val="21"/>
        </w:numPr>
        <w:tabs>
          <w:tab w:val="left" w:pos="840"/>
        </w:tabs>
        <w:spacing w:line="298" w:lineRule="auto"/>
        <w:ind w:left="840" w:hanging="420"/>
        <w:rPr>
          <w:rFonts w:ascii="Wingdings" w:eastAsia="Wingdings" w:hAnsi="Wingdings"/>
          <w:b/>
        </w:rPr>
      </w:pPr>
      <w:r>
        <w:rPr>
          <w:rFonts w:ascii="宋体" w:hAnsi="宋体"/>
        </w:rPr>
        <w:t>《计算机软件产品开发文档编制指南》（</w:t>
      </w:r>
      <w:r>
        <w:rPr>
          <w:rFonts w:ascii="Times New Roman" w:eastAsia="Times New Roman" w:hAnsi="Times New Roman"/>
        </w:rPr>
        <w:t>GB/T 8567-88</w:t>
      </w:r>
      <w:r>
        <w:rPr>
          <w:rFonts w:ascii="宋体" w:hAnsi="宋体"/>
        </w:rPr>
        <w:t>）</w:t>
      </w:r>
      <w:r>
        <w:rPr>
          <w:rFonts w:ascii="Times New Roman" w:eastAsia="Times New Roman" w:hAnsi="Times New Roman"/>
        </w:rPr>
        <w:t>,1988-7-1</w:t>
      </w:r>
      <w:r>
        <w:rPr>
          <w:rFonts w:ascii="宋体" w:hAnsi="宋体"/>
        </w:rPr>
        <w:t>，国家质量技术监督局；</w:t>
      </w:r>
    </w:p>
    <w:p w:rsidR="001803D0" w:rsidRDefault="001803D0">
      <w:pPr>
        <w:spacing w:line="9" w:lineRule="exact"/>
        <w:rPr>
          <w:rFonts w:ascii="Wingdings" w:eastAsia="Wingdings" w:hAnsi="Wingdings"/>
          <w:b/>
        </w:rPr>
      </w:pPr>
    </w:p>
    <w:p w:rsidR="001803D0" w:rsidRPr="00047D96" w:rsidRDefault="00B550CB" w:rsidP="00047D96">
      <w:pPr>
        <w:numPr>
          <w:ilvl w:val="1"/>
          <w:numId w:val="21"/>
        </w:numPr>
        <w:tabs>
          <w:tab w:val="left" w:pos="840"/>
        </w:tabs>
        <w:spacing w:line="298" w:lineRule="auto"/>
        <w:ind w:left="840" w:hanging="420"/>
        <w:rPr>
          <w:rFonts w:ascii="Wingdings" w:eastAsia="Wingdings" w:hAnsi="Wingdings"/>
          <w:b/>
        </w:rPr>
      </w:pPr>
      <w:r>
        <w:rPr>
          <w:rFonts w:ascii="宋体" w:hAnsi="宋体"/>
        </w:rPr>
        <w:t>《计算机软件质量保证计划规范》</w:t>
      </w:r>
      <w:r>
        <w:rPr>
          <w:rFonts w:ascii="Times New Roman" w:eastAsia="Times New Roman" w:hAnsi="Times New Roman"/>
        </w:rPr>
        <w:t>(GB/T 12504-1990)</w:t>
      </w:r>
      <w:r>
        <w:rPr>
          <w:rFonts w:ascii="宋体" w:hAnsi="宋体"/>
        </w:rPr>
        <w:t>，</w:t>
      </w:r>
      <w:r>
        <w:rPr>
          <w:rFonts w:ascii="Times New Roman" w:eastAsia="Times New Roman" w:hAnsi="Times New Roman"/>
        </w:rPr>
        <w:t>1990-11-15</w:t>
      </w:r>
      <w:r>
        <w:rPr>
          <w:rFonts w:ascii="宋体" w:hAnsi="宋体"/>
        </w:rPr>
        <w:t>，国家质量技术监督局；</w:t>
      </w:r>
    </w:p>
    <w:p w:rsidR="001803D0" w:rsidRPr="00047D96" w:rsidRDefault="00047D96" w:rsidP="00047D96">
      <w:pPr>
        <w:pStyle w:val="2"/>
        <w:rPr>
          <w:rFonts w:eastAsia="Cambria"/>
        </w:rPr>
      </w:pPr>
      <w:bookmarkStart w:id="54" w:name="_Toc496451811"/>
      <w:r>
        <w:rPr>
          <w:rFonts w:hint="eastAsia"/>
        </w:rPr>
        <w:t>5.4</w:t>
      </w:r>
      <w:r>
        <w:t xml:space="preserve"> </w:t>
      </w:r>
      <w:r w:rsidR="00B550CB">
        <w:t>配置管理计划</w:t>
      </w:r>
      <w:bookmarkEnd w:id="54"/>
    </w:p>
    <w:p w:rsidR="001803D0" w:rsidRPr="00047D96" w:rsidRDefault="00B550CB" w:rsidP="00047D96">
      <w:pPr>
        <w:pStyle w:val="3"/>
        <w:rPr>
          <w:rFonts w:ascii="宋体" w:hAnsi="宋体"/>
        </w:rPr>
      </w:pPr>
      <w:bookmarkStart w:id="55" w:name="_Toc496451812"/>
      <w:r>
        <w:t>5.4.1</w:t>
      </w:r>
      <w:r>
        <w:rPr>
          <w:rFonts w:ascii="Times New Roman" w:eastAsia="Times New Roman" w:hAnsi="Times New Roman"/>
        </w:rPr>
        <w:tab/>
      </w:r>
      <w:r>
        <w:rPr>
          <w:rFonts w:ascii="宋体" w:hAnsi="宋体"/>
        </w:rPr>
        <w:t>涉及问题</w:t>
      </w:r>
      <w:bookmarkEnd w:id="55"/>
    </w:p>
    <w:p w:rsidR="001803D0" w:rsidRDefault="00B550CB">
      <w:pPr>
        <w:spacing w:line="239" w:lineRule="auto"/>
        <w:ind w:left="420"/>
        <w:rPr>
          <w:rFonts w:ascii="宋体" w:hAnsi="宋体"/>
        </w:rPr>
      </w:pPr>
      <w:r>
        <w:rPr>
          <w:rFonts w:ascii="宋体" w:hAnsi="宋体"/>
        </w:rPr>
        <w:t>配置管理所关心的问题涉及以下三点：</w:t>
      </w:r>
    </w:p>
    <w:p w:rsidR="001803D0" w:rsidRDefault="001803D0">
      <w:pPr>
        <w:spacing w:line="59" w:lineRule="exact"/>
        <w:rPr>
          <w:rFonts w:ascii="Times New Roman" w:eastAsia="Times New Roman" w:hAnsi="Times New Roman"/>
        </w:rPr>
      </w:pPr>
    </w:p>
    <w:p w:rsidR="001803D0" w:rsidRDefault="00B550CB">
      <w:pPr>
        <w:numPr>
          <w:ilvl w:val="1"/>
          <w:numId w:val="22"/>
        </w:numPr>
        <w:tabs>
          <w:tab w:val="left" w:pos="840"/>
        </w:tabs>
        <w:spacing w:line="0" w:lineRule="atLeast"/>
        <w:ind w:left="840" w:hanging="420"/>
        <w:rPr>
          <w:rFonts w:ascii="Wingdings" w:eastAsia="Wingdings" w:hAnsi="Wingdings"/>
          <w:b/>
        </w:rPr>
      </w:pPr>
      <w:r>
        <w:rPr>
          <w:rFonts w:ascii="宋体" w:hAnsi="宋体"/>
        </w:rPr>
        <w:t>仔细定义软件系统的交付物；</w:t>
      </w:r>
    </w:p>
    <w:p w:rsidR="001803D0" w:rsidRDefault="001803D0">
      <w:pPr>
        <w:spacing w:line="57" w:lineRule="exact"/>
        <w:rPr>
          <w:rFonts w:ascii="Wingdings" w:eastAsia="Wingdings" w:hAnsi="Wingdings"/>
          <w:b/>
        </w:rPr>
      </w:pPr>
    </w:p>
    <w:p w:rsidR="001803D0" w:rsidRDefault="00B550CB">
      <w:pPr>
        <w:numPr>
          <w:ilvl w:val="1"/>
          <w:numId w:val="22"/>
        </w:numPr>
        <w:tabs>
          <w:tab w:val="left" w:pos="840"/>
        </w:tabs>
        <w:spacing w:line="239" w:lineRule="auto"/>
        <w:ind w:left="840" w:hanging="420"/>
        <w:rPr>
          <w:rFonts w:ascii="Wingdings" w:eastAsia="Wingdings" w:hAnsi="Wingdings"/>
          <w:b/>
        </w:rPr>
      </w:pPr>
      <w:r>
        <w:rPr>
          <w:rFonts w:ascii="宋体" w:hAnsi="宋体"/>
        </w:rPr>
        <w:t>严格控制对可交付物的变更；</w:t>
      </w:r>
    </w:p>
    <w:p w:rsidR="001803D0" w:rsidRDefault="001803D0">
      <w:pPr>
        <w:spacing w:line="58" w:lineRule="exact"/>
        <w:rPr>
          <w:rFonts w:ascii="Wingdings" w:eastAsia="Wingdings" w:hAnsi="Wingdings"/>
          <w:b/>
        </w:rPr>
      </w:pPr>
    </w:p>
    <w:p w:rsidR="001803D0" w:rsidRPr="00047D96" w:rsidRDefault="00B550CB" w:rsidP="00047D96">
      <w:pPr>
        <w:numPr>
          <w:ilvl w:val="1"/>
          <w:numId w:val="22"/>
        </w:numPr>
        <w:tabs>
          <w:tab w:val="left" w:pos="840"/>
        </w:tabs>
        <w:spacing w:line="239" w:lineRule="auto"/>
        <w:ind w:left="840" w:hanging="420"/>
        <w:rPr>
          <w:rFonts w:ascii="Wingdings" w:eastAsia="Wingdings" w:hAnsi="Wingdings"/>
          <w:b/>
        </w:rPr>
      </w:pPr>
      <w:r>
        <w:rPr>
          <w:rFonts w:ascii="宋体" w:hAnsi="宋体"/>
        </w:rPr>
        <w:t>确保软件系统的可交付物与既定的或者经过核准修订的可交付物相一致。</w:t>
      </w:r>
    </w:p>
    <w:p w:rsidR="001803D0" w:rsidRPr="00047D96" w:rsidRDefault="00047D96" w:rsidP="00047D96">
      <w:pPr>
        <w:pStyle w:val="3"/>
      </w:pPr>
      <w:bookmarkStart w:id="56" w:name="_Toc496451813"/>
      <w:r>
        <w:rPr>
          <w:rFonts w:hint="eastAsia"/>
        </w:rPr>
        <w:t>5.4.2</w:t>
      </w:r>
      <w:r>
        <w:t xml:space="preserve"> </w:t>
      </w:r>
      <w:r w:rsidR="00B550CB">
        <w:t>目的</w:t>
      </w:r>
      <w:bookmarkEnd w:id="56"/>
    </w:p>
    <w:p w:rsidR="001803D0" w:rsidRDefault="00B550CB">
      <w:pPr>
        <w:numPr>
          <w:ilvl w:val="1"/>
          <w:numId w:val="22"/>
        </w:numPr>
        <w:tabs>
          <w:tab w:val="left" w:pos="840"/>
        </w:tabs>
        <w:spacing w:line="268" w:lineRule="auto"/>
        <w:ind w:left="840" w:hanging="420"/>
        <w:rPr>
          <w:rFonts w:ascii="Wingdings" w:eastAsia="Wingdings" w:hAnsi="Wingdings"/>
          <w:b/>
        </w:rPr>
      </w:pPr>
      <w:r>
        <w:rPr>
          <w:rFonts w:ascii="宋体" w:hAnsi="宋体"/>
        </w:rPr>
        <w:t>由于用户后期提出的范围改变、在设计中没有考虑周全的特征或者性能指标、牵制性的改变等导致的变更申请，定义变更的控制程序；</w:t>
      </w:r>
    </w:p>
    <w:p w:rsidR="001803D0" w:rsidRDefault="001803D0">
      <w:pPr>
        <w:spacing w:line="28" w:lineRule="exact"/>
        <w:rPr>
          <w:rFonts w:ascii="Wingdings" w:eastAsia="Wingdings" w:hAnsi="Wingdings"/>
          <w:b/>
        </w:rPr>
      </w:pPr>
    </w:p>
    <w:p w:rsidR="001803D0" w:rsidRDefault="00B550CB">
      <w:pPr>
        <w:numPr>
          <w:ilvl w:val="1"/>
          <w:numId w:val="22"/>
        </w:numPr>
        <w:tabs>
          <w:tab w:val="left" w:pos="840"/>
        </w:tabs>
        <w:spacing w:line="239" w:lineRule="auto"/>
        <w:ind w:left="840" w:hanging="420"/>
        <w:rPr>
          <w:rFonts w:ascii="Wingdings" w:eastAsia="Wingdings" w:hAnsi="Wingdings"/>
          <w:b/>
        </w:rPr>
      </w:pPr>
      <w:r>
        <w:rPr>
          <w:rFonts w:ascii="宋体" w:hAnsi="宋体"/>
        </w:rPr>
        <w:t>提供验收的标准和程序，确保可交付的产品符合用户既定的要求；</w:t>
      </w:r>
    </w:p>
    <w:p w:rsidR="001803D0" w:rsidRDefault="001803D0">
      <w:pPr>
        <w:spacing w:line="58" w:lineRule="exact"/>
        <w:rPr>
          <w:rFonts w:ascii="Wingdings" w:eastAsia="Wingdings" w:hAnsi="Wingdings"/>
          <w:b/>
        </w:rPr>
      </w:pPr>
    </w:p>
    <w:p w:rsidR="001803D0" w:rsidRPr="00047D96" w:rsidRDefault="00B550CB" w:rsidP="00047D96">
      <w:pPr>
        <w:numPr>
          <w:ilvl w:val="1"/>
          <w:numId w:val="22"/>
        </w:numPr>
        <w:tabs>
          <w:tab w:val="left" w:pos="840"/>
        </w:tabs>
        <w:spacing w:line="239" w:lineRule="auto"/>
        <w:ind w:left="840" w:hanging="420"/>
        <w:rPr>
          <w:rFonts w:ascii="Wingdings" w:eastAsia="Wingdings" w:hAnsi="Wingdings"/>
          <w:b/>
        </w:rPr>
      </w:pPr>
      <w:r>
        <w:rPr>
          <w:rFonts w:ascii="宋体" w:hAnsi="宋体"/>
        </w:rPr>
        <w:t>提出资源和机构的支持要求。</w:t>
      </w:r>
    </w:p>
    <w:p w:rsidR="001803D0" w:rsidRPr="00047D96" w:rsidRDefault="00047D96" w:rsidP="00047D96">
      <w:pPr>
        <w:pStyle w:val="3"/>
      </w:pPr>
      <w:bookmarkStart w:id="57" w:name="_Toc496451814"/>
      <w:r>
        <w:rPr>
          <w:rFonts w:hint="eastAsia"/>
        </w:rPr>
        <w:t>5.4.3</w:t>
      </w:r>
      <w:r w:rsidR="00B550CB">
        <w:t>定义</w:t>
      </w:r>
      <w:bookmarkEnd w:id="57"/>
    </w:p>
    <w:p w:rsidR="001803D0" w:rsidRDefault="00B550CB">
      <w:pPr>
        <w:numPr>
          <w:ilvl w:val="1"/>
          <w:numId w:val="22"/>
        </w:numPr>
        <w:tabs>
          <w:tab w:val="left" w:pos="840"/>
        </w:tabs>
        <w:spacing w:line="0" w:lineRule="atLeast"/>
        <w:ind w:left="840" w:hanging="420"/>
        <w:rPr>
          <w:rFonts w:ascii="Wingdings" w:eastAsia="Wingdings" w:hAnsi="Wingdings"/>
          <w:b/>
        </w:rPr>
      </w:pPr>
      <w:r>
        <w:rPr>
          <w:rFonts w:ascii="Times New Roman" w:eastAsia="Times New Roman" w:hAnsi="Times New Roman"/>
        </w:rPr>
        <w:t>WBS</w:t>
      </w:r>
      <w:r>
        <w:rPr>
          <w:rFonts w:ascii="宋体" w:hAnsi="宋体"/>
        </w:rPr>
        <w:t>：工作分解结构。</w:t>
      </w:r>
    </w:p>
    <w:p w:rsidR="001803D0" w:rsidRDefault="001803D0">
      <w:pPr>
        <w:spacing w:line="43" w:lineRule="exact"/>
        <w:rPr>
          <w:rFonts w:ascii="Wingdings" w:eastAsia="Wingdings" w:hAnsi="Wingdings"/>
          <w:b/>
        </w:rPr>
      </w:pPr>
    </w:p>
    <w:p w:rsidR="001803D0" w:rsidRPr="00047D96" w:rsidRDefault="00B550CB" w:rsidP="00047D96">
      <w:pPr>
        <w:numPr>
          <w:ilvl w:val="1"/>
          <w:numId w:val="22"/>
        </w:numPr>
        <w:tabs>
          <w:tab w:val="left" w:pos="840"/>
        </w:tabs>
        <w:spacing w:line="239" w:lineRule="auto"/>
        <w:ind w:left="840" w:hanging="420"/>
        <w:rPr>
          <w:rFonts w:ascii="Wingdings" w:eastAsia="Wingdings" w:hAnsi="Wingdings"/>
          <w:b/>
        </w:rPr>
      </w:pPr>
      <w:r>
        <w:rPr>
          <w:rFonts w:ascii="宋体" w:hAnsi="宋体"/>
        </w:rPr>
        <w:t>项目网络图：项目时间估算的活动时序图。</w:t>
      </w:r>
    </w:p>
    <w:p w:rsidR="001803D0" w:rsidRPr="00047D96" w:rsidRDefault="00047D96" w:rsidP="00047D96">
      <w:pPr>
        <w:pStyle w:val="2"/>
        <w:rPr>
          <w:rFonts w:eastAsia="Cambria"/>
        </w:rPr>
      </w:pPr>
      <w:bookmarkStart w:id="58" w:name="_Toc496451815"/>
      <w:r>
        <w:rPr>
          <w:rFonts w:hint="eastAsia"/>
        </w:rPr>
        <w:t>5.5</w:t>
      </w:r>
      <w:r>
        <w:t xml:space="preserve"> </w:t>
      </w:r>
      <w:r w:rsidR="00B550CB">
        <w:t>管理实现计划</w:t>
      </w:r>
      <w:bookmarkEnd w:id="58"/>
    </w:p>
    <w:p w:rsidR="001803D0" w:rsidRPr="00047D96" w:rsidRDefault="00B550CB" w:rsidP="00047D96">
      <w:pPr>
        <w:pStyle w:val="3"/>
      </w:pPr>
      <w:bookmarkStart w:id="59" w:name="_Toc496451816"/>
      <w:r>
        <w:t>5.5.1</w:t>
      </w:r>
      <w:r>
        <w:rPr>
          <w:rFonts w:ascii="Times New Roman" w:eastAsia="Times New Roman" w:hAnsi="Times New Roman"/>
        </w:rPr>
        <w:tab/>
      </w:r>
      <w:r>
        <w:t>控制和实施阶段</w:t>
      </w:r>
      <w:bookmarkEnd w:id="59"/>
    </w:p>
    <w:p w:rsidR="001803D0" w:rsidRDefault="00B550CB">
      <w:pPr>
        <w:spacing w:line="283" w:lineRule="auto"/>
        <w:ind w:firstLine="420"/>
        <w:rPr>
          <w:rFonts w:ascii="宋体" w:hAnsi="宋体"/>
        </w:rPr>
      </w:pPr>
      <w:r>
        <w:rPr>
          <w:rFonts w:ascii="宋体" w:hAnsi="宋体"/>
        </w:rPr>
        <w:t>在突发事件的情况</w:t>
      </w:r>
      <w:proofErr w:type="gramStart"/>
      <w:r>
        <w:rPr>
          <w:rFonts w:ascii="宋体" w:hAnsi="宋体"/>
        </w:rPr>
        <w:t>下项目</w:t>
      </w:r>
      <w:proofErr w:type="gramEnd"/>
      <w:r>
        <w:rPr>
          <w:rFonts w:ascii="宋体" w:hAnsi="宋体"/>
        </w:rPr>
        <w:t>经理可以对项目范围进行变更，并在事后把变更说明提交到变更控制委员会；</w:t>
      </w:r>
    </w:p>
    <w:p w:rsidR="001803D0" w:rsidRDefault="001803D0">
      <w:pPr>
        <w:spacing w:line="59" w:lineRule="exact"/>
        <w:rPr>
          <w:rFonts w:ascii="Times New Roman" w:eastAsia="Times New Roman" w:hAnsi="Times New Roman"/>
        </w:rPr>
      </w:pPr>
    </w:p>
    <w:p w:rsidR="00047D96" w:rsidRPr="00047D96" w:rsidRDefault="00B550CB" w:rsidP="00047D96">
      <w:pPr>
        <w:spacing w:line="298" w:lineRule="auto"/>
        <w:ind w:firstLine="420"/>
        <w:rPr>
          <w:rFonts w:ascii="宋体" w:hAnsi="宋体"/>
        </w:rPr>
      </w:pPr>
      <w:r>
        <w:rPr>
          <w:rFonts w:ascii="宋体" w:hAnsi="宋体"/>
        </w:rPr>
        <w:t>范围变更通常牵涉到人员、费用、进度、风险和质量等多个方面，所有的变更都要求对这些方面的考虑和权衡，对于引起这些方面明显的变动，需要更改这些方面的设计，并且进行相关的记录；</w:t>
      </w:r>
    </w:p>
    <w:p w:rsidR="001803D0" w:rsidRDefault="00B550CB">
      <w:pPr>
        <w:spacing w:line="304" w:lineRule="auto"/>
        <w:ind w:right="220" w:firstLine="420"/>
        <w:rPr>
          <w:rFonts w:ascii="宋体" w:hAnsi="宋体"/>
        </w:rPr>
      </w:pPr>
      <w:r>
        <w:rPr>
          <w:rFonts w:ascii="宋体" w:hAnsi="宋体"/>
        </w:rPr>
        <w:t xml:space="preserve">项目组其他成员可以对范围提出变更意见，但必须填写统一的《问题报告单》形成正式的变更请求；并鼓励每一个项目成员提出新方法、新工具以提高项目的开发进度，但严格控制在未经讨论的擅自变更，这些变更指 </w:t>
      </w:r>
      <w:r>
        <w:rPr>
          <w:rFonts w:ascii="Times New Roman" w:eastAsia="Times New Roman" w:hAnsi="Times New Roman"/>
        </w:rPr>
        <w:t>WBS</w:t>
      </w:r>
      <w:r>
        <w:rPr>
          <w:rFonts w:ascii="宋体" w:hAnsi="宋体"/>
        </w:rPr>
        <w:t xml:space="preserve"> 中未规定的事情；</w:t>
      </w:r>
    </w:p>
    <w:p w:rsidR="001803D0" w:rsidRDefault="001803D0">
      <w:pPr>
        <w:spacing w:line="6" w:lineRule="exact"/>
        <w:rPr>
          <w:rFonts w:ascii="Times New Roman" w:eastAsia="Times New Roman" w:hAnsi="Times New Roman"/>
        </w:rPr>
      </w:pPr>
    </w:p>
    <w:p w:rsidR="001803D0" w:rsidRDefault="00B550CB">
      <w:pPr>
        <w:spacing w:line="283" w:lineRule="auto"/>
        <w:ind w:right="220" w:firstLine="420"/>
        <w:rPr>
          <w:rFonts w:ascii="宋体" w:hAnsi="宋体"/>
        </w:rPr>
      </w:pPr>
      <w:r>
        <w:rPr>
          <w:rFonts w:ascii="宋体" w:hAnsi="宋体"/>
        </w:rPr>
        <w:t>对于客户提出的变更，视变更影响的大小，首先须经变更控制委员会正式或者非正式的讨论，把最后的变更意见交由项目经理实施；</w:t>
      </w:r>
    </w:p>
    <w:p w:rsidR="001803D0" w:rsidRDefault="001803D0">
      <w:pPr>
        <w:spacing w:line="28" w:lineRule="exact"/>
        <w:rPr>
          <w:rFonts w:ascii="Times New Roman" w:eastAsia="Times New Roman" w:hAnsi="Times New Roman"/>
        </w:rPr>
      </w:pPr>
    </w:p>
    <w:p w:rsidR="001803D0" w:rsidRDefault="00B550CB">
      <w:pPr>
        <w:spacing w:line="307" w:lineRule="auto"/>
        <w:ind w:right="220" w:firstLine="420"/>
        <w:rPr>
          <w:rFonts w:ascii="宋体" w:hAnsi="宋体"/>
        </w:rPr>
      </w:pPr>
      <w:r>
        <w:rPr>
          <w:rFonts w:ascii="Times New Roman" w:eastAsia="Times New Roman" w:hAnsi="Times New Roman"/>
        </w:rPr>
        <w:t xml:space="preserve">WBS </w:t>
      </w:r>
      <w:r>
        <w:rPr>
          <w:rFonts w:ascii="宋体" w:hAnsi="宋体"/>
        </w:rPr>
        <w:t>中对每一个消耗资源的活动都进行了定义，但并不表示</w:t>
      </w:r>
      <w:r>
        <w:rPr>
          <w:rFonts w:ascii="Times New Roman" w:eastAsia="Times New Roman" w:hAnsi="Times New Roman"/>
        </w:rPr>
        <w:t xml:space="preserve"> WBS </w:t>
      </w:r>
      <w:r>
        <w:rPr>
          <w:rFonts w:ascii="宋体" w:hAnsi="宋体"/>
        </w:rPr>
        <w:t xml:space="preserve">是不可更改的，所有经过变更都要求反映在 </w:t>
      </w:r>
      <w:r>
        <w:rPr>
          <w:rFonts w:ascii="Times New Roman" w:eastAsia="Times New Roman" w:hAnsi="Times New Roman"/>
        </w:rPr>
        <w:t>WBS</w:t>
      </w:r>
      <w:r>
        <w:rPr>
          <w:rFonts w:ascii="宋体" w:hAnsi="宋体"/>
        </w:rPr>
        <w:t xml:space="preserve"> 中，并且 </w:t>
      </w:r>
      <w:r>
        <w:rPr>
          <w:rFonts w:ascii="Times New Roman" w:eastAsia="Times New Roman" w:hAnsi="Times New Roman"/>
        </w:rPr>
        <w:t>WBS</w:t>
      </w:r>
      <w:r>
        <w:rPr>
          <w:rFonts w:ascii="宋体" w:hAnsi="宋体"/>
        </w:rPr>
        <w:t xml:space="preserve"> 所在的主文件以修改次数进行标识；</w:t>
      </w:r>
    </w:p>
    <w:p w:rsidR="001803D0" w:rsidRDefault="001803D0">
      <w:pPr>
        <w:spacing w:line="2" w:lineRule="exact"/>
        <w:rPr>
          <w:rFonts w:ascii="Times New Roman" w:eastAsia="Times New Roman" w:hAnsi="Times New Roman"/>
        </w:rPr>
      </w:pPr>
    </w:p>
    <w:p w:rsidR="001803D0" w:rsidRDefault="00B550CB">
      <w:pPr>
        <w:spacing w:line="283" w:lineRule="auto"/>
        <w:ind w:right="220" w:firstLine="420"/>
        <w:rPr>
          <w:rFonts w:ascii="宋体" w:hAnsi="宋体"/>
        </w:rPr>
      </w:pPr>
      <w:r>
        <w:rPr>
          <w:rFonts w:ascii="宋体" w:hAnsi="宋体"/>
        </w:rPr>
        <w:t>范围基线的变更要严格控制，除非在不能挽救的情况下，范围基线不允许变更；范围基线变更必须经过变更控制委员会正式的会议；</w:t>
      </w:r>
    </w:p>
    <w:p w:rsidR="001803D0" w:rsidRDefault="001803D0">
      <w:pPr>
        <w:spacing w:line="59" w:lineRule="exact"/>
        <w:rPr>
          <w:rFonts w:ascii="Times New Roman" w:eastAsia="Times New Roman" w:hAnsi="Times New Roman"/>
        </w:rPr>
      </w:pPr>
    </w:p>
    <w:p w:rsidR="001803D0" w:rsidRDefault="00B550CB">
      <w:pPr>
        <w:spacing w:line="298" w:lineRule="auto"/>
        <w:ind w:right="220" w:firstLine="420"/>
        <w:rPr>
          <w:rFonts w:ascii="宋体" w:hAnsi="宋体"/>
        </w:rPr>
      </w:pPr>
      <w:r>
        <w:rPr>
          <w:rFonts w:ascii="宋体" w:hAnsi="宋体"/>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803D0" w:rsidRDefault="001803D0">
      <w:pPr>
        <w:spacing w:line="44" w:lineRule="exact"/>
        <w:rPr>
          <w:rFonts w:ascii="Times New Roman" w:eastAsia="Times New Roman" w:hAnsi="Times New Roman"/>
        </w:rPr>
      </w:pPr>
    </w:p>
    <w:p w:rsidR="001803D0" w:rsidRDefault="00B550CB">
      <w:pPr>
        <w:spacing w:line="283" w:lineRule="auto"/>
        <w:ind w:left="420" w:right="220"/>
        <w:rPr>
          <w:rFonts w:ascii="宋体" w:hAnsi="宋体"/>
        </w:rPr>
      </w:pPr>
      <w:r>
        <w:rPr>
          <w:rFonts w:ascii="宋体" w:hAnsi="宋体"/>
        </w:rPr>
        <w:t>变更的内容、质量要求须同时遵循质量计划、质量标准的相关事项；用户手册、培训计划要求业务或对应功能相关的人员进行书写，并且按照进度计划中所</w:t>
      </w:r>
    </w:p>
    <w:p w:rsidR="001803D0" w:rsidRDefault="001803D0">
      <w:pPr>
        <w:spacing w:line="30" w:lineRule="exact"/>
        <w:rPr>
          <w:rFonts w:ascii="Times New Roman" w:eastAsia="Times New Roman" w:hAnsi="Times New Roman"/>
        </w:rPr>
      </w:pPr>
    </w:p>
    <w:p w:rsidR="001803D0" w:rsidRPr="00047D96" w:rsidRDefault="00B550CB" w:rsidP="00047D96">
      <w:pPr>
        <w:spacing w:line="239" w:lineRule="auto"/>
        <w:rPr>
          <w:rFonts w:ascii="宋体" w:hAnsi="宋体"/>
        </w:rPr>
      </w:pPr>
      <w:r>
        <w:rPr>
          <w:rFonts w:ascii="宋体" w:hAnsi="宋体"/>
        </w:rPr>
        <w:t>规定的最后日期进行审核，所有的修订意见同时应通知变更控制委员会中实施方的成员。</w:t>
      </w:r>
    </w:p>
    <w:p w:rsidR="001803D0" w:rsidRPr="00047D96" w:rsidRDefault="00B550CB" w:rsidP="00047D96">
      <w:pPr>
        <w:pStyle w:val="3"/>
      </w:pPr>
      <w:bookmarkStart w:id="60" w:name="_Toc496451817"/>
      <w:r>
        <w:t>5.5.2</w:t>
      </w:r>
      <w:r>
        <w:rPr>
          <w:rFonts w:ascii="Times New Roman" w:eastAsia="Times New Roman" w:hAnsi="Times New Roman"/>
        </w:rPr>
        <w:tab/>
      </w:r>
      <w:r>
        <w:t>概念和计划阶段</w:t>
      </w:r>
      <w:bookmarkEnd w:id="60"/>
    </w:p>
    <w:p w:rsidR="001803D0" w:rsidRPr="00047D96" w:rsidRDefault="00B550CB" w:rsidP="00047D96">
      <w:pPr>
        <w:spacing w:line="298" w:lineRule="auto"/>
        <w:ind w:firstLine="420"/>
        <w:rPr>
          <w:rFonts w:ascii="宋体" w:hAnsi="宋体"/>
        </w:rPr>
      </w:pPr>
      <w:r>
        <w:rPr>
          <w:rFonts w:ascii="宋体" w:hAnsi="宋体"/>
        </w:rPr>
        <w:t>在需求描述阶段，实施方把用户所要求进行开发和设计的内容清楚的理解并描述为文档，最终的正式范围说明需要经过包括变更控制委员会所有成员在内的正式评审，并作为后续工作的依据；</w:t>
      </w:r>
    </w:p>
    <w:p w:rsidR="001803D0" w:rsidRPr="00047D96" w:rsidRDefault="00B550CB" w:rsidP="00047D96">
      <w:pPr>
        <w:pStyle w:val="3"/>
        <w:rPr>
          <w:rFonts w:ascii="宋体" w:hAnsi="宋体"/>
        </w:rPr>
      </w:pPr>
      <w:bookmarkStart w:id="61" w:name="_Toc496451818"/>
      <w:r>
        <w:t>5.5.3</w:t>
      </w:r>
      <w:r>
        <w:rPr>
          <w:rFonts w:ascii="Times New Roman" w:eastAsia="Times New Roman" w:hAnsi="Times New Roman"/>
        </w:rPr>
        <w:tab/>
      </w:r>
      <w:r>
        <w:rPr>
          <w:rFonts w:ascii="宋体" w:hAnsi="宋体"/>
        </w:rPr>
        <w:t>收尾阶段</w:t>
      </w:r>
      <w:bookmarkEnd w:id="61"/>
    </w:p>
    <w:p w:rsidR="001803D0" w:rsidRDefault="00B550CB">
      <w:pPr>
        <w:spacing w:line="283" w:lineRule="auto"/>
        <w:ind w:right="220" w:firstLine="420"/>
        <w:rPr>
          <w:rFonts w:ascii="宋体" w:hAnsi="宋体"/>
        </w:rPr>
      </w:pPr>
      <w:r>
        <w:rPr>
          <w:rFonts w:ascii="宋体" w:hAnsi="宋体"/>
        </w:rPr>
        <w:t>产品最后的验收依据是经过变更控制委员在计划阶段批准的范围说明，同时有效的是可能对产品特征明细或者未明细的正式合同，合同附件具有同等的效力；</w:t>
      </w:r>
    </w:p>
    <w:p w:rsidR="001803D0" w:rsidRDefault="001803D0">
      <w:pPr>
        <w:spacing w:line="59" w:lineRule="exact"/>
        <w:rPr>
          <w:rFonts w:ascii="Times New Roman" w:eastAsia="Times New Roman" w:hAnsi="Times New Roman"/>
        </w:rPr>
      </w:pPr>
    </w:p>
    <w:p w:rsidR="001803D0" w:rsidRDefault="00B550CB">
      <w:pPr>
        <w:spacing w:line="283" w:lineRule="auto"/>
        <w:ind w:left="420" w:right="100"/>
        <w:rPr>
          <w:rFonts w:ascii="宋体" w:hAnsi="宋体"/>
        </w:rPr>
      </w:pPr>
      <w:r>
        <w:rPr>
          <w:rFonts w:ascii="宋体" w:hAnsi="宋体"/>
        </w:rPr>
        <w:t>可能需要返工或者返修的可交付物需要用户的正式认可，同时在项目计划中加以说明；在用户接受产品并要求结束合同的同时，变更控制委员会对控制绩效进行总结，收集相</w:t>
      </w:r>
    </w:p>
    <w:p w:rsidR="001803D0" w:rsidRDefault="001803D0">
      <w:pPr>
        <w:spacing w:line="30" w:lineRule="exact"/>
        <w:rPr>
          <w:rFonts w:ascii="Times New Roman" w:eastAsia="Times New Roman" w:hAnsi="Times New Roman"/>
        </w:rPr>
      </w:pPr>
    </w:p>
    <w:p w:rsidR="0096558E" w:rsidRDefault="00B550CB" w:rsidP="00047D96">
      <w:pPr>
        <w:spacing w:line="239" w:lineRule="auto"/>
        <w:rPr>
          <w:rFonts w:ascii="宋体" w:hAnsi="宋体"/>
        </w:rPr>
      </w:pPr>
      <w:r>
        <w:rPr>
          <w:rFonts w:ascii="宋体" w:hAnsi="宋体"/>
        </w:rPr>
        <w:t>关的文件、质量记录并进行归档，在这些工作完成后宣布解散委员会。</w:t>
      </w:r>
    </w:p>
    <w:p w:rsidR="0096558E" w:rsidRDefault="0096558E">
      <w:pPr>
        <w:jc w:val="left"/>
        <w:rPr>
          <w:rFonts w:ascii="宋体" w:hAnsi="宋体"/>
        </w:rPr>
      </w:pPr>
      <w:r>
        <w:rPr>
          <w:rFonts w:ascii="宋体" w:hAnsi="宋体"/>
        </w:rPr>
        <w:br w:type="page"/>
      </w:r>
    </w:p>
    <w:p w:rsidR="0096558E" w:rsidRDefault="0096558E" w:rsidP="0096558E">
      <w:pPr>
        <w:pStyle w:val="1"/>
      </w:pPr>
      <w:bookmarkStart w:id="62" w:name="_Toc496451819"/>
      <w:r>
        <w:rPr>
          <w:rFonts w:hint="eastAsia"/>
        </w:rPr>
        <w:lastRenderedPageBreak/>
        <w:t>六、分工评价</w:t>
      </w:r>
      <w:bookmarkEnd w:id="62"/>
    </w:p>
    <w:p w:rsidR="0096558E" w:rsidRDefault="0096558E" w:rsidP="0096558E">
      <w:r>
        <w:rPr>
          <w:rFonts w:hint="eastAsia"/>
        </w:rPr>
        <w:t>郑宏鉴：</w:t>
      </w:r>
      <w:r>
        <w:rPr>
          <w:rFonts w:hint="eastAsia"/>
        </w:rPr>
        <w:t xml:space="preserve"> WBS</w:t>
      </w:r>
      <w:r>
        <w:rPr>
          <w:rFonts w:hint="eastAsia"/>
        </w:rPr>
        <w:t>以及</w:t>
      </w:r>
      <w:proofErr w:type="spellStart"/>
      <w:r>
        <w:rPr>
          <w:rFonts w:hint="eastAsia"/>
        </w:rPr>
        <w:t>gantt</w:t>
      </w:r>
      <w:proofErr w:type="spellEnd"/>
      <w:r>
        <w:rPr>
          <w:rFonts w:hint="eastAsia"/>
        </w:rPr>
        <w:t>图。</w:t>
      </w:r>
    </w:p>
    <w:p w:rsidR="0096558E" w:rsidRDefault="0096558E" w:rsidP="0096558E">
      <w:r>
        <w:rPr>
          <w:rFonts w:hint="eastAsia"/>
        </w:rPr>
        <w:t>赵宇斌：</w:t>
      </w:r>
      <w:r>
        <w:rPr>
          <w:rFonts w:hint="eastAsia"/>
        </w:rPr>
        <w:t xml:space="preserve"> OBS</w:t>
      </w:r>
      <w:r>
        <w:rPr>
          <w:rFonts w:hint="eastAsia"/>
        </w:rPr>
        <w:t>以及一至二大模块</w:t>
      </w:r>
    </w:p>
    <w:p w:rsidR="0096558E" w:rsidRPr="0096558E" w:rsidRDefault="0096558E" w:rsidP="0096558E">
      <w:r>
        <w:rPr>
          <w:rFonts w:hint="eastAsia"/>
        </w:rPr>
        <w:t>杨</w:t>
      </w:r>
      <w:r w:rsidR="00A87DE3">
        <w:rPr>
          <w:rFonts w:hint="eastAsia"/>
        </w:rPr>
        <w:t>珂</w:t>
      </w:r>
      <w:r>
        <w:rPr>
          <w:rFonts w:hint="eastAsia"/>
        </w:rPr>
        <w:t>：</w:t>
      </w:r>
      <w:r>
        <w:t xml:space="preserve"> </w:t>
      </w:r>
      <w:r>
        <w:rPr>
          <w:rFonts w:hint="eastAsia"/>
        </w:rPr>
        <w:t>三至五大模块，项目监督。</w:t>
      </w:r>
    </w:p>
    <w:sectPr w:rsidR="0096558E" w:rsidRPr="0096558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_x0003_.吊">
    <w:altName w:val="宋体"/>
    <w:charset w:val="86"/>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3"/>
      <w:numFmt w:val="decimal"/>
      <w:lvlText w:val="2.%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15:restartNumberingAfterBreak="0">
    <w:nsid w:val="00000002"/>
    <w:multiLevelType w:val="multilevel"/>
    <w:tmpl w:val="00000002"/>
    <w:lvl w:ilvl="0">
      <w:start w:val="5"/>
      <w:numFmt w:val="decimal"/>
      <w:lvlText w:val="5.%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15:restartNumberingAfterBreak="0">
    <w:nsid w:val="00000003"/>
    <w:multiLevelType w:val="multilevel"/>
    <w:tmpl w:val="00000003"/>
    <w:lvl w:ilvl="0">
      <w:start w:val="4"/>
      <w:numFmt w:val="decimal"/>
      <w:lvlText w:val="2.%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 w15:restartNumberingAfterBreak="0">
    <w:nsid w:val="00000004"/>
    <w:multiLevelType w:val="multilevel"/>
    <w:tmpl w:val="00000004"/>
    <w:lvl w:ilvl="0">
      <w:start w:val="5"/>
      <w:numFmt w:val="decimal"/>
      <w:lvlText w:val="3.%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 w15:restartNumberingAfterBreak="0">
    <w:nsid w:val="00000005"/>
    <w:multiLevelType w:val="multilevel"/>
    <w:tmpl w:val="00000005"/>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5" w15:restartNumberingAfterBreak="0">
    <w:nsid w:val="00000006"/>
    <w:multiLevelType w:val="multilevel"/>
    <w:tmpl w:val="00000006"/>
    <w:lvl w:ilvl="0">
      <w:start w:val="3"/>
      <w:numFmt w:val="decimal"/>
      <w:lvlText w:val="3.%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6" w15:restartNumberingAfterBreak="0">
    <w:nsid w:val="00000007"/>
    <w:multiLevelType w:val="multilevel"/>
    <w:tmpl w:val="00000007"/>
    <w:lvl w:ilvl="0">
      <w:start w:val="1"/>
      <w:numFmt w:val="decimal"/>
      <w:lvlText w:val="5.4.%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7" w15:restartNumberingAfterBreak="0">
    <w:nsid w:val="00000008"/>
    <w:multiLevelType w:val="multilevel"/>
    <w:tmpl w:val="00000008"/>
    <w:lvl w:ilvl="0">
      <w:start w:val="1"/>
      <w:numFmt w:val="decimal"/>
      <w:lvlText w:val="2.4.%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8" w15:restartNumberingAfterBreak="0">
    <w:nsid w:val="0000000A"/>
    <w:multiLevelType w:val="multilevel"/>
    <w:tmpl w:val="0000000A"/>
    <w:lvl w:ilvl="0">
      <w:start w:val="1"/>
      <w:numFmt w:val="decimal"/>
      <w:lvlText w:val="2.%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9" w15:restartNumberingAfterBreak="0">
    <w:nsid w:val="0000000B"/>
    <w:multiLevelType w:val="multilevel"/>
    <w:tmpl w:val="0000000B"/>
    <w:lvl w:ilvl="0">
      <w:start w:val="3"/>
      <w:numFmt w:val="decimal"/>
      <w:lvlText w:val="5.%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0" w15:restartNumberingAfterBreak="0">
    <w:nsid w:val="0000000C"/>
    <w:multiLevelType w:val="multilevel"/>
    <w:tmpl w:val="0000000C"/>
    <w:lvl w:ilvl="0">
      <w:start w:val="3"/>
      <w:numFmt w:val="decimal"/>
      <w:lvlText w:val="5.%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1" w15:restartNumberingAfterBreak="0">
    <w:nsid w:val="0000000D"/>
    <w:multiLevelType w:val="multilevel"/>
    <w:tmpl w:val="0000000D"/>
    <w:lvl w:ilvl="0">
      <w:start w:val="1"/>
      <w:numFmt w:val="decimal"/>
      <w:lvlText w:val="1.%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2" w15:restartNumberingAfterBreak="0">
    <w:nsid w:val="0000000E"/>
    <w:multiLevelType w:val="multilevel"/>
    <w:tmpl w:val="0000000E"/>
    <w:lvl w:ilvl="0">
      <w:start w:val="2"/>
      <w:numFmt w:val="decimal"/>
      <w:lvlText w:val="1.%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3" w15:restartNumberingAfterBreak="0">
    <w:nsid w:val="0000000F"/>
    <w:multiLevelType w:val="multilevel"/>
    <w:tmpl w:val="0000000F"/>
    <w:lvl w:ilvl="0">
      <w:start w:val="2"/>
      <w:numFmt w:val="decimal"/>
      <w:lvlText w:val="3.%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4" w15:restartNumberingAfterBreak="0">
    <w:nsid w:val="00000010"/>
    <w:multiLevelType w:val="multilevel"/>
    <w:tmpl w:val="00000010"/>
    <w:lvl w:ilvl="0">
      <w:start w:val="2"/>
      <w:numFmt w:val="decimal"/>
      <w:lvlText w:val="5.%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5" w15:restartNumberingAfterBreak="0">
    <w:nsid w:val="00000011"/>
    <w:multiLevelType w:val="multilevel"/>
    <w:tmpl w:val="00000011"/>
    <w:lvl w:ilvl="0">
      <w:start w:val="2"/>
      <w:numFmt w:val="decimal"/>
      <w:lvlText w:val="4.%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6" w15:restartNumberingAfterBreak="0">
    <w:nsid w:val="00000012"/>
    <w:multiLevelType w:val="multilevel"/>
    <w:tmpl w:val="00000012"/>
    <w:lvl w:ilvl="0">
      <w:start w:val="5"/>
      <w:numFmt w:val="decimal"/>
      <w:lvlText w:val="2.%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7" w15:restartNumberingAfterBreak="0">
    <w:nsid w:val="00000013"/>
    <w:multiLevelType w:val="multilevel"/>
    <w:tmpl w:val="00000013"/>
    <w:lvl w:ilvl="0">
      <w:start w:val="1"/>
      <w:numFmt w:val="decimal"/>
      <w:lvlText w:val="4.%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8" w15:restartNumberingAfterBreak="0">
    <w:nsid w:val="00000014"/>
    <w:multiLevelType w:val="multilevel"/>
    <w:tmpl w:val="00000014"/>
    <w:lvl w:ilvl="0">
      <w:start w:val="1"/>
      <w:numFmt w:val="decimal"/>
      <w:lvlText w:val="5.%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9" w15:restartNumberingAfterBreak="0">
    <w:nsid w:val="00000015"/>
    <w:multiLevelType w:val="multilevel"/>
    <w:tmpl w:val="00000015"/>
    <w:lvl w:ilvl="0">
      <w:start w:val="3"/>
      <w:numFmt w:val="decimal"/>
      <w:lvlText w:val="1.%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0" w15:restartNumberingAfterBreak="0">
    <w:nsid w:val="00000016"/>
    <w:multiLevelType w:val="multilevel"/>
    <w:tmpl w:val="00000016"/>
    <w:lvl w:ilvl="0">
      <w:start w:val="6"/>
      <w:numFmt w:val="decimal"/>
      <w:lvlText w:val="2.%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1" w15:restartNumberingAfterBreak="0">
    <w:nsid w:val="00000017"/>
    <w:multiLevelType w:val="multilevel"/>
    <w:tmpl w:val="00000017"/>
    <w:lvl w:ilvl="0">
      <w:start w:val="1"/>
      <w:numFmt w:val="decimal"/>
      <w:lvlText w:val="3.%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2" w15:restartNumberingAfterBreak="0">
    <w:nsid w:val="6AE46D8D"/>
    <w:multiLevelType w:val="multilevel"/>
    <w:tmpl w:val="00000000"/>
    <w:lvl w:ilvl="0">
      <w:start w:val="4"/>
      <w:numFmt w:val="decimal"/>
      <w:lvlText w:val="1.%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num w:numId="1">
    <w:abstractNumId w:val="11"/>
  </w:num>
  <w:num w:numId="2">
    <w:abstractNumId w:val="12"/>
  </w:num>
  <w:num w:numId="3">
    <w:abstractNumId w:val="19"/>
  </w:num>
  <w:num w:numId="4">
    <w:abstractNumId w:val="22"/>
  </w:num>
  <w:num w:numId="5">
    <w:abstractNumId w:val="8"/>
  </w:num>
  <w:num w:numId="6">
    <w:abstractNumId w:val="0"/>
  </w:num>
  <w:num w:numId="7">
    <w:abstractNumId w:val="2"/>
  </w:num>
  <w:num w:numId="8">
    <w:abstractNumId w:val="7"/>
  </w:num>
  <w:num w:numId="9">
    <w:abstractNumId w:val="16"/>
  </w:num>
  <w:num w:numId="10">
    <w:abstractNumId w:val="20"/>
  </w:num>
  <w:num w:numId="11">
    <w:abstractNumId w:val="21"/>
  </w:num>
  <w:num w:numId="12">
    <w:abstractNumId w:val="13"/>
  </w:num>
  <w:num w:numId="13">
    <w:abstractNumId w:val="5"/>
  </w:num>
  <w:num w:numId="14">
    <w:abstractNumId w:val="3"/>
  </w:num>
  <w:num w:numId="15">
    <w:abstractNumId w:val="17"/>
  </w:num>
  <w:num w:numId="16">
    <w:abstractNumId w:val="15"/>
  </w:num>
  <w:num w:numId="17">
    <w:abstractNumId w:val="18"/>
  </w:num>
  <w:num w:numId="18">
    <w:abstractNumId w:val="14"/>
  </w:num>
  <w:num w:numId="19">
    <w:abstractNumId w:val="4"/>
  </w:num>
  <w:num w:numId="20">
    <w:abstractNumId w:val="10"/>
  </w:num>
  <w:num w:numId="21">
    <w:abstractNumId w:val="9"/>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8229D"/>
    <w:rsid w:val="000412AD"/>
    <w:rsid w:val="00047D96"/>
    <w:rsid w:val="001803D0"/>
    <w:rsid w:val="0018229D"/>
    <w:rsid w:val="001D0859"/>
    <w:rsid w:val="002272DD"/>
    <w:rsid w:val="00301D0B"/>
    <w:rsid w:val="003B62CB"/>
    <w:rsid w:val="003F3DAA"/>
    <w:rsid w:val="00422987"/>
    <w:rsid w:val="00434B69"/>
    <w:rsid w:val="00435F4A"/>
    <w:rsid w:val="00795FDC"/>
    <w:rsid w:val="007A4118"/>
    <w:rsid w:val="00844591"/>
    <w:rsid w:val="00870AC7"/>
    <w:rsid w:val="009072C8"/>
    <w:rsid w:val="00937327"/>
    <w:rsid w:val="00947AC4"/>
    <w:rsid w:val="0096558E"/>
    <w:rsid w:val="00A87DE3"/>
    <w:rsid w:val="00B550CB"/>
    <w:rsid w:val="00B565E6"/>
    <w:rsid w:val="00B728BE"/>
    <w:rsid w:val="00C70397"/>
    <w:rsid w:val="00D76EFB"/>
    <w:rsid w:val="00DA5781"/>
    <w:rsid w:val="00E04333"/>
    <w:rsid w:val="00F2085B"/>
    <w:rsid w:val="00F73264"/>
    <w:rsid w:val="00F94C76"/>
    <w:rsid w:val="00FE4633"/>
    <w:rsid w:val="149409ED"/>
    <w:rsid w:val="1BBF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78AF386-937E-46C5-A154-1C09686C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cs="宋体"/>
      <w:kern w:val="2"/>
      <w:sz w:val="21"/>
      <w:szCs w:val="21"/>
    </w:rPr>
  </w:style>
  <w:style w:type="paragraph" w:styleId="1">
    <w:name w:val="heading 1"/>
    <w:basedOn w:val="a"/>
    <w:next w:val="a"/>
    <w:link w:val="1Char"/>
    <w:uiPriority w:val="9"/>
    <w:qFormat/>
    <w:rsid w:val="009072C8"/>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link w:val="3Char"/>
    <w:uiPriority w:val="9"/>
    <w:unhideWhenUsed/>
    <w:qFormat/>
    <w:rsid w:val="009072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11">
    <w:name w:val="列出段落1"/>
    <w:basedOn w:val="a"/>
    <w:uiPriority w:val="99"/>
    <w:pPr>
      <w:ind w:firstLineChars="200" w:firstLine="420"/>
    </w:pPr>
  </w:style>
  <w:style w:type="character" w:customStyle="1" w:styleId="1Char">
    <w:name w:val="标题 1 Char"/>
    <w:basedOn w:val="a0"/>
    <w:link w:val="1"/>
    <w:uiPriority w:val="9"/>
    <w:rsid w:val="009072C8"/>
    <w:rPr>
      <w:rFonts w:cs="宋体"/>
      <w:b/>
      <w:bCs/>
      <w:kern w:val="44"/>
      <w:sz w:val="44"/>
      <w:szCs w:val="44"/>
    </w:rPr>
  </w:style>
  <w:style w:type="character" w:customStyle="1" w:styleId="3Char">
    <w:name w:val="标题 3 Char"/>
    <w:basedOn w:val="a0"/>
    <w:link w:val="3"/>
    <w:uiPriority w:val="9"/>
    <w:rsid w:val="009072C8"/>
    <w:rPr>
      <w:rFonts w:cs="宋体"/>
      <w:b/>
      <w:bCs/>
      <w:kern w:val="2"/>
      <w:sz w:val="32"/>
      <w:szCs w:val="32"/>
    </w:rPr>
  </w:style>
  <w:style w:type="paragraph" w:styleId="TOC">
    <w:name w:val="TOC Heading"/>
    <w:basedOn w:val="1"/>
    <w:next w:val="a"/>
    <w:uiPriority w:val="39"/>
    <w:unhideWhenUsed/>
    <w:qFormat/>
    <w:rsid w:val="00434B69"/>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5">
    <w:name w:val="Hyperlink"/>
    <w:basedOn w:val="a0"/>
    <w:uiPriority w:val="99"/>
    <w:unhideWhenUsed/>
    <w:rsid w:val="00434B69"/>
    <w:rPr>
      <w:color w:val="0000FF" w:themeColor="hyperlink"/>
      <w:u w:val="single"/>
    </w:rPr>
  </w:style>
  <w:style w:type="table" w:styleId="a6">
    <w:name w:val="Table Grid"/>
    <w:basedOn w:val="a1"/>
    <w:uiPriority w:val="39"/>
    <w:rsid w:val="00435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6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8" textRotate="1"/>
    <customShpInfo spid="_x0000_s1029" textRotate="1"/>
    <customShpInfo spid="_x0000_s1030"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D6C69-2509-4DE2-914B-3C67E453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18</Pages>
  <Words>2054</Words>
  <Characters>11714</Characters>
  <Application>Microsoft Office Word</Application>
  <DocSecurity>0</DocSecurity>
  <Lines>97</Lines>
  <Paragraphs>27</Paragraphs>
  <ScaleCrop>false</ScaleCrop>
  <Company/>
  <LinksUpToDate>false</LinksUpToDate>
  <CharactersWithSpaces>13741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zhay</dc:creator>
  <cp:lastModifiedBy>赵宇斌</cp:lastModifiedBy>
  <cp:revision>22</cp:revision>
  <dcterms:created xsi:type="dcterms:W3CDTF">2017-10-15T05:38:00Z</dcterms:created>
  <dcterms:modified xsi:type="dcterms:W3CDTF">2017-10-22T11:07:00Z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